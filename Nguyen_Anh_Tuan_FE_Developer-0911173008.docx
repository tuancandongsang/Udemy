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CFC2724" w14:textId="77777777" w:rsidR="00F26CA3" w:rsidRDefault="00F64CFD" w:rsidP="00F26CA3">
      <w:pPr>
        <w:pStyle w:val="PlainText"/>
        <w:tabs>
          <w:tab w:val="left" w:pos="2190"/>
          <w:tab w:val="center" w:pos="4770"/>
        </w:tabs>
        <w:spacing w:line="360" w:lineRule="auto"/>
        <w:ind w:right="159" w:firstLine="450"/>
        <w:rPr>
          <w:rFonts w:asciiTheme="minorHAnsi" w:hAnsiTheme="minorHAnsi" w:cstheme="minorHAnsi"/>
          <w:b/>
          <w:bCs/>
          <w:sz w:val="28"/>
          <w:szCs w:val="28"/>
        </w:rPr>
      </w:pPr>
      <w:r w:rsidRPr="002602DA">
        <w:rPr>
          <w:rFonts w:asciiTheme="minorHAnsi" w:hAnsiTheme="minorHAnsi" w:cstheme="minorHAnsi"/>
          <w:b/>
          <w:bCs/>
        </w:rPr>
        <w:tab/>
      </w:r>
      <w:r w:rsidRPr="002602DA">
        <w:rPr>
          <w:rFonts w:asciiTheme="minorHAnsi" w:hAnsiTheme="minorHAnsi" w:cstheme="minorHAnsi"/>
          <w:b/>
          <w:bCs/>
        </w:rPr>
        <w:tab/>
      </w:r>
      <w:r w:rsidR="00E7489A" w:rsidRPr="00F26CA3">
        <w:rPr>
          <w:rFonts w:asciiTheme="minorHAnsi" w:hAnsiTheme="minorHAnsi" w:cstheme="minorHAnsi"/>
          <w:b/>
          <w:bCs/>
          <w:sz w:val="28"/>
          <w:szCs w:val="28"/>
        </w:rPr>
        <w:t>CURRICULUM VITAE</w:t>
      </w:r>
    </w:p>
    <w:p w14:paraId="3B2D06B4" w14:textId="3EA9A3C2" w:rsidR="00B354BB" w:rsidRPr="00F26CA3" w:rsidRDefault="00837B2B" w:rsidP="00F26CA3">
      <w:pPr>
        <w:pStyle w:val="PlainText"/>
        <w:tabs>
          <w:tab w:val="left" w:pos="2190"/>
          <w:tab w:val="center" w:pos="4770"/>
        </w:tabs>
        <w:spacing w:line="360" w:lineRule="auto"/>
        <w:ind w:right="159" w:firstLine="450"/>
        <w:rPr>
          <w:rFonts w:asciiTheme="minorHAnsi" w:hAnsiTheme="minorHAnsi" w:cstheme="minorHAnsi"/>
          <w:b/>
          <w:bCs/>
          <w:sz w:val="28"/>
          <w:szCs w:val="28"/>
        </w:rPr>
      </w:pPr>
      <w:r w:rsidRPr="002602DA">
        <w:rPr>
          <w:rFonts w:asciiTheme="minorHAnsi" w:hAnsiTheme="minorHAnsi" w:cstheme="minorHAnsi"/>
        </w:rPr>
        <w:tab/>
      </w:r>
      <w:r w:rsidR="00B354BB" w:rsidRPr="002602DA">
        <w:rPr>
          <w:rFonts w:asciiTheme="minorHAnsi" w:hAnsiTheme="minorHAnsi" w:cstheme="minorHAnsi"/>
        </w:rPr>
        <w:t xml:space="preserve">   </w:t>
      </w:r>
      <w:r w:rsidR="00B354BB" w:rsidRPr="002602DA">
        <w:rPr>
          <w:rFonts w:asciiTheme="minorHAnsi" w:hAnsiTheme="minorHAnsi" w:cstheme="minorHAnsi"/>
        </w:rPr>
        <w:tab/>
      </w:r>
    </w:p>
    <w:p w14:paraId="102B4029" w14:textId="7BB60D07" w:rsidR="00837B2B" w:rsidRDefault="00837B2B" w:rsidP="00F26CA3">
      <w:pPr>
        <w:pStyle w:val="PlainText"/>
        <w:spacing w:line="360" w:lineRule="auto"/>
        <w:rPr>
          <w:rFonts w:asciiTheme="minorHAnsi" w:hAnsiTheme="minorHAnsi" w:cstheme="minorHAnsi"/>
        </w:rPr>
      </w:pPr>
      <w:r w:rsidRPr="002602DA">
        <w:rPr>
          <w:rFonts w:asciiTheme="minorHAnsi" w:hAnsiTheme="minorHAnsi" w:cstheme="minorHAnsi"/>
          <w:b/>
          <w:bCs/>
        </w:rPr>
        <w:t>PERSONAL DETAILS</w:t>
      </w:r>
    </w:p>
    <w:p w14:paraId="121EB244" w14:textId="77777777" w:rsidR="00F26CA3" w:rsidRPr="002602DA" w:rsidRDefault="00F26CA3" w:rsidP="00F26CA3">
      <w:pPr>
        <w:pStyle w:val="PlainText"/>
        <w:spacing w:line="360" w:lineRule="auto"/>
        <w:rPr>
          <w:rFonts w:asciiTheme="minorHAnsi" w:hAnsiTheme="minorHAnsi" w:cstheme="minorHAnsi"/>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5"/>
        <w:gridCol w:w="1911"/>
      </w:tblGrid>
      <w:tr w:rsidR="001A1F3C" w14:paraId="4F383BFD" w14:textId="77777777" w:rsidTr="001A1F3C">
        <w:tc>
          <w:tcPr>
            <w:tcW w:w="7001" w:type="dxa"/>
          </w:tcPr>
          <w:p w14:paraId="63250C5A" w14:textId="77777777" w:rsidR="001A1F3C" w:rsidRPr="002602DA" w:rsidRDefault="001A1F3C" w:rsidP="001A1F3C">
            <w:pPr>
              <w:pStyle w:val="PlainText"/>
              <w:numPr>
                <w:ilvl w:val="0"/>
                <w:numId w:val="2"/>
              </w:numPr>
              <w:tabs>
                <w:tab w:val="clear" w:pos="720"/>
              </w:tabs>
              <w:spacing w:line="360" w:lineRule="auto"/>
              <w:ind w:left="284" w:hanging="295"/>
              <w:rPr>
                <w:rFonts w:asciiTheme="minorHAnsi" w:hAnsiTheme="minorHAnsi" w:cstheme="minorHAnsi"/>
              </w:rPr>
            </w:pPr>
            <w:r w:rsidRPr="002602DA">
              <w:rPr>
                <w:rFonts w:asciiTheme="minorHAnsi" w:hAnsiTheme="minorHAnsi" w:cstheme="minorHAnsi"/>
              </w:rPr>
              <w:t>Name:</w:t>
            </w:r>
            <w:r>
              <w:rPr>
                <w:rFonts w:asciiTheme="minorHAnsi" w:hAnsiTheme="minorHAnsi" w:cstheme="minorHAnsi"/>
              </w:rPr>
              <w:t xml:space="preserve"> </w:t>
            </w:r>
            <w:proofErr w:type="spellStart"/>
            <w:r>
              <w:rPr>
                <w:rFonts w:asciiTheme="minorHAnsi" w:hAnsiTheme="minorHAnsi" w:cstheme="minorHAnsi"/>
              </w:rPr>
              <w:t>Nguyễn</w:t>
            </w:r>
            <w:proofErr w:type="spellEnd"/>
            <w:r>
              <w:rPr>
                <w:rFonts w:asciiTheme="minorHAnsi" w:hAnsiTheme="minorHAnsi" w:cstheme="minorHAnsi"/>
              </w:rPr>
              <w:t xml:space="preserve"> </w:t>
            </w:r>
            <w:proofErr w:type="spellStart"/>
            <w:r>
              <w:rPr>
                <w:rFonts w:asciiTheme="minorHAnsi" w:hAnsiTheme="minorHAnsi" w:cstheme="minorHAnsi"/>
              </w:rPr>
              <w:t>Anh</w:t>
            </w:r>
            <w:proofErr w:type="spellEnd"/>
            <w:r>
              <w:rPr>
                <w:rFonts w:asciiTheme="minorHAnsi" w:hAnsiTheme="minorHAnsi" w:cstheme="minorHAnsi"/>
              </w:rPr>
              <w:t xml:space="preserve"> </w:t>
            </w:r>
            <w:proofErr w:type="spellStart"/>
            <w:r>
              <w:rPr>
                <w:rFonts w:asciiTheme="minorHAnsi" w:hAnsiTheme="minorHAnsi" w:cstheme="minorHAnsi"/>
              </w:rPr>
              <w:t>Tuấn</w:t>
            </w:r>
            <w:proofErr w:type="spellEnd"/>
            <w:r w:rsidRPr="002602DA">
              <w:rPr>
                <w:rFonts w:asciiTheme="minorHAnsi" w:hAnsiTheme="minorHAnsi" w:cstheme="minorHAnsi"/>
              </w:rPr>
              <w:tab/>
            </w:r>
            <w:r w:rsidRPr="002602DA">
              <w:rPr>
                <w:rFonts w:asciiTheme="minorHAnsi" w:hAnsiTheme="minorHAnsi" w:cstheme="minorHAnsi"/>
              </w:rPr>
              <w:tab/>
            </w:r>
          </w:p>
          <w:p w14:paraId="1F57B6F5" w14:textId="77777777" w:rsidR="001A1F3C" w:rsidRDefault="001A1F3C" w:rsidP="001A1F3C">
            <w:pPr>
              <w:pStyle w:val="PlainText"/>
              <w:numPr>
                <w:ilvl w:val="0"/>
                <w:numId w:val="2"/>
              </w:numPr>
              <w:tabs>
                <w:tab w:val="clear" w:pos="720"/>
              </w:tabs>
              <w:spacing w:line="360" w:lineRule="auto"/>
              <w:ind w:left="284" w:hanging="295"/>
              <w:rPr>
                <w:rFonts w:asciiTheme="minorHAnsi" w:hAnsiTheme="minorHAnsi" w:cstheme="minorHAnsi"/>
              </w:rPr>
            </w:pPr>
            <w:r>
              <w:rPr>
                <w:rFonts w:asciiTheme="minorHAnsi" w:hAnsiTheme="minorHAnsi" w:cstheme="minorHAnsi"/>
              </w:rPr>
              <w:t>Sex: Male</w:t>
            </w:r>
          </w:p>
          <w:p w14:paraId="03129BD1" w14:textId="77777777" w:rsidR="001A1F3C" w:rsidRDefault="001A1F3C" w:rsidP="001A1F3C">
            <w:pPr>
              <w:pStyle w:val="PlainText"/>
              <w:numPr>
                <w:ilvl w:val="0"/>
                <w:numId w:val="2"/>
              </w:numPr>
              <w:tabs>
                <w:tab w:val="clear" w:pos="720"/>
              </w:tabs>
              <w:spacing w:line="360" w:lineRule="auto"/>
              <w:ind w:left="284" w:hanging="295"/>
              <w:rPr>
                <w:rFonts w:asciiTheme="minorHAnsi" w:hAnsiTheme="minorHAnsi" w:cstheme="minorHAnsi"/>
              </w:rPr>
            </w:pPr>
            <w:r>
              <w:rPr>
                <w:rFonts w:asciiTheme="minorHAnsi" w:hAnsiTheme="minorHAnsi" w:cstheme="minorHAnsi"/>
              </w:rPr>
              <w:t>Phone: 0911173008</w:t>
            </w:r>
          </w:p>
          <w:p w14:paraId="7BF046FC" w14:textId="13E02084" w:rsidR="001A1F3C" w:rsidRDefault="001A1F3C" w:rsidP="001A1F3C">
            <w:pPr>
              <w:pStyle w:val="PlainText"/>
              <w:numPr>
                <w:ilvl w:val="0"/>
                <w:numId w:val="2"/>
              </w:numPr>
              <w:tabs>
                <w:tab w:val="clear" w:pos="720"/>
              </w:tabs>
              <w:spacing w:line="360" w:lineRule="auto"/>
              <w:ind w:left="284" w:hanging="295"/>
              <w:rPr>
                <w:rFonts w:asciiTheme="minorHAnsi" w:hAnsiTheme="minorHAnsi" w:cstheme="minorHAnsi"/>
              </w:rPr>
            </w:pPr>
            <w:r>
              <w:rPr>
                <w:rFonts w:asciiTheme="minorHAnsi" w:hAnsiTheme="minorHAnsi" w:cstheme="minorHAnsi"/>
              </w:rPr>
              <w:t xml:space="preserve">Email: </w:t>
            </w:r>
            <w:hyperlink r:id="rId7" w:history="1">
              <w:r w:rsidRPr="00500D69">
                <w:rPr>
                  <w:rStyle w:val="Hyperlink"/>
                  <w:rFonts w:asciiTheme="minorHAnsi" w:hAnsiTheme="minorHAnsi" w:cstheme="minorHAnsi"/>
                </w:rPr>
                <w:t>tuancandongsang@gmail.com</w:t>
              </w:r>
            </w:hyperlink>
          </w:p>
          <w:p w14:paraId="72445327" w14:textId="0E632D68" w:rsidR="001A1F3C" w:rsidRPr="001A1F3C" w:rsidRDefault="001A1F3C" w:rsidP="001A1F3C">
            <w:pPr>
              <w:pStyle w:val="PlainText"/>
              <w:numPr>
                <w:ilvl w:val="0"/>
                <w:numId w:val="2"/>
              </w:numPr>
              <w:tabs>
                <w:tab w:val="clear" w:pos="720"/>
              </w:tabs>
              <w:spacing w:line="360" w:lineRule="auto"/>
              <w:ind w:left="284" w:hanging="295"/>
              <w:rPr>
                <w:rFonts w:asciiTheme="minorHAnsi" w:hAnsiTheme="minorHAnsi" w:cstheme="minorHAnsi"/>
              </w:rPr>
            </w:pPr>
            <w:r w:rsidRPr="001A1F3C">
              <w:rPr>
                <w:rFonts w:asciiTheme="minorHAnsi" w:hAnsiTheme="minorHAnsi" w:cstheme="minorHAnsi"/>
              </w:rPr>
              <w:t xml:space="preserve">Address: Ha </w:t>
            </w:r>
            <w:proofErr w:type="spellStart"/>
            <w:r w:rsidRPr="001A1F3C">
              <w:rPr>
                <w:rFonts w:asciiTheme="minorHAnsi" w:hAnsiTheme="minorHAnsi" w:cstheme="minorHAnsi"/>
              </w:rPr>
              <w:t>noi</w:t>
            </w:r>
            <w:proofErr w:type="spellEnd"/>
            <w:r w:rsidRPr="001A1F3C">
              <w:rPr>
                <w:rFonts w:asciiTheme="minorHAnsi" w:hAnsiTheme="minorHAnsi" w:cstheme="minorHAnsi"/>
              </w:rPr>
              <w:t>, Viet Nam</w:t>
            </w:r>
            <w:r w:rsidRPr="001A1F3C">
              <w:rPr>
                <w:rFonts w:asciiTheme="minorHAnsi" w:hAnsiTheme="minorHAnsi" w:cstheme="minorHAnsi"/>
              </w:rPr>
              <w:tab/>
            </w:r>
          </w:p>
        </w:tc>
        <w:tc>
          <w:tcPr>
            <w:tcW w:w="1795" w:type="dxa"/>
          </w:tcPr>
          <w:p w14:paraId="4236E692" w14:textId="4DE73170" w:rsidR="001A1F3C" w:rsidRDefault="001A1F3C" w:rsidP="001A1F3C">
            <w:pPr>
              <w:pStyle w:val="PlainText"/>
              <w:spacing w:line="360" w:lineRule="auto"/>
              <w:rPr>
                <w:rFonts w:asciiTheme="minorHAnsi" w:hAnsiTheme="minorHAnsi" w:cstheme="minorHAnsi"/>
              </w:rPr>
            </w:pPr>
            <w:r>
              <w:rPr>
                <w:rFonts w:asciiTheme="minorHAnsi" w:hAnsiTheme="minorHAnsi" w:cstheme="minorHAnsi"/>
                <w:noProof/>
                <w:lang w:eastAsia="en-US"/>
              </w:rPr>
              <w:drawing>
                <wp:inline distT="0" distB="0" distL="0" distR="0" wp14:anchorId="39607081" wp14:editId="3ACF1D86">
                  <wp:extent cx="1076325" cy="144480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5439" cy="1457043"/>
                          </a:xfrm>
                          <a:prstGeom prst="rect">
                            <a:avLst/>
                          </a:prstGeom>
                        </pic:spPr>
                      </pic:pic>
                    </a:graphicData>
                  </a:graphic>
                </wp:inline>
              </w:drawing>
            </w:r>
          </w:p>
        </w:tc>
      </w:tr>
    </w:tbl>
    <w:p w14:paraId="4A197252" w14:textId="2AEE5888" w:rsidR="00837B2B" w:rsidRPr="00F26CA3" w:rsidRDefault="00837B2B" w:rsidP="001A1F3C">
      <w:pPr>
        <w:pStyle w:val="PlainText"/>
        <w:spacing w:line="360" w:lineRule="auto"/>
        <w:ind w:left="284"/>
        <w:rPr>
          <w:rFonts w:asciiTheme="minorHAnsi" w:hAnsiTheme="minorHAnsi" w:cstheme="minorHAnsi"/>
        </w:rPr>
      </w:pPr>
      <w:r w:rsidRPr="00F26CA3">
        <w:rPr>
          <w:rFonts w:asciiTheme="minorHAnsi" w:hAnsiTheme="minorHAnsi" w:cstheme="minorHAnsi"/>
        </w:rPr>
        <w:tab/>
      </w:r>
      <w:r w:rsidRPr="00F26CA3">
        <w:rPr>
          <w:rFonts w:asciiTheme="minorHAnsi" w:hAnsiTheme="minorHAnsi" w:cstheme="minorHAnsi"/>
        </w:rPr>
        <w:tab/>
      </w:r>
    </w:p>
    <w:p w14:paraId="4D439E1D" w14:textId="1C092871" w:rsidR="00837B2B" w:rsidRPr="002602DA" w:rsidRDefault="00F40D99" w:rsidP="00F26CA3">
      <w:pPr>
        <w:pStyle w:val="PlainText"/>
        <w:spacing w:line="360" w:lineRule="auto"/>
        <w:ind w:left="360"/>
        <w:rPr>
          <w:rFonts w:asciiTheme="minorHAnsi" w:hAnsiTheme="minorHAnsi" w:cstheme="minorHAnsi"/>
        </w:rPr>
      </w:pPr>
      <w:r w:rsidRPr="002602DA">
        <w:rPr>
          <w:rFonts w:asciiTheme="minorHAnsi" w:hAnsiTheme="minorHAnsi" w:cstheme="minorHAnsi"/>
        </w:rPr>
        <w:tab/>
      </w:r>
    </w:p>
    <w:p w14:paraId="36158EB6" w14:textId="77777777" w:rsidR="00837B2B" w:rsidRPr="002602DA" w:rsidRDefault="00837B2B" w:rsidP="00F26CA3">
      <w:pPr>
        <w:spacing w:line="360" w:lineRule="auto"/>
        <w:rPr>
          <w:rFonts w:asciiTheme="minorHAnsi" w:hAnsiTheme="minorHAnsi" w:cstheme="minorHAnsi"/>
          <w:sz w:val="20"/>
          <w:szCs w:val="20"/>
        </w:rPr>
      </w:pPr>
    </w:p>
    <w:tbl>
      <w:tblPr>
        <w:tblW w:w="9412" w:type="dxa"/>
        <w:tblInd w:w="-142" w:type="dxa"/>
        <w:tblLayout w:type="fixed"/>
        <w:tblLook w:val="0000" w:firstRow="0" w:lastRow="0" w:firstColumn="0" w:lastColumn="0" w:noHBand="0" w:noVBand="0"/>
      </w:tblPr>
      <w:tblGrid>
        <w:gridCol w:w="9412"/>
      </w:tblGrid>
      <w:tr w:rsidR="00837B2B" w:rsidRPr="002602DA" w14:paraId="3C6CB45B" w14:textId="77777777" w:rsidTr="00802C55">
        <w:tc>
          <w:tcPr>
            <w:tcW w:w="9412" w:type="dxa"/>
            <w:shd w:val="clear" w:color="auto" w:fill="EBE4EC"/>
            <w:vAlign w:val="center"/>
          </w:tcPr>
          <w:p w14:paraId="74109D3A" w14:textId="77777777" w:rsidR="00837B2B" w:rsidRPr="002602DA" w:rsidRDefault="00837B2B" w:rsidP="00F26CA3">
            <w:pPr>
              <w:spacing w:before="96" w:line="360" w:lineRule="auto"/>
              <w:jc w:val="center"/>
              <w:rPr>
                <w:rFonts w:asciiTheme="minorHAnsi" w:hAnsiTheme="minorHAnsi" w:cstheme="minorHAnsi"/>
                <w:sz w:val="20"/>
                <w:szCs w:val="20"/>
              </w:rPr>
            </w:pPr>
            <w:r w:rsidRPr="002602DA">
              <w:rPr>
                <w:rFonts w:asciiTheme="minorHAnsi" w:hAnsiTheme="minorHAnsi" w:cstheme="minorHAnsi"/>
                <w:b/>
                <w:bCs/>
                <w:sz w:val="20"/>
                <w:szCs w:val="20"/>
              </w:rPr>
              <w:t>OBJECTIVE</w:t>
            </w:r>
          </w:p>
        </w:tc>
      </w:tr>
    </w:tbl>
    <w:p w14:paraId="314FCB52" w14:textId="77777777" w:rsidR="00837B2B" w:rsidRPr="002602DA" w:rsidRDefault="00837B2B" w:rsidP="00F26CA3">
      <w:pPr>
        <w:spacing w:line="360" w:lineRule="auto"/>
        <w:rPr>
          <w:rFonts w:asciiTheme="minorHAnsi" w:hAnsiTheme="minorHAnsi" w:cstheme="minorHAnsi"/>
          <w:sz w:val="20"/>
          <w:szCs w:val="20"/>
        </w:rPr>
      </w:pPr>
    </w:p>
    <w:p w14:paraId="280E0BC8" w14:textId="7F066678" w:rsidR="00094D7C" w:rsidRPr="00C45E77" w:rsidRDefault="00094D7C" w:rsidP="00F26CA3">
      <w:pPr>
        <w:pStyle w:val="ListParagraph"/>
        <w:numPr>
          <w:ilvl w:val="0"/>
          <w:numId w:val="6"/>
        </w:numPr>
        <w:spacing w:line="360" w:lineRule="auto"/>
        <w:ind w:left="284" w:hanging="284"/>
        <w:rPr>
          <w:rFonts w:asciiTheme="minorHAnsi" w:hAnsiTheme="minorHAnsi" w:cstheme="minorHAnsi"/>
          <w:sz w:val="20"/>
          <w:szCs w:val="20"/>
        </w:rPr>
      </w:pPr>
      <w:r w:rsidRPr="00C45E77">
        <w:rPr>
          <w:rFonts w:asciiTheme="minorHAnsi" w:hAnsiTheme="minorHAnsi" w:cstheme="minorHAnsi"/>
          <w:sz w:val="20"/>
          <w:szCs w:val="20"/>
        </w:rPr>
        <w:t xml:space="preserve">My long-term is to be a </w:t>
      </w:r>
      <w:r w:rsidR="006F0899">
        <w:rPr>
          <w:rFonts w:asciiTheme="minorHAnsi" w:hAnsiTheme="minorHAnsi" w:cstheme="minorHAnsi"/>
          <w:sz w:val="20"/>
          <w:szCs w:val="20"/>
        </w:rPr>
        <w:t>technical leader</w:t>
      </w:r>
      <w:r w:rsidRPr="00C45E77">
        <w:rPr>
          <w:rFonts w:asciiTheme="minorHAnsi" w:hAnsiTheme="minorHAnsi" w:cstheme="minorHAnsi"/>
          <w:sz w:val="20"/>
          <w:szCs w:val="20"/>
        </w:rPr>
        <w:t xml:space="preserve"> and short-term is to be a team leader</w:t>
      </w:r>
    </w:p>
    <w:p w14:paraId="6C775876" w14:textId="1A4BE663" w:rsidR="00BE3627" w:rsidRDefault="00C520B9" w:rsidP="00F26CA3">
      <w:pPr>
        <w:pStyle w:val="ListParagraph"/>
        <w:numPr>
          <w:ilvl w:val="0"/>
          <w:numId w:val="6"/>
        </w:numPr>
        <w:spacing w:line="360" w:lineRule="auto"/>
        <w:ind w:left="284" w:hanging="284"/>
        <w:rPr>
          <w:rFonts w:asciiTheme="minorHAnsi" w:hAnsiTheme="minorHAnsi" w:cstheme="minorHAnsi"/>
          <w:sz w:val="20"/>
          <w:szCs w:val="20"/>
        </w:rPr>
      </w:pPr>
      <w:r>
        <w:rPr>
          <w:rFonts w:asciiTheme="minorHAnsi" w:hAnsiTheme="minorHAnsi" w:cstheme="minorHAnsi"/>
          <w:sz w:val="20"/>
          <w:szCs w:val="20"/>
        </w:rPr>
        <w:t>Support customer, team</w:t>
      </w:r>
      <w:r w:rsidR="00242E2B">
        <w:rPr>
          <w:rFonts w:asciiTheme="minorHAnsi" w:hAnsiTheme="minorHAnsi" w:cstheme="minorHAnsi"/>
          <w:sz w:val="20"/>
          <w:szCs w:val="20"/>
        </w:rPr>
        <w:t xml:space="preserve"> m</w:t>
      </w:r>
      <w:r>
        <w:rPr>
          <w:rFonts w:asciiTheme="minorHAnsi" w:hAnsiTheme="minorHAnsi" w:cstheme="minorHAnsi"/>
          <w:sz w:val="20"/>
          <w:szCs w:val="20"/>
        </w:rPr>
        <w:t>ember</w:t>
      </w:r>
      <w:r w:rsidR="00094D7C" w:rsidRPr="00C45E77">
        <w:rPr>
          <w:rFonts w:asciiTheme="minorHAnsi" w:hAnsiTheme="minorHAnsi" w:cstheme="minorHAnsi"/>
          <w:sz w:val="20"/>
          <w:szCs w:val="20"/>
        </w:rPr>
        <w:t xml:space="preserve"> </w:t>
      </w:r>
      <w:r w:rsidR="00B22000">
        <w:rPr>
          <w:rFonts w:asciiTheme="minorHAnsi" w:hAnsiTheme="minorHAnsi" w:cstheme="minorHAnsi"/>
          <w:sz w:val="20"/>
          <w:szCs w:val="20"/>
        </w:rPr>
        <w:t>to</w:t>
      </w:r>
      <w:r w:rsidR="00094D7C" w:rsidRPr="00C45E77">
        <w:rPr>
          <w:rFonts w:asciiTheme="minorHAnsi" w:hAnsiTheme="minorHAnsi" w:cstheme="minorHAnsi"/>
          <w:sz w:val="20"/>
          <w:szCs w:val="20"/>
        </w:rPr>
        <w:t xml:space="preserve"> bring value to customer, company, myself </w:t>
      </w:r>
      <w:proofErr w:type="spellStart"/>
      <w:r w:rsidR="00094D7C" w:rsidRPr="00C45E77">
        <w:rPr>
          <w:rFonts w:asciiTheme="minorHAnsi" w:hAnsiTheme="minorHAnsi" w:cstheme="minorHAnsi"/>
          <w:sz w:val="20"/>
          <w:szCs w:val="20"/>
        </w:rPr>
        <w:t>etc</w:t>
      </w:r>
      <w:proofErr w:type="spellEnd"/>
    </w:p>
    <w:p w14:paraId="007B2B82" w14:textId="5639E17D" w:rsidR="00C520B9" w:rsidRPr="00C45E77" w:rsidRDefault="00242E2B" w:rsidP="00F26CA3">
      <w:pPr>
        <w:pStyle w:val="ListParagraph"/>
        <w:numPr>
          <w:ilvl w:val="0"/>
          <w:numId w:val="6"/>
        </w:numPr>
        <w:spacing w:line="360" w:lineRule="auto"/>
        <w:ind w:left="284" w:hanging="284"/>
        <w:rPr>
          <w:rFonts w:asciiTheme="minorHAnsi" w:hAnsiTheme="minorHAnsi" w:cstheme="minorHAnsi"/>
          <w:sz w:val="20"/>
          <w:szCs w:val="20"/>
        </w:rPr>
      </w:pPr>
      <w:r>
        <w:rPr>
          <w:rFonts w:asciiTheme="minorHAnsi" w:hAnsiTheme="minorHAnsi" w:cstheme="minorHAnsi"/>
          <w:sz w:val="20"/>
          <w:szCs w:val="20"/>
        </w:rPr>
        <w:t>Keep learning/research new tech</w:t>
      </w:r>
      <w:r w:rsidR="00C520B9">
        <w:rPr>
          <w:rFonts w:asciiTheme="minorHAnsi" w:hAnsiTheme="minorHAnsi" w:cstheme="minorHAnsi"/>
          <w:sz w:val="20"/>
          <w:szCs w:val="20"/>
        </w:rPr>
        <w:t xml:space="preserve">nical to improve programming skill </w:t>
      </w:r>
    </w:p>
    <w:p w14:paraId="138B517A" w14:textId="77777777" w:rsidR="00BE3627" w:rsidRPr="00BE3627" w:rsidRDefault="00BE3627" w:rsidP="00F26CA3">
      <w:pPr>
        <w:spacing w:line="360" w:lineRule="auto"/>
        <w:rPr>
          <w:rFonts w:asciiTheme="minorHAnsi" w:hAnsiTheme="minorHAnsi" w:cstheme="minorHAnsi"/>
          <w:sz w:val="20"/>
          <w:szCs w:val="20"/>
        </w:rPr>
      </w:pPr>
    </w:p>
    <w:tbl>
      <w:tblPr>
        <w:tblW w:w="9232" w:type="dxa"/>
        <w:tblInd w:w="-142" w:type="dxa"/>
        <w:tblLayout w:type="fixed"/>
        <w:tblCellMar>
          <w:left w:w="0" w:type="dxa"/>
          <w:right w:w="0" w:type="dxa"/>
        </w:tblCellMar>
        <w:tblLook w:val="0000" w:firstRow="0" w:lastRow="0" w:firstColumn="0" w:lastColumn="0" w:noHBand="0" w:noVBand="0"/>
      </w:tblPr>
      <w:tblGrid>
        <w:gridCol w:w="9232"/>
      </w:tblGrid>
      <w:tr w:rsidR="0067340D" w:rsidRPr="002602DA" w14:paraId="787F9F2A" w14:textId="77777777" w:rsidTr="00802C55">
        <w:trPr>
          <w:trHeight w:val="393"/>
        </w:trPr>
        <w:tc>
          <w:tcPr>
            <w:tcW w:w="9232" w:type="dxa"/>
            <w:shd w:val="clear" w:color="auto" w:fill="EBE4EC"/>
          </w:tcPr>
          <w:p w14:paraId="0B80B23A" w14:textId="77777777" w:rsidR="0067340D" w:rsidRPr="002602DA" w:rsidRDefault="0067340D" w:rsidP="00F26CA3">
            <w:pPr>
              <w:spacing w:before="96" w:line="360" w:lineRule="auto"/>
              <w:jc w:val="center"/>
              <w:rPr>
                <w:rFonts w:asciiTheme="minorHAnsi" w:hAnsiTheme="minorHAnsi" w:cstheme="minorHAnsi"/>
                <w:sz w:val="20"/>
                <w:szCs w:val="20"/>
              </w:rPr>
            </w:pPr>
            <w:r w:rsidRPr="002602DA">
              <w:rPr>
                <w:rFonts w:asciiTheme="minorHAnsi" w:hAnsiTheme="minorHAnsi" w:cstheme="minorHAnsi"/>
                <w:b/>
                <w:sz w:val="20"/>
                <w:szCs w:val="20"/>
              </w:rPr>
              <w:t>PROFESSIONAL SUMMARY</w:t>
            </w:r>
          </w:p>
        </w:tc>
      </w:tr>
      <w:tr w:rsidR="0067340D" w:rsidRPr="002602DA" w14:paraId="20F54276" w14:textId="77777777" w:rsidTr="00802C55">
        <w:trPr>
          <w:trHeight w:val="850"/>
        </w:trPr>
        <w:tc>
          <w:tcPr>
            <w:tcW w:w="9232" w:type="dxa"/>
            <w:shd w:val="clear" w:color="auto" w:fill="auto"/>
          </w:tcPr>
          <w:p w14:paraId="1C478459" w14:textId="77777777" w:rsidR="00C45E77" w:rsidRDefault="00C45E77" w:rsidP="00F26CA3">
            <w:pPr>
              <w:pStyle w:val="ListParagraph"/>
              <w:spacing w:line="360" w:lineRule="auto"/>
              <w:rPr>
                <w:rFonts w:asciiTheme="minorHAnsi" w:hAnsiTheme="minorHAnsi" w:cstheme="minorHAnsi"/>
                <w:sz w:val="22"/>
                <w:szCs w:val="22"/>
              </w:rPr>
            </w:pPr>
          </w:p>
          <w:p w14:paraId="2ACEB3A1" w14:textId="52D6EF37" w:rsidR="00C45E77" w:rsidRPr="009B41C0" w:rsidRDefault="00D26199" w:rsidP="00F26CA3">
            <w:pPr>
              <w:pStyle w:val="ListParagraph"/>
              <w:numPr>
                <w:ilvl w:val="0"/>
                <w:numId w:val="6"/>
              </w:numPr>
              <w:spacing w:line="360" w:lineRule="auto"/>
              <w:rPr>
                <w:rFonts w:asciiTheme="minorHAnsi" w:hAnsiTheme="minorHAnsi" w:cstheme="minorHAnsi"/>
                <w:sz w:val="20"/>
                <w:szCs w:val="20"/>
              </w:rPr>
            </w:pPr>
            <w:r>
              <w:rPr>
                <w:rFonts w:asciiTheme="minorHAnsi" w:hAnsiTheme="minorHAnsi" w:cstheme="minorHAnsi"/>
                <w:sz w:val="20"/>
                <w:szCs w:val="20"/>
              </w:rPr>
              <w:t>1</w:t>
            </w:r>
            <w:r w:rsidR="00C45E77" w:rsidRPr="009B41C0">
              <w:rPr>
                <w:rFonts w:asciiTheme="minorHAnsi" w:hAnsiTheme="minorHAnsi" w:cstheme="minorHAnsi"/>
                <w:sz w:val="20"/>
                <w:szCs w:val="20"/>
              </w:rPr>
              <w:t xml:space="preserve"> year</w:t>
            </w:r>
            <w:r w:rsidR="00C914D5">
              <w:rPr>
                <w:rFonts w:asciiTheme="minorHAnsi" w:hAnsiTheme="minorHAnsi" w:cstheme="minorHAnsi"/>
                <w:sz w:val="20"/>
                <w:szCs w:val="20"/>
              </w:rPr>
              <w:t>s</w:t>
            </w:r>
            <w:r w:rsidR="00C45E77" w:rsidRPr="009B41C0">
              <w:rPr>
                <w:rFonts w:asciiTheme="minorHAnsi" w:hAnsiTheme="minorHAnsi" w:cstheme="minorHAnsi"/>
                <w:sz w:val="20"/>
                <w:szCs w:val="20"/>
              </w:rPr>
              <w:t xml:space="preserve"> of experience in working as a front-developer. </w:t>
            </w:r>
          </w:p>
          <w:p w14:paraId="56CDE1A2" w14:textId="408F431B" w:rsidR="00C45E77" w:rsidRPr="009B41C0" w:rsidRDefault="00C45E77" w:rsidP="00F26CA3">
            <w:pPr>
              <w:pStyle w:val="ListParagraph"/>
              <w:numPr>
                <w:ilvl w:val="0"/>
                <w:numId w:val="6"/>
              </w:numPr>
              <w:spacing w:line="360" w:lineRule="auto"/>
              <w:rPr>
                <w:rFonts w:asciiTheme="minorHAnsi" w:hAnsiTheme="minorHAnsi" w:cstheme="minorHAnsi"/>
                <w:sz w:val="20"/>
                <w:szCs w:val="20"/>
              </w:rPr>
            </w:pPr>
            <w:r w:rsidRPr="009B41C0">
              <w:rPr>
                <w:rFonts w:asciiTheme="minorHAnsi" w:hAnsiTheme="minorHAnsi" w:cstheme="minorHAnsi"/>
                <w:sz w:val="20"/>
                <w:szCs w:val="20"/>
              </w:rPr>
              <w:t>Have experience in</w:t>
            </w:r>
            <w:r w:rsidR="00686DFE">
              <w:rPr>
                <w:rFonts w:asciiTheme="minorHAnsi" w:hAnsiTheme="minorHAnsi" w:cstheme="minorHAnsi"/>
                <w:sz w:val="20"/>
                <w:szCs w:val="20"/>
              </w:rPr>
              <w:t xml:space="preserve"> </w:t>
            </w:r>
            <w:proofErr w:type="spellStart"/>
            <w:r w:rsidR="00686DFE">
              <w:rPr>
                <w:rFonts w:asciiTheme="minorHAnsi" w:hAnsiTheme="minorHAnsi" w:cstheme="minorHAnsi"/>
                <w:sz w:val="20"/>
                <w:szCs w:val="20"/>
              </w:rPr>
              <w:t>Vue</w:t>
            </w:r>
            <w:r w:rsidR="003E05A2">
              <w:rPr>
                <w:rFonts w:asciiTheme="minorHAnsi" w:hAnsiTheme="minorHAnsi" w:cstheme="minorHAnsi"/>
                <w:sz w:val="20"/>
                <w:szCs w:val="20"/>
              </w:rPr>
              <w:t>JS</w:t>
            </w:r>
            <w:proofErr w:type="spellEnd"/>
            <w:r w:rsidR="00242E2B">
              <w:rPr>
                <w:rFonts w:asciiTheme="minorHAnsi" w:hAnsiTheme="minorHAnsi" w:cstheme="minorHAnsi"/>
                <w:sz w:val="20"/>
                <w:szCs w:val="20"/>
              </w:rPr>
              <w:t xml:space="preserve">, </w:t>
            </w:r>
            <w:r w:rsidRPr="009B41C0">
              <w:rPr>
                <w:rFonts w:asciiTheme="minorHAnsi" w:hAnsiTheme="minorHAnsi" w:cstheme="minorHAnsi"/>
                <w:sz w:val="20"/>
                <w:szCs w:val="20"/>
              </w:rPr>
              <w:t>JS, HTML, CSS</w:t>
            </w:r>
            <w:r w:rsidR="00D26199">
              <w:rPr>
                <w:rFonts w:asciiTheme="minorHAnsi" w:hAnsiTheme="minorHAnsi" w:cstheme="minorHAnsi"/>
                <w:sz w:val="20"/>
                <w:szCs w:val="20"/>
              </w:rPr>
              <w:t>, React</w:t>
            </w:r>
            <w:r w:rsidR="000C2E45">
              <w:rPr>
                <w:rFonts w:asciiTheme="minorHAnsi" w:hAnsiTheme="minorHAnsi" w:cstheme="minorHAnsi"/>
                <w:sz w:val="20"/>
                <w:szCs w:val="20"/>
              </w:rPr>
              <w:t xml:space="preserve"> and related framework</w:t>
            </w:r>
            <w:r w:rsidR="00686DFE">
              <w:rPr>
                <w:rFonts w:asciiTheme="minorHAnsi" w:hAnsiTheme="minorHAnsi" w:cstheme="minorHAnsi"/>
                <w:sz w:val="20"/>
                <w:szCs w:val="20"/>
              </w:rPr>
              <w:t>/lib</w:t>
            </w:r>
          </w:p>
          <w:p w14:paraId="4BC851FB" w14:textId="77777777" w:rsidR="000C2E45" w:rsidRPr="000C2E45" w:rsidRDefault="000C2E45" w:rsidP="00F26CA3">
            <w:pPr>
              <w:pStyle w:val="ListParagraph"/>
              <w:numPr>
                <w:ilvl w:val="0"/>
                <w:numId w:val="6"/>
              </w:numPr>
              <w:spacing w:line="360" w:lineRule="auto"/>
              <w:rPr>
                <w:rFonts w:asciiTheme="minorHAnsi" w:hAnsiTheme="minorHAnsi" w:cstheme="minorHAnsi"/>
                <w:sz w:val="20"/>
                <w:szCs w:val="20"/>
              </w:rPr>
            </w:pPr>
            <w:r w:rsidRPr="000C2E45">
              <w:rPr>
                <w:rFonts w:asciiTheme="minorHAnsi" w:hAnsiTheme="minorHAnsi" w:cstheme="minorHAnsi"/>
                <w:sz w:val="20"/>
                <w:szCs w:val="20"/>
              </w:rPr>
              <w:t>Work within the Product Development team, to an Agile methodology</w:t>
            </w:r>
          </w:p>
          <w:p w14:paraId="775A8F34" w14:textId="08EC1639" w:rsidR="00242E2B" w:rsidRPr="000C2E45" w:rsidRDefault="00686DFE" w:rsidP="00F26CA3">
            <w:pPr>
              <w:pStyle w:val="ListParagraph"/>
              <w:numPr>
                <w:ilvl w:val="0"/>
                <w:numId w:val="6"/>
              </w:numPr>
              <w:spacing w:line="360" w:lineRule="auto"/>
              <w:rPr>
                <w:rFonts w:asciiTheme="minorHAnsi" w:hAnsiTheme="minorHAnsi" w:cstheme="minorHAnsi"/>
                <w:sz w:val="20"/>
                <w:szCs w:val="20"/>
              </w:rPr>
            </w:pPr>
            <w:r>
              <w:rPr>
                <w:rFonts w:asciiTheme="minorHAnsi" w:hAnsiTheme="minorHAnsi" w:cstheme="minorHAnsi"/>
                <w:sz w:val="20"/>
                <w:szCs w:val="20"/>
              </w:rPr>
              <w:t>Hand on experience in design and c</w:t>
            </w:r>
            <w:r w:rsidR="000C2E45" w:rsidRPr="000C2E45">
              <w:rPr>
                <w:rFonts w:asciiTheme="minorHAnsi" w:hAnsiTheme="minorHAnsi" w:cstheme="minorHAnsi"/>
                <w:sz w:val="20"/>
                <w:szCs w:val="20"/>
              </w:rPr>
              <w:t>ode review</w:t>
            </w:r>
          </w:p>
          <w:p w14:paraId="530A15F4" w14:textId="713C22AE" w:rsidR="00C45E77" w:rsidRPr="00C45E77" w:rsidRDefault="00C45E77" w:rsidP="00F26CA3">
            <w:pPr>
              <w:pStyle w:val="ListParagraph"/>
              <w:spacing w:line="360" w:lineRule="auto"/>
              <w:rPr>
                <w:rFonts w:asciiTheme="minorHAnsi" w:hAnsiTheme="minorHAnsi" w:cstheme="minorHAnsi"/>
                <w:sz w:val="22"/>
                <w:szCs w:val="22"/>
              </w:rPr>
            </w:pPr>
          </w:p>
        </w:tc>
      </w:tr>
      <w:tr w:rsidR="0067340D" w:rsidRPr="002602DA" w14:paraId="43F0DD57" w14:textId="77777777" w:rsidTr="00802C55">
        <w:trPr>
          <w:trHeight w:val="378"/>
        </w:trPr>
        <w:tc>
          <w:tcPr>
            <w:tcW w:w="9232" w:type="dxa"/>
            <w:shd w:val="clear" w:color="auto" w:fill="EBE4EC"/>
          </w:tcPr>
          <w:p w14:paraId="5B5DA41F" w14:textId="77777777" w:rsidR="0067340D" w:rsidRPr="002602DA" w:rsidRDefault="0067340D" w:rsidP="00F26CA3">
            <w:pPr>
              <w:spacing w:before="96" w:line="360" w:lineRule="auto"/>
              <w:ind w:right="-6"/>
              <w:jc w:val="center"/>
              <w:rPr>
                <w:rFonts w:asciiTheme="minorHAnsi" w:hAnsiTheme="minorHAnsi" w:cstheme="minorHAnsi"/>
                <w:sz w:val="20"/>
                <w:szCs w:val="20"/>
              </w:rPr>
            </w:pPr>
            <w:r w:rsidRPr="002602DA">
              <w:rPr>
                <w:rFonts w:asciiTheme="minorHAnsi" w:hAnsiTheme="minorHAnsi" w:cstheme="minorHAnsi"/>
                <w:b/>
                <w:sz w:val="20"/>
                <w:szCs w:val="20"/>
              </w:rPr>
              <w:t xml:space="preserve">EDUCATION &amp; </w:t>
            </w:r>
            <w:r w:rsidRPr="002602DA">
              <w:rPr>
                <w:rFonts w:asciiTheme="minorHAnsi" w:hAnsiTheme="minorHAnsi" w:cstheme="minorHAnsi"/>
                <w:b/>
                <w:iCs/>
                <w:sz w:val="20"/>
                <w:szCs w:val="20"/>
              </w:rPr>
              <w:t>CERTIFICATIONS</w:t>
            </w:r>
          </w:p>
        </w:tc>
      </w:tr>
      <w:tr w:rsidR="0067340D" w:rsidRPr="002602DA" w14:paraId="2001D7BF" w14:textId="77777777" w:rsidTr="00802C55">
        <w:tblPrEx>
          <w:tblCellMar>
            <w:left w:w="108" w:type="dxa"/>
            <w:right w:w="108" w:type="dxa"/>
          </w:tblCellMar>
        </w:tblPrEx>
        <w:trPr>
          <w:trHeight w:val="1375"/>
        </w:trPr>
        <w:tc>
          <w:tcPr>
            <w:tcW w:w="9232" w:type="dxa"/>
            <w:shd w:val="clear" w:color="auto" w:fill="auto"/>
          </w:tcPr>
          <w:p w14:paraId="0A6839A3" w14:textId="77777777" w:rsidR="0067340D" w:rsidRPr="002602DA" w:rsidRDefault="0067340D" w:rsidP="00F26CA3">
            <w:pPr>
              <w:snapToGrid w:val="0"/>
              <w:spacing w:before="96" w:line="360" w:lineRule="auto"/>
              <w:rPr>
                <w:rFonts w:asciiTheme="minorHAnsi" w:hAnsiTheme="minorHAnsi" w:cstheme="minorHAnsi"/>
                <w:sz w:val="20"/>
                <w:szCs w:val="20"/>
              </w:rPr>
            </w:pPr>
          </w:p>
          <w:tbl>
            <w:tblPr>
              <w:tblW w:w="8906" w:type="dxa"/>
              <w:tblInd w:w="2" w:type="dxa"/>
              <w:tblLayout w:type="fixed"/>
              <w:tblLook w:val="0000" w:firstRow="0" w:lastRow="0" w:firstColumn="0" w:lastColumn="0" w:noHBand="0" w:noVBand="0"/>
            </w:tblPr>
            <w:tblGrid>
              <w:gridCol w:w="2556"/>
              <w:gridCol w:w="6350"/>
            </w:tblGrid>
            <w:tr w:rsidR="0067340D" w:rsidRPr="002602DA" w14:paraId="08347BB1" w14:textId="77777777" w:rsidTr="00802C55">
              <w:trPr>
                <w:trHeight w:val="792"/>
              </w:trPr>
              <w:tc>
                <w:tcPr>
                  <w:tcW w:w="2556" w:type="dxa"/>
                  <w:tcBorders>
                    <w:top w:val="single" w:sz="8" w:space="0" w:color="C0C0C0"/>
                    <w:left w:val="single" w:sz="8" w:space="0" w:color="C0C0C0"/>
                    <w:bottom w:val="single" w:sz="8" w:space="0" w:color="C0C0C0"/>
                  </w:tcBorders>
                  <w:shd w:val="clear" w:color="auto" w:fill="auto"/>
                  <w:vAlign w:val="center"/>
                </w:tcPr>
                <w:p w14:paraId="5B77CC53" w14:textId="4ED1349A" w:rsidR="0067340D" w:rsidRPr="002602DA" w:rsidRDefault="00929867" w:rsidP="00F26CA3">
                  <w:pPr>
                    <w:spacing w:line="360" w:lineRule="auto"/>
                    <w:rPr>
                      <w:rFonts w:asciiTheme="minorHAnsi" w:eastAsia="Arial" w:hAnsiTheme="minorHAnsi" w:cstheme="minorHAnsi"/>
                      <w:sz w:val="20"/>
                      <w:szCs w:val="20"/>
                    </w:rPr>
                  </w:pPr>
                  <w:r w:rsidRPr="002602DA">
                    <w:rPr>
                      <w:rFonts w:asciiTheme="minorHAnsi" w:eastAsia="Arial" w:hAnsiTheme="minorHAnsi" w:cstheme="minorHAnsi"/>
                      <w:sz w:val="20"/>
                      <w:szCs w:val="20"/>
                    </w:rPr>
                    <w:t xml:space="preserve">From: </w:t>
                  </w:r>
                  <w:r w:rsidR="00290A0A">
                    <w:rPr>
                      <w:rFonts w:asciiTheme="minorHAnsi" w:eastAsia="Arial" w:hAnsiTheme="minorHAnsi" w:cstheme="minorHAnsi"/>
                      <w:sz w:val="20"/>
                      <w:szCs w:val="20"/>
                    </w:rPr>
                    <w:t xml:space="preserve">September </w:t>
                  </w:r>
                  <w:r w:rsidR="00960699">
                    <w:rPr>
                      <w:rFonts w:asciiTheme="minorHAnsi" w:eastAsia="Arial" w:hAnsiTheme="minorHAnsi" w:cstheme="minorHAnsi"/>
                      <w:sz w:val="20"/>
                      <w:szCs w:val="20"/>
                    </w:rPr>
                    <w:t>2012</w:t>
                  </w:r>
                </w:p>
                <w:p w14:paraId="1DE66924" w14:textId="636305E9" w:rsidR="0067340D" w:rsidRPr="002602DA" w:rsidRDefault="00929867" w:rsidP="00F26CA3">
                  <w:pPr>
                    <w:spacing w:line="360" w:lineRule="auto"/>
                    <w:rPr>
                      <w:rFonts w:asciiTheme="minorHAnsi" w:eastAsia="Arial" w:hAnsiTheme="minorHAnsi" w:cstheme="minorHAnsi"/>
                      <w:sz w:val="20"/>
                      <w:szCs w:val="20"/>
                    </w:rPr>
                  </w:pPr>
                  <w:r w:rsidRPr="002602DA">
                    <w:rPr>
                      <w:rFonts w:asciiTheme="minorHAnsi" w:eastAsia="Arial" w:hAnsiTheme="minorHAnsi" w:cstheme="minorHAnsi"/>
                      <w:sz w:val="20"/>
                      <w:szCs w:val="20"/>
                    </w:rPr>
                    <w:t xml:space="preserve">To: </w:t>
                  </w:r>
                  <w:r w:rsidR="00290A0A">
                    <w:rPr>
                      <w:rFonts w:asciiTheme="minorHAnsi" w:eastAsia="Arial" w:hAnsiTheme="minorHAnsi" w:cstheme="minorHAnsi"/>
                      <w:sz w:val="20"/>
                      <w:szCs w:val="20"/>
                    </w:rPr>
                    <w:t>June 20</w:t>
                  </w:r>
                  <w:r w:rsidR="00960699">
                    <w:rPr>
                      <w:rFonts w:asciiTheme="minorHAnsi" w:eastAsia="Arial" w:hAnsiTheme="minorHAnsi" w:cstheme="minorHAnsi"/>
                      <w:sz w:val="20"/>
                      <w:szCs w:val="20"/>
                    </w:rPr>
                    <w:t>1</w:t>
                  </w:r>
                  <w:r w:rsidR="00D26199">
                    <w:rPr>
                      <w:rFonts w:asciiTheme="minorHAnsi" w:eastAsia="Arial" w:hAnsiTheme="minorHAnsi" w:cstheme="minorHAnsi"/>
                      <w:sz w:val="20"/>
                      <w:szCs w:val="20"/>
                    </w:rPr>
                    <w:t>5</w:t>
                  </w:r>
                </w:p>
              </w:tc>
              <w:tc>
                <w:tcPr>
                  <w:tcW w:w="6350" w:type="dxa"/>
                  <w:tcBorders>
                    <w:top w:val="single" w:sz="8" w:space="0" w:color="C0C0C0"/>
                    <w:left w:val="single" w:sz="8" w:space="0" w:color="C0C0C0"/>
                    <w:bottom w:val="single" w:sz="8" w:space="0" w:color="C0C0C0"/>
                    <w:right w:val="single" w:sz="8" w:space="0" w:color="C0C0C0"/>
                  </w:tcBorders>
                  <w:shd w:val="clear" w:color="auto" w:fill="auto"/>
                  <w:vAlign w:val="center"/>
                </w:tcPr>
                <w:p w14:paraId="4C4C8A36" w14:textId="70B49CA2" w:rsidR="0067340D" w:rsidRDefault="002602DA" w:rsidP="00F26CA3">
                  <w:pPr>
                    <w:numPr>
                      <w:ilvl w:val="0"/>
                      <w:numId w:val="5"/>
                    </w:numPr>
                    <w:shd w:val="clear" w:color="auto" w:fill="FFFFFF"/>
                    <w:suppressAutoHyphens w:val="0"/>
                    <w:spacing w:line="360" w:lineRule="auto"/>
                    <w:ind w:left="0"/>
                    <w:textAlignment w:val="baseline"/>
                    <w:rPr>
                      <w:rFonts w:asciiTheme="minorHAnsi" w:eastAsia="Times New Roman" w:hAnsiTheme="minorHAnsi" w:cstheme="minorHAnsi"/>
                      <w:bCs/>
                      <w:sz w:val="20"/>
                      <w:szCs w:val="20"/>
                    </w:rPr>
                  </w:pPr>
                  <w:r w:rsidRPr="002602DA">
                    <w:rPr>
                      <w:rFonts w:asciiTheme="minorHAnsi" w:eastAsia="Times New Roman" w:hAnsiTheme="minorHAnsi" w:cstheme="minorHAnsi"/>
                      <w:bCs/>
                      <w:sz w:val="20"/>
                      <w:szCs w:val="20"/>
                    </w:rPr>
                    <w:t>School</w:t>
                  </w:r>
                  <w:r w:rsidR="00290A0A">
                    <w:rPr>
                      <w:rFonts w:asciiTheme="minorHAnsi" w:eastAsia="Times New Roman" w:hAnsiTheme="minorHAnsi" w:cstheme="minorHAnsi"/>
                      <w:bCs/>
                      <w:sz w:val="20"/>
                      <w:szCs w:val="20"/>
                    </w:rPr>
                    <w:t xml:space="preserve">: </w:t>
                  </w:r>
                  <w:r w:rsidR="000C3658">
                    <w:rPr>
                      <w:rFonts w:asciiTheme="minorHAnsi" w:eastAsia="Times New Roman" w:hAnsiTheme="minorHAnsi" w:cstheme="minorHAnsi"/>
                      <w:bCs/>
                      <w:sz w:val="20"/>
                      <w:szCs w:val="20"/>
                    </w:rPr>
                    <w:t>Viet Nam</w:t>
                  </w:r>
                  <w:r w:rsidR="00290A0A" w:rsidRPr="00290A0A">
                    <w:rPr>
                      <w:rFonts w:asciiTheme="minorHAnsi" w:eastAsia="Times New Roman" w:hAnsiTheme="minorHAnsi" w:cstheme="minorHAnsi"/>
                      <w:bCs/>
                      <w:sz w:val="20"/>
                      <w:szCs w:val="20"/>
                    </w:rPr>
                    <w:t xml:space="preserve"> National </w:t>
                  </w:r>
                  <w:r w:rsidR="00960699">
                    <w:rPr>
                      <w:rFonts w:asciiTheme="minorHAnsi" w:eastAsia="Times New Roman" w:hAnsiTheme="minorHAnsi" w:cstheme="minorHAnsi"/>
                      <w:bCs/>
                      <w:sz w:val="20"/>
                      <w:szCs w:val="20"/>
                    </w:rPr>
                    <w:t>U</w:t>
                  </w:r>
                  <w:r w:rsidR="00960699" w:rsidRPr="00960699">
                    <w:rPr>
                      <w:rFonts w:asciiTheme="minorHAnsi" w:eastAsia="Times New Roman" w:hAnsiTheme="minorHAnsi" w:cstheme="minorHAnsi"/>
                      <w:bCs/>
                      <w:sz w:val="20"/>
                      <w:szCs w:val="20"/>
                    </w:rPr>
                    <w:t>niversity</w:t>
                  </w:r>
                  <w:r w:rsidR="00686DFE">
                    <w:rPr>
                      <w:rFonts w:asciiTheme="minorHAnsi" w:eastAsia="Times New Roman" w:hAnsiTheme="minorHAnsi" w:cstheme="minorHAnsi"/>
                      <w:bCs/>
                      <w:sz w:val="20"/>
                      <w:szCs w:val="20"/>
                    </w:rPr>
                    <w:t xml:space="preserve"> of Han</w:t>
                  </w:r>
                  <w:r w:rsidR="000C3658">
                    <w:rPr>
                      <w:rFonts w:asciiTheme="minorHAnsi" w:eastAsia="Times New Roman" w:hAnsiTheme="minorHAnsi" w:cstheme="minorHAnsi"/>
                      <w:bCs/>
                      <w:sz w:val="20"/>
                      <w:szCs w:val="20"/>
                    </w:rPr>
                    <w:t>oi</w:t>
                  </w:r>
                </w:p>
                <w:p w14:paraId="551E5876" w14:textId="715B9665" w:rsidR="008B6453" w:rsidRPr="002602DA" w:rsidRDefault="008B6453" w:rsidP="00F26CA3">
                  <w:pPr>
                    <w:shd w:val="clear" w:color="auto" w:fill="FFFFFF"/>
                    <w:suppressAutoHyphens w:val="0"/>
                    <w:spacing w:line="360" w:lineRule="auto"/>
                    <w:textAlignment w:val="baseline"/>
                    <w:rPr>
                      <w:rFonts w:asciiTheme="minorHAnsi" w:eastAsia="Times New Roman" w:hAnsiTheme="minorHAnsi" w:cstheme="minorHAnsi"/>
                      <w:bCs/>
                      <w:sz w:val="20"/>
                      <w:szCs w:val="20"/>
                    </w:rPr>
                  </w:pPr>
                  <w:r>
                    <w:rPr>
                      <w:rFonts w:asciiTheme="minorHAnsi" w:eastAsia="Times New Roman" w:hAnsiTheme="minorHAnsi" w:cstheme="minorHAnsi"/>
                      <w:bCs/>
                      <w:sz w:val="20"/>
                      <w:szCs w:val="20"/>
                    </w:rPr>
                    <w:t xml:space="preserve">Major: </w:t>
                  </w:r>
                  <w:r w:rsidR="000C3658">
                    <w:rPr>
                      <w:rFonts w:asciiTheme="minorHAnsi" w:eastAsia="Times New Roman" w:hAnsiTheme="minorHAnsi" w:cstheme="minorHAnsi"/>
                      <w:bCs/>
                      <w:sz w:val="20"/>
                      <w:szCs w:val="20"/>
                    </w:rPr>
                    <w:t>Economic</w:t>
                  </w:r>
                </w:p>
              </w:tc>
            </w:tr>
          </w:tbl>
          <w:p w14:paraId="6455A949" w14:textId="77777777" w:rsidR="0067340D" w:rsidRDefault="0067340D" w:rsidP="00F26CA3">
            <w:pPr>
              <w:spacing w:line="360" w:lineRule="auto"/>
              <w:rPr>
                <w:rFonts w:asciiTheme="minorHAnsi" w:hAnsiTheme="minorHAnsi" w:cstheme="minorHAnsi"/>
                <w:sz w:val="20"/>
                <w:szCs w:val="20"/>
              </w:rPr>
            </w:pPr>
          </w:p>
          <w:p w14:paraId="0A200387" w14:textId="77777777" w:rsidR="001A1F3C" w:rsidRDefault="001A1F3C" w:rsidP="00F26CA3">
            <w:pPr>
              <w:spacing w:line="360" w:lineRule="auto"/>
              <w:rPr>
                <w:rFonts w:asciiTheme="minorHAnsi" w:hAnsiTheme="minorHAnsi" w:cstheme="minorHAnsi"/>
                <w:sz w:val="20"/>
                <w:szCs w:val="20"/>
              </w:rPr>
            </w:pPr>
          </w:p>
          <w:p w14:paraId="3DB08550" w14:textId="08679DDE" w:rsidR="001A1F3C" w:rsidRPr="002602DA" w:rsidRDefault="001A1F3C" w:rsidP="00F26CA3">
            <w:pPr>
              <w:spacing w:line="360" w:lineRule="auto"/>
              <w:rPr>
                <w:rFonts w:asciiTheme="minorHAnsi" w:hAnsiTheme="minorHAnsi" w:cstheme="minorHAnsi"/>
                <w:sz w:val="20"/>
                <w:szCs w:val="20"/>
              </w:rPr>
            </w:pPr>
          </w:p>
        </w:tc>
      </w:tr>
      <w:tr w:rsidR="0067340D" w:rsidRPr="002602DA" w14:paraId="6C5C5568" w14:textId="77777777" w:rsidTr="00802C55">
        <w:trPr>
          <w:trHeight w:val="393"/>
        </w:trPr>
        <w:tc>
          <w:tcPr>
            <w:tcW w:w="9232" w:type="dxa"/>
            <w:shd w:val="clear" w:color="auto" w:fill="EBE4EC"/>
          </w:tcPr>
          <w:p w14:paraId="01BE85D8" w14:textId="77777777" w:rsidR="0067340D" w:rsidRPr="002602DA" w:rsidRDefault="0067340D" w:rsidP="00F26CA3">
            <w:pPr>
              <w:spacing w:before="96" w:line="360" w:lineRule="auto"/>
              <w:jc w:val="center"/>
              <w:rPr>
                <w:rFonts w:asciiTheme="minorHAnsi" w:hAnsiTheme="minorHAnsi" w:cstheme="minorHAnsi"/>
                <w:sz w:val="20"/>
                <w:szCs w:val="20"/>
              </w:rPr>
            </w:pPr>
            <w:r w:rsidRPr="002602DA">
              <w:rPr>
                <w:rFonts w:asciiTheme="minorHAnsi" w:hAnsiTheme="minorHAnsi" w:cstheme="minorHAnsi"/>
                <w:b/>
                <w:sz w:val="20"/>
                <w:szCs w:val="20"/>
              </w:rPr>
              <w:lastRenderedPageBreak/>
              <w:t>WORK EXPERIENCE</w:t>
            </w:r>
            <w:bookmarkStart w:id="0" w:name="_GoBack"/>
            <w:bookmarkEnd w:id="0"/>
          </w:p>
        </w:tc>
      </w:tr>
    </w:tbl>
    <w:p w14:paraId="2288CD1B" w14:textId="18C61EEF" w:rsidR="008D1D1C" w:rsidRDefault="008D1D1C" w:rsidP="00F26CA3">
      <w:pPr>
        <w:spacing w:line="360" w:lineRule="auto"/>
        <w:rPr>
          <w:rFonts w:asciiTheme="minorHAnsi" w:hAnsiTheme="minorHAnsi" w:cstheme="minorHAnsi"/>
          <w:sz w:val="20"/>
          <w:szCs w:val="20"/>
        </w:rPr>
      </w:pPr>
    </w:p>
    <w:tbl>
      <w:tblPr>
        <w:tblStyle w:val="TableGrid"/>
        <w:tblW w:w="0" w:type="auto"/>
        <w:tblLook w:val="04A0" w:firstRow="1" w:lastRow="0" w:firstColumn="1" w:lastColumn="0" w:noHBand="0" w:noVBand="1"/>
      </w:tblPr>
      <w:tblGrid>
        <w:gridCol w:w="2785"/>
        <w:gridCol w:w="6295"/>
      </w:tblGrid>
      <w:tr w:rsidR="001A1F3C" w14:paraId="6D0A9C97" w14:textId="77777777" w:rsidTr="001A1F3C">
        <w:trPr>
          <w:trHeight w:val="573"/>
        </w:trPr>
        <w:tc>
          <w:tcPr>
            <w:tcW w:w="2785" w:type="dxa"/>
          </w:tcPr>
          <w:p w14:paraId="786BF092" w14:textId="77777777" w:rsidR="001A1F3C" w:rsidRPr="002602DA" w:rsidRDefault="001A1F3C" w:rsidP="001A1F3C">
            <w:pPr>
              <w:spacing w:line="360" w:lineRule="auto"/>
              <w:rPr>
                <w:rFonts w:asciiTheme="minorHAnsi" w:hAnsiTheme="minorHAnsi" w:cstheme="minorHAnsi"/>
                <w:sz w:val="20"/>
                <w:szCs w:val="20"/>
              </w:rPr>
            </w:pPr>
            <w:r w:rsidRPr="002602DA">
              <w:rPr>
                <w:rFonts w:asciiTheme="minorHAnsi" w:hAnsiTheme="minorHAnsi" w:cstheme="minorHAnsi"/>
                <w:sz w:val="20"/>
                <w:szCs w:val="20"/>
              </w:rPr>
              <w:t>From:</w:t>
            </w:r>
            <w:r>
              <w:rPr>
                <w:rFonts w:asciiTheme="minorHAnsi" w:hAnsiTheme="minorHAnsi" w:cstheme="minorHAnsi"/>
                <w:sz w:val="20"/>
                <w:szCs w:val="20"/>
              </w:rPr>
              <w:t xml:space="preserve"> January 2022</w:t>
            </w:r>
          </w:p>
          <w:p w14:paraId="27656B14" w14:textId="0B476F67" w:rsidR="001A1F3C" w:rsidRDefault="001A1F3C" w:rsidP="001A1F3C">
            <w:pPr>
              <w:spacing w:line="360" w:lineRule="auto"/>
              <w:rPr>
                <w:rFonts w:asciiTheme="minorHAnsi" w:hAnsiTheme="minorHAnsi" w:cstheme="minorHAnsi"/>
                <w:sz w:val="20"/>
                <w:szCs w:val="20"/>
              </w:rPr>
            </w:pPr>
            <w:r w:rsidRPr="002602DA">
              <w:rPr>
                <w:rFonts w:asciiTheme="minorHAnsi" w:hAnsiTheme="minorHAnsi" w:cstheme="minorHAnsi"/>
                <w:sz w:val="20"/>
                <w:szCs w:val="20"/>
              </w:rPr>
              <w:t xml:space="preserve">To: </w:t>
            </w:r>
            <w:r>
              <w:rPr>
                <w:rFonts w:asciiTheme="minorHAnsi" w:hAnsiTheme="minorHAnsi" w:cstheme="minorHAnsi"/>
                <w:sz w:val="20"/>
                <w:szCs w:val="20"/>
              </w:rPr>
              <w:t xml:space="preserve"> </w:t>
            </w:r>
            <w:r>
              <w:rPr>
                <w:rFonts w:asciiTheme="minorHAnsi" w:hAnsiTheme="minorHAnsi" w:cstheme="minorHAnsi"/>
                <w:sz w:val="20"/>
                <w:szCs w:val="20"/>
              </w:rPr>
              <w:t>June 2022</w:t>
            </w:r>
          </w:p>
        </w:tc>
        <w:tc>
          <w:tcPr>
            <w:tcW w:w="6295" w:type="dxa"/>
          </w:tcPr>
          <w:p w14:paraId="41F0613C" w14:textId="5A3E5613" w:rsidR="001A1F3C" w:rsidRPr="002602DA" w:rsidRDefault="001A1F3C" w:rsidP="001A1F3C">
            <w:pPr>
              <w:tabs>
                <w:tab w:val="left" w:pos="1815"/>
              </w:tabs>
              <w:spacing w:line="360" w:lineRule="auto"/>
              <w:rPr>
                <w:rFonts w:asciiTheme="minorHAnsi" w:hAnsiTheme="minorHAnsi" w:cstheme="minorHAnsi"/>
                <w:sz w:val="20"/>
                <w:szCs w:val="20"/>
              </w:rPr>
            </w:pPr>
            <w:r w:rsidRPr="002602DA">
              <w:rPr>
                <w:rFonts w:asciiTheme="minorHAnsi" w:hAnsiTheme="minorHAnsi" w:cstheme="minorHAnsi"/>
                <w:sz w:val="20"/>
                <w:szCs w:val="20"/>
              </w:rPr>
              <w:t xml:space="preserve">Company: </w:t>
            </w:r>
            <w:r>
              <w:rPr>
                <w:rFonts w:asciiTheme="minorHAnsi" w:hAnsiTheme="minorHAnsi" w:cstheme="minorHAnsi"/>
                <w:sz w:val="20"/>
                <w:szCs w:val="20"/>
              </w:rPr>
              <w:t xml:space="preserve">XTP </w:t>
            </w:r>
            <w:r w:rsidRPr="001A1F3C">
              <w:rPr>
                <w:rFonts w:asciiTheme="minorHAnsi" w:hAnsiTheme="minorHAnsi" w:cstheme="minorHAnsi"/>
                <w:sz w:val="20"/>
                <w:szCs w:val="20"/>
              </w:rPr>
              <w:t>software</w:t>
            </w:r>
          </w:p>
          <w:p w14:paraId="78C9B3FB" w14:textId="492F76FA" w:rsidR="001A1F3C" w:rsidRDefault="001A1F3C" w:rsidP="001A1F3C">
            <w:pPr>
              <w:spacing w:line="360" w:lineRule="auto"/>
              <w:rPr>
                <w:rFonts w:asciiTheme="minorHAnsi" w:hAnsiTheme="minorHAnsi" w:cstheme="minorHAnsi"/>
                <w:sz w:val="20"/>
                <w:szCs w:val="20"/>
              </w:rPr>
            </w:pPr>
            <w:r w:rsidRPr="002602DA">
              <w:rPr>
                <w:rFonts w:asciiTheme="minorHAnsi" w:hAnsiTheme="minorHAnsi" w:cstheme="minorHAnsi"/>
                <w:sz w:val="20"/>
                <w:szCs w:val="20"/>
              </w:rPr>
              <w:t xml:space="preserve">Job Title: </w:t>
            </w:r>
            <w:r>
              <w:rPr>
                <w:rFonts w:asciiTheme="minorHAnsi" w:hAnsiTheme="minorHAnsi" w:cstheme="minorHAnsi"/>
                <w:sz w:val="20"/>
                <w:szCs w:val="20"/>
              </w:rPr>
              <w:t xml:space="preserve">Frontend </w:t>
            </w:r>
            <w:proofErr w:type="spellStart"/>
            <w:r>
              <w:rPr>
                <w:rFonts w:asciiTheme="minorHAnsi" w:hAnsiTheme="minorHAnsi" w:cstheme="minorHAnsi"/>
                <w:sz w:val="20"/>
                <w:szCs w:val="20"/>
              </w:rPr>
              <w:t>I</w:t>
            </w:r>
            <w:r w:rsidRPr="001A1F3C">
              <w:rPr>
                <w:rFonts w:asciiTheme="minorHAnsi" w:hAnsiTheme="minorHAnsi" w:cstheme="minorHAnsi"/>
                <w:sz w:val="20"/>
                <w:szCs w:val="20"/>
              </w:rPr>
              <w:t>ntership</w:t>
            </w:r>
            <w:proofErr w:type="spellEnd"/>
          </w:p>
        </w:tc>
      </w:tr>
    </w:tbl>
    <w:p w14:paraId="039D72D9" w14:textId="77777777" w:rsidR="001A1F3C" w:rsidRDefault="001A1F3C" w:rsidP="00F26CA3">
      <w:pPr>
        <w:spacing w:line="360" w:lineRule="auto"/>
        <w:rPr>
          <w:rFonts w:asciiTheme="minorHAnsi" w:hAnsiTheme="minorHAnsi" w:cstheme="minorHAnsi"/>
          <w:sz w:val="20"/>
          <w:szCs w:val="20"/>
        </w:rPr>
      </w:pPr>
    </w:p>
    <w:tbl>
      <w:tblPr>
        <w:tblW w:w="9078" w:type="dxa"/>
        <w:tblInd w:w="2" w:type="dxa"/>
        <w:tblLayout w:type="fixed"/>
        <w:tblLook w:val="0000" w:firstRow="0" w:lastRow="0" w:firstColumn="0" w:lastColumn="0" w:noHBand="0" w:noVBand="0"/>
      </w:tblPr>
      <w:tblGrid>
        <w:gridCol w:w="2742"/>
        <w:gridCol w:w="6336"/>
      </w:tblGrid>
      <w:tr w:rsidR="00696ED9" w:rsidRPr="002602DA" w14:paraId="2BFF1675" w14:textId="77777777" w:rsidTr="001A1F3C">
        <w:trPr>
          <w:trHeight w:val="663"/>
        </w:trPr>
        <w:tc>
          <w:tcPr>
            <w:tcW w:w="2742" w:type="dxa"/>
            <w:tcBorders>
              <w:top w:val="single" w:sz="8" w:space="0" w:color="C0C0C0"/>
              <w:left w:val="single" w:sz="8" w:space="0" w:color="C0C0C0"/>
              <w:bottom w:val="single" w:sz="8" w:space="0" w:color="C0C0C0"/>
            </w:tcBorders>
            <w:shd w:val="clear" w:color="auto" w:fill="auto"/>
            <w:vAlign w:val="center"/>
          </w:tcPr>
          <w:p w14:paraId="586844DB" w14:textId="78CD9320" w:rsidR="00696ED9" w:rsidRPr="002602DA" w:rsidRDefault="00696ED9" w:rsidP="00F26CA3">
            <w:pPr>
              <w:spacing w:line="360" w:lineRule="auto"/>
              <w:rPr>
                <w:rFonts w:asciiTheme="minorHAnsi" w:hAnsiTheme="minorHAnsi" w:cstheme="minorHAnsi"/>
                <w:sz w:val="20"/>
                <w:szCs w:val="20"/>
              </w:rPr>
            </w:pPr>
            <w:r w:rsidRPr="002602DA">
              <w:rPr>
                <w:rFonts w:asciiTheme="minorHAnsi" w:hAnsiTheme="minorHAnsi" w:cstheme="minorHAnsi"/>
                <w:sz w:val="20"/>
                <w:szCs w:val="20"/>
              </w:rPr>
              <w:t>From:</w:t>
            </w:r>
            <w:r>
              <w:rPr>
                <w:rFonts w:asciiTheme="minorHAnsi" w:hAnsiTheme="minorHAnsi" w:cstheme="minorHAnsi"/>
                <w:sz w:val="20"/>
                <w:szCs w:val="20"/>
              </w:rPr>
              <w:t xml:space="preserve"> </w:t>
            </w:r>
            <w:r w:rsidR="001A1F3C">
              <w:rPr>
                <w:rFonts w:asciiTheme="minorHAnsi" w:hAnsiTheme="minorHAnsi" w:cstheme="minorHAnsi"/>
                <w:sz w:val="20"/>
                <w:szCs w:val="20"/>
              </w:rPr>
              <w:t>July</w:t>
            </w:r>
            <w:r w:rsidR="00F26CA3">
              <w:rPr>
                <w:rFonts w:asciiTheme="minorHAnsi" w:hAnsiTheme="minorHAnsi" w:cstheme="minorHAnsi"/>
                <w:sz w:val="20"/>
                <w:szCs w:val="20"/>
              </w:rPr>
              <w:t xml:space="preserve"> 2022</w:t>
            </w:r>
          </w:p>
          <w:p w14:paraId="33267C2C" w14:textId="0D75FF5C" w:rsidR="00696ED9" w:rsidRPr="002602DA" w:rsidRDefault="00696ED9" w:rsidP="001A1F3C">
            <w:pPr>
              <w:spacing w:line="360" w:lineRule="auto"/>
              <w:rPr>
                <w:rFonts w:asciiTheme="minorHAnsi" w:hAnsiTheme="minorHAnsi" w:cstheme="minorHAnsi"/>
                <w:sz w:val="20"/>
                <w:szCs w:val="20"/>
              </w:rPr>
            </w:pPr>
            <w:r w:rsidRPr="002602DA">
              <w:rPr>
                <w:rFonts w:asciiTheme="minorHAnsi" w:hAnsiTheme="minorHAnsi" w:cstheme="minorHAnsi"/>
                <w:sz w:val="20"/>
                <w:szCs w:val="20"/>
              </w:rPr>
              <w:t xml:space="preserve">To: </w:t>
            </w:r>
            <w:r>
              <w:rPr>
                <w:rFonts w:asciiTheme="minorHAnsi" w:hAnsiTheme="minorHAnsi" w:cstheme="minorHAnsi"/>
                <w:sz w:val="20"/>
                <w:szCs w:val="20"/>
              </w:rPr>
              <w:t xml:space="preserve"> </w:t>
            </w:r>
            <w:r w:rsidR="001A1F3C">
              <w:rPr>
                <w:rFonts w:asciiTheme="minorHAnsi" w:hAnsiTheme="minorHAnsi" w:cstheme="minorHAnsi"/>
                <w:sz w:val="20"/>
                <w:szCs w:val="20"/>
              </w:rPr>
              <w:t>March 2023</w:t>
            </w:r>
          </w:p>
        </w:tc>
        <w:tc>
          <w:tcPr>
            <w:tcW w:w="6336" w:type="dxa"/>
            <w:tcBorders>
              <w:top w:val="single" w:sz="8" w:space="0" w:color="C0C0C0"/>
              <w:left w:val="single" w:sz="8" w:space="0" w:color="C0C0C0"/>
              <w:bottom w:val="single" w:sz="8" w:space="0" w:color="C0C0C0"/>
              <w:right w:val="single" w:sz="8" w:space="0" w:color="C0C0C0"/>
            </w:tcBorders>
            <w:shd w:val="clear" w:color="auto" w:fill="auto"/>
            <w:vAlign w:val="center"/>
          </w:tcPr>
          <w:p w14:paraId="66766C10" w14:textId="77777777" w:rsidR="00696ED9" w:rsidRPr="002602DA" w:rsidRDefault="00696ED9" w:rsidP="00F26CA3">
            <w:pPr>
              <w:spacing w:line="360" w:lineRule="auto"/>
              <w:rPr>
                <w:rFonts w:asciiTheme="minorHAnsi" w:hAnsiTheme="minorHAnsi" w:cstheme="minorHAnsi"/>
                <w:sz w:val="20"/>
                <w:szCs w:val="20"/>
              </w:rPr>
            </w:pPr>
            <w:r w:rsidRPr="002602DA">
              <w:rPr>
                <w:rFonts w:asciiTheme="minorHAnsi" w:hAnsiTheme="minorHAnsi" w:cstheme="minorHAnsi"/>
                <w:sz w:val="20"/>
                <w:szCs w:val="20"/>
              </w:rPr>
              <w:t xml:space="preserve">Company: </w:t>
            </w:r>
            <w:r>
              <w:rPr>
                <w:rFonts w:asciiTheme="minorHAnsi" w:hAnsiTheme="minorHAnsi" w:cstheme="minorHAnsi"/>
                <w:sz w:val="20"/>
                <w:szCs w:val="20"/>
              </w:rPr>
              <w:t>CMC Global</w:t>
            </w:r>
          </w:p>
          <w:p w14:paraId="681C97F9" w14:textId="77777777" w:rsidR="00696ED9" w:rsidRPr="002602DA" w:rsidRDefault="00696ED9" w:rsidP="00F26CA3">
            <w:pPr>
              <w:spacing w:line="360" w:lineRule="auto"/>
              <w:rPr>
                <w:rFonts w:asciiTheme="minorHAnsi" w:hAnsiTheme="minorHAnsi" w:cstheme="minorHAnsi"/>
                <w:sz w:val="20"/>
                <w:szCs w:val="20"/>
              </w:rPr>
            </w:pPr>
            <w:r w:rsidRPr="002602DA">
              <w:rPr>
                <w:rFonts w:asciiTheme="minorHAnsi" w:hAnsiTheme="minorHAnsi" w:cstheme="minorHAnsi"/>
                <w:sz w:val="20"/>
                <w:szCs w:val="20"/>
              </w:rPr>
              <w:t xml:space="preserve">Job Title: </w:t>
            </w:r>
            <w:r>
              <w:rPr>
                <w:rFonts w:asciiTheme="minorHAnsi" w:hAnsiTheme="minorHAnsi" w:cstheme="minorHAnsi"/>
                <w:sz w:val="20"/>
                <w:szCs w:val="20"/>
              </w:rPr>
              <w:t>Frontend Developer</w:t>
            </w:r>
          </w:p>
        </w:tc>
      </w:tr>
    </w:tbl>
    <w:p w14:paraId="075589CE" w14:textId="77777777" w:rsidR="0009363F" w:rsidRPr="002602DA" w:rsidRDefault="0009363F" w:rsidP="00F26CA3">
      <w:pPr>
        <w:spacing w:line="360" w:lineRule="auto"/>
        <w:jc w:val="both"/>
        <w:rPr>
          <w:rFonts w:asciiTheme="minorHAnsi" w:hAnsiTheme="minorHAnsi" w:cstheme="minorHAnsi"/>
          <w:b/>
          <w:sz w:val="20"/>
          <w:szCs w:val="20"/>
          <w:u w:val="single"/>
        </w:rPr>
      </w:pPr>
    </w:p>
    <w:tbl>
      <w:tblPr>
        <w:tblW w:w="9863" w:type="dxa"/>
        <w:tblInd w:w="-108" w:type="dxa"/>
        <w:tblLayout w:type="fixed"/>
        <w:tblLook w:val="0000" w:firstRow="0" w:lastRow="0" w:firstColumn="0" w:lastColumn="0" w:noHBand="0" w:noVBand="0"/>
      </w:tblPr>
      <w:tblGrid>
        <w:gridCol w:w="9198"/>
        <w:gridCol w:w="665"/>
      </w:tblGrid>
      <w:tr w:rsidR="002602DA" w:rsidRPr="002602DA" w14:paraId="291EE325" w14:textId="77777777" w:rsidTr="00925917">
        <w:tc>
          <w:tcPr>
            <w:tcW w:w="9198" w:type="dxa"/>
            <w:shd w:val="clear" w:color="auto" w:fill="EBE4EC"/>
          </w:tcPr>
          <w:p w14:paraId="0F489E68" w14:textId="53C6319B" w:rsidR="002602DA" w:rsidRPr="002602DA" w:rsidRDefault="002602DA" w:rsidP="00F26CA3">
            <w:pPr>
              <w:spacing w:before="96" w:line="360" w:lineRule="auto"/>
              <w:jc w:val="center"/>
              <w:rPr>
                <w:rFonts w:asciiTheme="minorHAnsi" w:eastAsia="Arial" w:hAnsiTheme="minorHAnsi" w:cstheme="minorHAnsi"/>
                <w:sz w:val="20"/>
                <w:szCs w:val="20"/>
              </w:rPr>
            </w:pPr>
            <w:r w:rsidRPr="002602DA">
              <w:rPr>
                <w:rFonts w:asciiTheme="minorHAnsi" w:hAnsiTheme="minorHAnsi" w:cstheme="minorHAnsi"/>
                <w:sz w:val="20"/>
                <w:szCs w:val="20"/>
              </w:rPr>
              <w:br w:type="page"/>
            </w:r>
            <w:r w:rsidRPr="002602DA">
              <w:rPr>
                <w:rFonts w:asciiTheme="minorHAnsi" w:eastAsia="Arial" w:hAnsiTheme="minorHAnsi" w:cstheme="minorHAnsi"/>
                <w:b/>
                <w:sz w:val="20"/>
                <w:szCs w:val="20"/>
              </w:rPr>
              <w:t>TECHNOLOGY AND SOFTWARE DEVELOPMENT SKILLS</w:t>
            </w:r>
          </w:p>
        </w:tc>
        <w:tc>
          <w:tcPr>
            <w:tcW w:w="665" w:type="dxa"/>
          </w:tcPr>
          <w:p w14:paraId="6FF1C4FC" w14:textId="77777777" w:rsidR="002602DA" w:rsidRPr="002602DA" w:rsidRDefault="002602DA" w:rsidP="00F26CA3">
            <w:pPr>
              <w:spacing w:line="360" w:lineRule="auto"/>
              <w:rPr>
                <w:rFonts w:asciiTheme="minorHAnsi" w:eastAsia="Arial" w:hAnsiTheme="minorHAnsi" w:cstheme="minorHAnsi"/>
                <w:sz w:val="20"/>
                <w:szCs w:val="20"/>
              </w:rPr>
            </w:pPr>
          </w:p>
        </w:tc>
      </w:tr>
    </w:tbl>
    <w:p w14:paraId="20FCD5FD" w14:textId="77777777" w:rsidR="002602DA" w:rsidRPr="002602DA" w:rsidRDefault="002602DA" w:rsidP="00F26CA3">
      <w:pPr>
        <w:spacing w:before="96" w:line="360" w:lineRule="auto"/>
        <w:rPr>
          <w:rFonts w:asciiTheme="minorHAnsi" w:eastAsia="Arial" w:hAnsiTheme="minorHAnsi" w:cstheme="minorHAnsi"/>
          <w:sz w:val="20"/>
          <w:szCs w:val="20"/>
        </w:rPr>
      </w:pPr>
    </w:p>
    <w:tbl>
      <w:tblPr>
        <w:tblW w:w="9051" w:type="dxa"/>
        <w:tblLayout w:type="fixed"/>
        <w:tblLook w:val="0000" w:firstRow="0" w:lastRow="0" w:firstColumn="0" w:lastColumn="0" w:noHBand="0" w:noVBand="0"/>
      </w:tblPr>
      <w:tblGrid>
        <w:gridCol w:w="6423"/>
        <w:gridCol w:w="2628"/>
      </w:tblGrid>
      <w:tr w:rsidR="002602DA" w:rsidRPr="002602DA" w14:paraId="58E8E137" w14:textId="77777777" w:rsidTr="000C3658">
        <w:trPr>
          <w:trHeight w:val="54"/>
        </w:trPr>
        <w:tc>
          <w:tcPr>
            <w:tcW w:w="6423" w:type="dxa"/>
            <w:tcBorders>
              <w:top w:val="single" w:sz="4" w:space="0" w:color="C0C0C0"/>
              <w:left w:val="single" w:sz="4" w:space="0" w:color="C0C0C0"/>
              <w:bottom w:val="single" w:sz="4" w:space="0" w:color="C0C0C0"/>
            </w:tcBorders>
          </w:tcPr>
          <w:p w14:paraId="24E98B82" w14:textId="77777777" w:rsidR="002602DA" w:rsidRPr="002602DA" w:rsidRDefault="002602DA" w:rsidP="00F26CA3">
            <w:pPr>
              <w:spacing w:line="360" w:lineRule="auto"/>
              <w:jc w:val="center"/>
              <w:rPr>
                <w:rFonts w:asciiTheme="minorHAnsi" w:eastAsia="Arial" w:hAnsiTheme="minorHAnsi" w:cstheme="minorHAnsi"/>
                <w:sz w:val="20"/>
                <w:szCs w:val="20"/>
              </w:rPr>
            </w:pPr>
            <w:r w:rsidRPr="002602DA">
              <w:rPr>
                <w:rFonts w:asciiTheme="minorHAnsi" w:eastAsia="Arial" w:hAnsiTheme="minorHAnsi" w:cstheme="minorHAnsi"/>
                <w:b/>
                <w:sz w:val="20"/>
                <w:szCs w:val="20"/>
              </w:rPr>
              <w:t>Competencies</w:t>
            </w:r>
          </w:p>
        </w:tc>
        <w:tc>
          <w:tcPr>
            <w:tcW w:w="2628" w:type="dxa"/>
            <w:tcBorders>
              <w:top w:val="single" w:sz="4" w:space="0" w:color="C0C0C0"/>
              <w:left w:val="single" w:sz="4" w:space="0" w:color="C0C0C0"/>
              <w:bottom w:val="single" w:sz="4" w:space="0" w:color="C0C0C0"/>
              <w:right w:val="single" w:sz="4" w:space="0" w:color="C0C0C0"/>
            </w:tcBorders>
          </w:tcPr>
          <w:p w14:paraId="2E99AF5A" w14:textId="77777777" w:rsidR="002602DA" w:rsidRPr="002602DA" w:rsidRDefault="002602DA" w:rsidP="00F26CA3">
            <w:pPr>
              <w:spacing w:line="360" w:lineRule="auto"/>
              <w:jc w:val="center"/>
              <w:rPr>
                <w:rFonts w:asciiTheme="minorHAnsi" w:eastAsia="Arial" w:hAnsiTheme="minorHAnsi" w:cstheme="minorHAnsi"/>
                <w:sz w:val="20"/>
                <w:szCs w:val="20"/>
              </w:rPr>
            </w:pPr>
            <w:r w:rsidRPr="002602DA">
              <w:rPr>
                <w:rFonts w:asciiTheme="minorHAnsi" w:eastAsia="Arial" w:hAnsiTheme="minorHAnsi" w:cstheme="minorHAnsi"/>
                <w:b/>
                <w:sz w:val="20"/>
                <w:szCs w:val="20"/>
              </w:rPr>
              <w:t>Level</w:t>
            </w:r>
          </w:p>
        </w:tc>
      </w:tr>
      <w:tr w:rsidR="002602DA" w:rsidRPr="002602DA" w14:paraId="32CD2494" w14:textId="77777777" w:rsidTr="000C3658">
        <w:trPr>
          <w:trHeight w:val="54"/>
        </w:trPr>
        <w:tc>
          <w:tcPr>
            <w:tcW w:w="9051" w:type="dxa"/>
            <w:gridSpan w:val="2"/>
            <w:tcBorders>
              <w:top w:val="single" w:sz="4" w:space="0" w:color="C0C0C0"/>
              <w:left w:val="single" w:sz="4" w:space="0" w:color="C0C0C0"/>
              <w:bottom w:val="single" w:sz="4" w:space="0" w:color="C0C0C0"/>
              <w:right w:val="single" w:sz="4" w:space="0" w:color="C0C0C0"/>
            </w:tcBorders>
          </w:tcPr>
          <w:p w14:paraId="7914ECCB" w14:textId="77777777" w:rsidR="002602DA" w:rsidRPr="002602DA" w:rsidRDefault="002602DA" w:rsidP="00F26CA3">
            <w:pPr>
              <w:spacing w:line="360" w:lineRule="auto"/>
              <w:jc w:val="center"/>
              <w:rPr>
                <w:rFonts w:asciiTheme="minorHAnsi" w:eastAsia="Arial" w:hAnsiTheme="minorHAnsi" w:cstheme="minorHAnsi"/>
                <w:sz w:val="20"/>
                <w:szCs w:val="20"/>
              </w:rPr>
            </w:pPr>
            <w:r w:rsidRPr="002602DA">
              <w:rPr>
                <w:rFonts w:asciiTheme="minorHAnsi" w:eastAsia="Arial" w:hAnsiTheme="minorHAnsi" w:cstheme="minorHAnsi"/>
                <w:b/>
                <w:sz w:val="20"/>
                <w:szCs w:val="20"/>
              </w:rPr>
              <w:t>Programing Languages</w:t>
            </w:r>
          </w:p>
        </w:tc>
      </w:tr>
      <w:tr w:rsidR="002602DA" w:rsidRPr="002602DA" w14:paraId="64281A45" w14:textId="77777777" w:rsidTr="000C3658">
        <w:trPr>
          <w:trHeight w:val="54"/>
        </w:trPr>
        <w:tc>
          <w:tcPr>
            <w:tcW w:w="6423" w:type="dxa"/>
            <w:tcBorders>
              <w:top w:val="single" w:sz="4" w:space="0" w:color="C0C0C0"/>
              <w:left w:val="single" w:sz="4" w:space="0" w:color="C0C0C0"/>
              <w:bottom w:val="single" w:sz="4" w:space="0" w:color="C0C0C0"/>
            </w:tcBorders>
          </w:tcPr>
          <w:p w14:paraId="41178CE3" w14:textId="77777777" w:rsidR="002602DA" w:rsidRPr="002602DA" w:rsidRDefault="002602DA" w:rsidP="00F26CA3">
            <w:pPr>
              <w:spacing w:line="360" w:lineRule="auto"/>
              <w:rPr>
                <w:rFonts w:asciiTheme="minorHAnsi" w:eastAsia="Arial" w:hAnsiTheme="minorHAnsi" w:cstheme="minorHAnsi"/>
                <w:sz w:val="20"/>
                <w:szCs w:val="20"/>
              </w:rPr>
            </w:pPr>
            <w:r w:rsidRPr="002602DA">
              <w:rPr>
                <w:rFonts w:asciiTheme="minorHAnsi" w:eastAsia="Arial" w:hAnsiTheme="minorHAnsi" w:cstheme="minorHAnsi"/>
                <w:sz w:val="20"/>
                <w:szCs w:val="20"/>
              </w:rPr>
              <w:t>JavaScript</w:t>
            </w:r>
          </w:p>
        </w:tc>
        <w:tc>
          <w:tcPr>
            <w:tcW w:w="2628" w:type="dxa"/>
            <w:tcBorders>
              <w:top w:val="single" w:sz="4" w:space="0" w:color="C0C0C0"/>
              <w:left w:val="single" w:sz="4" w:space="0" w:color="C0C0C0"/>
              <w:bottom w:val="single" w:sz="4" w:space="0" w:color="C0C0C0"/>
              <w:right w:val="single" w:sz="4" w:space="0" w:color="C0C0C0"/>
            </w:tcBorders>
          </w:tcPr>
          <w:p w14:paraId="3F84C937" w14:textId="388044DA" w:rsidR="002602DA" w:rsidRPr="002602DA" w:rsidRDefault="002602DA" w:rsidP="00F26CA3">
            <w:pPr>
              <w:spacing w:line="360" w:lineRule="auto"/>
              <w:jc w:val="center"/>
              <w:rPr>
                <w:rFonts w:asciiTheme="minorHAnsi" w:eastAsia="Arial" w:hAnsiTheme="minorHAnsi" w:cstheme="minorHAnsi"/>
                <w:sz w:val="20"/>
                <w:szCs w:val="20"/>
              </w:rPr>
            </w:pPr>
            <w:r w:rsidRPr="002602DA">
              <w:rPr>
                <w:rFonts w:asciiTheme="minorHAnsi" w:eastAsia="Arial" w:hAnsiTheme="minorHAnsi" w:cstheme="minorHAnsi"/>
                <w:sz w:val="20"/>
                <w:szCs w:val="20"/>
              </w:rPr>
              <w:t xml:space="preserve">Knowledgeable, </w:t>
            </w:r>
            <w:r w:rsidR="00F83F7C">
              <w:rPr>
                <w:rFonts w:asciiTheme="minorHAnsi" w:eastAsia="Arial" w:hAnsiTheme="minorHAnsi" w:cstheme="minorHAnsi"/>
                <w:sz w:val="20"/>
                <w:szCs w:val="20"/>
              </w:rPr>
              <w:t>7</w:t>
            </w:r>
            <w:r w:rsidRPr="002602DA">
              <w:rPr>
                <w:rFonts w:asciiTheme="minorHAnsi" w:eastAsia="Arial" w:hAnsiTheme="minorHAnsi" w:cstheme="minorHAnsi"/>
                <w:sz w:val="20"/>
                <w:szCs w:val="20"/>
              </w:rPr>
              <w:t>/10</w:t>
            </w:r>
          </w:p>
        </w:tc>
      </w:tr>
      <w:tr w:rsidR="002602DA" w:rsidRPr="002602DA" w14:paraId="4A6D34E2" w14:textId="77777777" w:rsidTr="000C3658">
        <w:trPr>
          <w:trHeight w:val="54"/>
        </w:trPr>
        <w:tc>
          <w:tcPr>
            <w:tcW w:w="6423" w:type="dxa"/>
            <w:tcBorders>
              <w:top w:val="single" w:sz="4" w:space="0" w:color="C0C0C0"/>
              <w:left w:val="single" w:sz="4" w:space="0" w:color="C0C0C0"/>
              <w:bottom w:val="single" w:sz="4" w:space="0" w:color="C0C0C0"/>
            </w:tcBorders>
          </w:tcPr>
          <w:p w14:paraId="7184BA5B" w14:textId="77777777" w:rsidR="002602DA" w:rsidRPr="002602DA" w:rsidRDefault="002602DA" w:rsidP="00F26CA3">
            <w:pPr>
              <w:spacing w:line="360" w:lineRule="auto"/>
              <w:rPr>
                <w:rFonts w:asciiTheme="minorHAnsi" w:eastAsia="Arial" w:hAnsiTheme="minorHAnsi" w:cstheme="minorHAnsi"/>
                <w:sz w:val="20"/>
                <w:szCs w:val="20"/>
              </w:rPr>
            </w:pPr>
            <w:r w:rsidRPr="002602DA">
              <w:rPr>
                <w:rFonts w:asciiTheme="minorHAnsi" w:eastAsia="Arial" w:hAnsiTheme="minorHAnsi" w:cstheme="minorHAnsi"/>
                <w:sz w:val="20"/>
                <w:szCs w:val="20"/>
              </w:rPr>
              <w:t>HTML/CSS</w:t>
            </w:r>
          </w:p>
        </w:tc>
        <w:tc>
          <w:tcPr>
            <w:tcW w:w="2628" w:type="dxa"/>
            <w:tcBorders>
              <w:top w:val="single" w:sz="4" w:space="0" w:color="C0C0C0"/>
              <w:left w:val="single" w:sz="4" w:space="0" w:color="C0C0C0"/>
              <w:bottom w:val="single" w:sz="4" w:space="0" w:color="C0C0C0"/>
              <w:right w:val="single" w:sz="4" w:space="0" w:color="C0C0C0"/>
            </w:tcBorders>
          </w:tcPr>
          <w:p w14:paraId="0BEE277A" w14:textId="0FC32FCB" w:rsidR="00EF7A17" w:rsidRPr="002602DA" w:rsidRDefault="002602DA" w:rsidP="00F26CA3">
            <w:pPr>
              <w:spacing w:line="360" w:lineRule="auto"/>
              <w:jc w:val="center"/>
              <w:rPr>
                <w:rFonts w:asciiTheme="minorHAnsi" w:eastAsia="Arial" w:hAnsiTheme="minorHAnsi" w:cstheme="minorHAnsi"/>
                <w:sz w:val="20"/>
                <w:szCs w:val="20"/>
              </w:rPr>
            </w:pPr>
            <w:r w:rsidRPr="002602DA">
              <w:rPr>
                <w:rFonts w:asciiTheme="minorHAnsi" w:eastAsia="Arial" w:hAnsiTheme="minorHAnsi" w:cstheme="minorHAnsi"/>
                <w:sz w:val="20"/>
                <w:szCs w:val="20"/>
              </w:rPr>
              <w:t xml:space="preserve">Knowledgeable, </w:t>
            </w:r>
            <w:r w:rsidR="00AF3165">
              <w:rPr>
                <w:rFonts w:asciiTheme="minorHAnsi" w:eastAsia="Arial" w:hAnsiTheme="minorHAnsi" w:cstheme="minorHAnsi"/>
                <w:sz w:val="20"/>
                <w:szCs w:val="20"/>
              </w:rPr>
              <w:t>8</w:t>
            </w:r>
            <w:r w:rsidRPr="002602DA">
              <w:rPr>
                <w:rFonts w:asciiTheme="minorHAnsi" w:eastAsia="Arial" w:hAnsiTheme="minorHAnsi" w:cstheme="minorHAnsi"/>
                <w:sz w:val="20"/>
                <w:szCs w:val="20"/>
              </w:rPr>
              <w:t>/10</w:t>
            </w:r>
          </w:p>
        </w:tc>
      </w:tr>
      <w:tr w:rsidR="00877F8E" w:rsidRPr="002602DA" w14:paraId="4B0DA73E" w14:textId="77777777" w:rsidTr="000C3658">
        <w:trPr>
          <w:trHeight w:val="54"/>
        </w:trPr>
        <w:tc>
          <w:tcPr>
            <w:tcW w:w="9051" w:type="dxa"/>
            <w:gridSpan w:val="2"/>
            <w:tcBorders>
              <w:top w:val="single" w:sz="4" w:space="0" w:color="C0C0C0"/>
              <w:left w:val="single" w:sz="4" w:space="0" w:color="C0C0C0"/>
              <w:bottom w:val="single" w:sz="4" w:space="0" w:color="C0C0C0"/>
              <w:right w:val="single" w:sz="4" w:space="0" w:color="C0C0C0"/>
            </w:tcBorders>
          </w:tcPr>
          <w:p w14:paraId="5E6E5DB4" w14:textId="77777777" w:rsidR="00877F8E" w:rsidRPr="002602DA" w:rsidRDefault="00877F8E" w:rsidP="00F26CA3">
            <w:pPr>
              <w:spacing w:line="360" w:lineRule="auto"/>
              <w:jc w:val="center"/>
              <w:rPr>
                <w:rFonts w:asciiTheme="minorHAnsi" w:eastAsia="Arial" w:hAnsiTheme="minorHAnsi" w:cstheme="minorHAnsi"/>
                <w:sz w:val="20"/>
                <w:szCs w:val="20"/>
              </w:rPr>
            </w:pPr>
            <w:r w:rsidRPr="002602DA">
              <w:rPr>
                <w:rFonts w:asciiTheme="minorHAnsi" w:eastAsia="Arial" w:hAnsiTheme="minorHAnsi" w:cstheme="minorHAnsi"/>
                <w:b/>
                <w:sz w:val="20"/>
                <w:szCs w:val="20"/>
              </w:rPr>
              <w:t>Frameworks</w:t>
            </w:r>
          </w:p>
        </w:tc>
      </w:tr>
      <w:tr w:rsidR="00267ADD" w:rsidRPr="002602DA" w14:paraId="50324039" w14:textId="77777777" w:rsidTr="000C3658">
        <w:trPr>
          <w:trHeight w:val="54"/>
        </w:trPr>
        <w:tc>
          <w:tcPr>
            <w:tcW w:w="6423" w:type="dxa"/>
            <w:tcBorders>
              <w:top w:val="single" w:sz="4" w:space="0" w:color="C0C0C0"/>
              <w:left w:val="single" w:sz="4" w:space="0" w:color="C0C0C0"/>
              <w:bottom w:val="single" w:sz="4" w:space="0" w:color="C0C0C0"/>
            </w:tcBorders>
          </w:tcPr>
          <w:p w14:paraId="6A288F6E" w14:textId="6E5CD937" w:rsidR="00267ADD" w:rsidRDefault="00590235" w:rsidP="00F26CA3">
            <w:pPr>
              <w:spacing w:line="360" w:lineRule="auto"/>
              <w:rPr>
                <w:rFonts w:asciiTheme="minorHAnsi" w:eastAsia="Arial" w:hAnsiTheme="minorHAnsi" w:cstheme="minorHAnsi"/>
                <w:sz w:val="20"/>
                <w:szCs w:val="20"/>
              </w:rPr>
            </w:pPr>
            <w:proofErr w:type="spellStart"/>
            <w:r>
              <w:rPr>
                <w:rFonts w:asciiTheme="minorHAnsi" w:eastAsia="Arial" w:hAnsiTheme="minorHAnsi" w:cstheme="minorHAnsi"/>
                <w:sz w:val="20"/>
                <w:szCs w:val="20"/>
              </w:rPr>
              <w:t>VueJS</w:t>
            </w:r>
            <w:proofErr w:type="spellEnd"/>
            <w:r w:rsidR="00D51CC5">
              <w:rPr>
                <w:rFonts w:asciiTheme="minorHAnsi" w:eastAsia="Arial" w:hAnsiTheme="minorHAnsi" w:cstheme="minorHAnsi"/>
                <w:sz w:val="20"/>
                <w:szCs w:val="20"/>
              </w:rPr>
              <w:t>, React</w:t>
            </w:r>
          </w:p>
        </w:tc>
        <w:tc>
          <w:tcPr>
            <w:tcW w:w="2628" w:type="dxa"/>
            <w:tcBorders>
              <w:top w:val="single" w:sz="4" w:space="0" w:color="C0C0C0"/>
              <w:left w:val="single" w:sz="4" w:space="0" w:color="C0C0C0"/>
              <w:bottom w:val="single" w:sz="4" w:space="0" w:color="C0C0C0"/>
              <w:right w:val="single" w:sz="4" w:space="0" w:color="C0C0C0"/>
            </w:tcBorders>
          </w:tcPr>
          <w:p w14:paraId="311365B9" w14:textId="2ABCD234" w:rsidR="00267ADD" w:rsidRPr="002602DA" w:rsidRDefault="00B92351" w:rsidP="00F26CA3">
            <w:pPr>
              <w:spacing w:line="360" w:lineRule="auto"/>
              <w:jc w:val="center"/>
              <w:rPr>
                <w:rFonts w:asciiTheme="minorHAnsi" w:eastAsia="Arial" w:hAnsiTheme="minorHAnsi" w:cstheme="minorHAnsi"/>
                <w:sz w:val="20"/>
                <w:szCs w:val="20"/>
              </w:rPr>
            </w:pPr>
            <w:r w:rsidRPr="002602DA">
              <w:rPr>
                <w:rFonts w:asciiTheme="minorHAnsi" w:eastAsia="Arial" w:hAnsiTheme="minorHAnsi" w:cstheme="minorHAnsi"/>
                <w:sz w:val="20"/>
                <w:szCs w:val="20"/>
              </w:rPr>
              <w:t xml:space="preserve">Knowledgeable, </w:t>
            </w:r>
            <w:r w:rsidR="000323D6">
              <w:rPr>
                <w:rFonts w:asciiTheme="minorHAnsi" w:eastAsia="Arial" w:hAnsiTheme="minorHAnsi" w:cstheme="minorHAnsi"/>
                <w:sz w:val="20"/>
                <w:szCs w:val="20"/>
              </w:rPr>
              <w:t>8</w:t>
            </w:r>
            <w:r w:rsidRPr="002602DA">
              <w:rPr>
                <w:rFonts w:asciiTheme="minorHAnsi" w:eastAsia="Arial" w:hAnsiTheme="minorHAnsi" w:cstheme="minorHAnsi"/>
                <w:sz w:val="20"/>
                <w:szCs w:val="20"/>
              </w:rPr>
              <w:t>/10</w:t>
            </w:r>
          </w:p>
        </w:tc>
      </w:tr>
      <w:tr w:rsidR="0023354C" w:rsidRPr="002602DA" w14:paraId="158356E0" w14:textId="77777777" w:rsidTr="000C3658">
        <w:trPr>
          <w:trHeight w:val="54"/>
        </w:trPr>
        <w:tc>
          <w:tcPr>
            <w:tcW w:w="9051" w:type="dxa"/>
            <w:gridSpan w:val="2"/>
            <w:tcBorders>
              <w:top w:val="single" w:sz="4" w:space="0" w:color="C0C0C0"/>
              <w:left w:val="single" w:sz="4" w:space="0" w:color="C0C0C0"/>
              <w:bottom w:val="single" w:sz="4" w:space="0" w:color="C0C0C0"/>
              <w:right w:val="single" w:sz="4" w:space="0" w:color="C0C0C0"/>
            </w:tcBorders>
          </w:tcPr>
          <w:p w14:paraId="5B88431B" w14:textId="7F71ECDC" w:rsidR="0023354C" w:rsidRPr="002602DA" w:rsidRDefault="0023354C" w:rsidP="00F26CA3">
            <w:pPr>
              <w:spacing w:line="360" w:lineRule="auto"/>
              <w:jc w:val="center"/>
              <w:rPr>
                <w:rFonts w:asciiTheme="minorHAnsi" w:eastAsia="Arial" w:hAnsiTheme="minorHAnsi" w:cstheme="minorHAnsi"/>
                <w:sz w:val="20"/>
                <w:szCs w:val="20"/>
              </w:rPr>
            </w:pPr>
            <w:r w:rsidRPr="002602DA">
              <w:rPr>
                <w:rFonts w:asciiTheme="minorHAnsi" w:eastAsia="Arial" w:hAnsiTheme="minorHAnsi" w:cstheme="minorHAnsi"/>
                <w:b/>
                <w:sz w:val="20"/>
                <w:szCs w:val="20"/>
              </w:rPr>
              <w:t>Tools</w:t>
            </w:r>
          </w:p>
        </w:tc>
      </w:tr>
      <w:tr w:rsidR="0023354C" w:rsidRPr="002602DA" w14:paraId="1046C1D0" w14:textId="77777777" w:rsidTr="000C3658">
        <w:trPr>
          <w:trHeight w:val="54"/>
        </w:trPr>
        <w:tc>
          <w:tcPr>
            <w:tcW w:w="6423" w:type="dxa"/>
            <w:tcBorders>
              <w:top w:val="single" w:sz="4" w:space="0" w:color="C0C0C0"/>
              <w:left w:val="single" w:sz="4" w:space="0" w:color="C0C0C0"/>
              <w:bottom w:val="single" w:sz="4" w:space="0" w:color="C0C0C0"/>
            </w:tcBorders>
          </w:tcPr>
          <w:p w14:paraId="6AA890B6" w14:textId="5BF1BAC4" w:rsidR="0023354C" w:rsidRPr="002602DA" w:rsidRDefault="0023354C" w:rsidP="00F26CA3">
            <w:pPr>
              <w:spacing w:line="360" w:lineRule="auto"/>
              <w:rPr>
                <w:rFonts w:asciiTheme="minorHAnsi" w:eastAsia="Arial" w:hAnsiTheme="minorHAnsi" w:cstheme="minorHAnsi"/>
                <w:sz w:val="20"/>
                <w:szCs w:val="20"/>
              </w:rPr>
            </w:pPr>
            <w:r w:rsidRPr="002602DA">
              <w:rPr>
                <w:rFonts w:asciiTheme="minorHAnsi" w:eastAsia="Arial" w:hAnsiTheme="minorHAnsi" w:cstheme="minorHAnsi"/>
                <w:sz w:val="20"/>
                <w:szCs w:val="20"/>
              </w:rPr>
              <w:t xml:space="preserve">IDE: </w:t>
            </w:r>
            <w:proofErr w:type="spellStart"/>
            <w:r w:rsidR="008B6453">
              <w:rPr>
                <w:rFonts w:asciiTheme="minorHAnsi" w:eastAsia="Arial" w:hAnsiTheme="minorHAnsi" w:cstheme="minorHAnsi"/>
                <w:sz w:val="20"/>
                <w:szCs w:val="20"/>
              </w:rPr>
              <w:t>VSCode</w:t>
            </w:r>
            <w:proofErr w:type="spellEnd"/>
          </w:p>
        </w:tc>
        <w:tc>
          <w:tcPr>
            <w:tcW w:w="2628" w:type="dxa"/>
            <w:tcBorders>
              <w:top w:val="single" w:sz="4" w:space="0" w:color="C0C0C0"/>
              <w:left w:val="single" w:sz="4" w:space="0" w:color="C0C0C0"/>
              <w:bottom w:val="single" w:sz="4" w:space="0" w:color="C0C0C0"/>
              <w:right w:val="single" w:sz="4" w:space="0" w:color="C0C0C0"/>
            </w:tcBorders>
          </w:tcPr>
          <w:p w14:paraId="5FC47EF1" w14:textId="77777777" w:rsidR="0023354C" w:rsidRPr="002602DA" w:rsidRDefault="0023354C" w:rsidP="00F26CA3">
            <w:pPr>
              <w:spacing w:line="360" w:lineRule="auto"/>
              <w:jc w:val="center"/>
              <w:rPr>
                <w:rFonts w:asciiTheme="minorHAnsi" w:eastAsia="Arial" w:hAnsiTheme="minorHAnsi" w:cstheme="minorHAnsi"/>
                <w:sz w:val="20"/>
                <w:szCs w:val="20"/>
              </w:rPr>
            </w:pPr>
            <w:r w:rsidRPr="002602DA">
              <w:rPr>
                <w:rFonts w:asciiTheme="minorHAnsi" w:eastAsia="Arial" w:hAnsiTheme="minorHAnsi" w:cstheme="minorHAnsi"/>
                <w:sz w:val="20"/>
                <w:szCs w:val="20"/>
              </w:rPr>
              <w:t>Knowledgeable, 7/10</w:t>
            </w:r>
          </w:p>
        </w:tc>
      </w:tr>
      <w:tr w:rsidR="0023354C" w:rsidRPr="002602DA" w14:paraId="77878A83" w14:textId="77777777" w:rsidTr="000C3658">
        <w:trPr>
          <w:trHeight w:val="54"/>
        </w:trPr>
        <w:tc>
          <w:tcPr>
            <w:tcW w:w="6423" w:type="dxa"/>
            <w:tcBorders>
              <w:top w:val="single" w:sz="4" w:space="0" w:color="C0C0C0"/>
              <w:left w:val="single" w:sz="4" w:space="0" w:color="C0C0C0"/>
              <w:bottom w:val="single" w:sz="4" w:space="0" w:color="C0C0C0"/>
            </w:tcBorders>
          </w:tcPr>
          <w:p w14:paraId="05860F60" w14:textId="139F3E1F" w:rsidR="000C3658" w:rsidRPr="002602DA" w:rsidRDefault="0023354C" w:rsidP="00F26CA3">
            <w:pPr>
              <w:spacing w:line="360" w:lineRule="auto"/>
              <w:rPr>
                <w:rFonts w:asciiTheme="minorHAnsi" w:eastAsia="Arial" w:hAnsiTheme="minorHAnsi" w:cstheme="minorHAnsi"/>
                <w:sz w:val="20"/>
                <w:szCs w:val="20"/>
              </w:rPr>
            </w:pPr>
            <w:r w:rsidRPr="002602DA">
              <w:rPr>
                <w:rFonts w:asciiTheme="minorHAnsi" w:eastAsia="Arial" w:hAnsiTheme="minorHAnsi" w:cstheme="minorHAnsi"/>
                <w:sz w:val="20"/>
                <w:szCs w:val="20"/>
              </w:rPr>
              <w:t xml:space="preserve">Source control: </w:t>
            </w:r>
            <w:proofErr w:type="spellStart"/>
            <w:r w:rsidRPr="002602DA">
              <w:rPr>
                <w:rFonts w:asciiTheme="minorHAnsi" w:eastAsia="Arial" w:hAnsiTheme="minorHAnsi" w:cstheme="minorHAnsi"/>
                <w:sz w:val="20"/>
                <w:szCs w:val="20"/>
              </w:rPr>
              <w:t>Git</w:t>
            </w:r>
            <w:proofErr w:type="spellEnd"/>
          </w:p>
        </w:tc>
        <w:tc>
          <w:tcPr>
            <w:tcW w:w="2628" w:type="dxa"/>
            <w:tcBorders>
              <w:top w:val="single" w:sz="4" w:space="0" w:color="C0C0C0"/>
              <w:left w:val="single" w:sz="4" w:space="0" w:color="C0C0C0"/>
              <w:bottom w:val="single" w:sz="4" w:space="0" w:color="C0C0C0"/>
              <w:right w:val="single" w:sz="4" w:space="0" w:color="C0C0C0"/>
            </w:tcBorders>
          </w:tcPr>
          <w:p w14:paraId="03087BF1" w14:textId="77777777" w:rsidR="0023354C" w:rsidRPr="002602DA" w:rsidRDefault="0023354C" w:rsidP="00F26CA3">
            <w:pPr>
              <w:spacing w:line="360" w:lineRule="auto"/>
              <w:jc w:val="center"/>
              <w:rPr>
                <w:rFonts w:asciiTheme="minorHAnsi" w:eastAsia="Arial" w:hAnsiTheme="minorHAnsi" w:cstheme="minorHAnsi"/>
                <w:sz w:val="20"/>
                <w:szCs w:val="20"/>
              </w:rPr>
            </w:pPr>
            <w:r w:rsidRPr="002602DA">
              <w:rPr>
                <w:rFonts w:asciiTheme="minorHAnsi" w:eastAsia="Arial" w:hAnsiTheme="minorHAnsi" w:cstheme="minorHAnsi"/>
                <w:sz w:val="20"/>
                <w:szCs w:val="20"/>
              </w:rPr>
              <w:t>Knowledgeable, 7/10</w:t>
            </w:r>
          </w:p>
        </w:tc>
      </w:tr>
    </w:tbl>
    <w:p w14:paraId="78BBFBD6" w14:textId="0BBD5993" w:rsidR="1B2A4C9A" w:rsidRPr="002602DA" w:rsidRDefault="1B2A4C9A" w:rsidP="00F26CA3">
      <w:pPr>
        <w:spacing w:line="360" w:lineRule="auto"/>
        <w:rPr>
          <w:rFonts w:asciiTheme="minorHAnsi" w:hAnsiTheme="minorHAnsi" w:cstheme="minorHAnsi"/>
          <w:sz w:val="20"/>
          <w:szCs w:val="20"/>
        </w:rPr>
      </w:pPr>
    </w:p>
    <w:tbl>
      <w:tblPr>
        <w:tblW w:w="9108" w:type="dxa"/>
        <w:tblInd w:w="-108" w:type="dxa"/>
        <w:tblLayout w:type="fixed"/>
        <w:tblLook w:val="0000" w:firstRow="0" w:lastRow="0" w:firstColumn="0" w:lastColumn="0" w:noHBand="0" w:noVBand="0"/>
      </w:tblPr>
      <w:tblGrid>
        <w:gridCol w:w="9108"/>
      </w:tblGrid>
      <w:tr w:rsidR="002602DA" w:rsidRPr="002602DA" w14:paraId="015E8865" w14:textId="77777777" w:rsidTr="00290CD7">
        <w:trPr>
          <w:trHeight w:val="432"/>
        </w:trPr>
        <w:tc>
          <w:tcPr>
            <w:tcW w:w="9108" w:type="dxa"/>
            <w:shd w:val="clear" w:color="auto" w:fill="EBE4EC"/>
          </w:tcPr>
          <w:p w14:paraId="06A84B54" w14:textId="77777777" w:rsidR="002602DA" w:rsidRPr="002602DA" w:rsidRDefault="002602DA" w:rsidP="00F26CA3">
            <w:pPr>
              <w:spacing w:before="96" w:line="360" w:lineRule="auto"/>
              <w:jc w:val="center"/>
              <w:rPr>
                <w:rFonts w:asciiTheme="minorHAnsi" w:eastAsia="Arial" w:hAnsiTheme="minorHAnsi" w:cstheme="minorHAnsi"/>
                <w:sz w:val="20"/>
                <w:szCs w:val="20"/>
              </w:rPr>
            </w:pPr>
            <w:r w:rsidRPr="002602DA">
              <w:rPr>
                <w:rFonts w:asciiTheme="minorHAnsi" w:eastAsia="Arial" w:hAnsiTheme="minorHAnsi" w:cstheme="minorHAnsi"/>
                <w:b/>
                <w:sz w:val="20"/>
                <w:szCs w:val="20"/>
              </w:rPr>
              <w:t>LANGUAGES</w:t>
            </w:r>
          </w:p>
        </w:tc>
      </w:tr>
      <w:tr w:rsidR="002602DA" w:rsidRPr="002602DA" w14:paraId="7890FD63" w14:textId="77777777" w:rsidTr="00925917">
        <w:trPr>
          <w:trHeight w:val="540"/>
        </w:trPr>
        <w:tc>
          <w:tcPr>
            <w:tcW w:w="9108" w:type="dxa"/>
          </w:tcPr>
          <w:p w14:paraId="22A34AFB" w14:textId="77777777" w:rsidR="002602DA" w:rsidRPr="002602DA" w:rsidRDefault="002602DA" w:rsidP="00F26CA3">
            <w:pPr>
              <w:spacing w:before="96" w:line="360" w:lineRule="auto"/>
              <w:rPr>
                <w:rFonts w:asciiTheme="minorHAnsi" w:eastAsia="Arial" w:hAnsiTheme="minorHAnsi" w:cstheme="minorHAnsi"/>
                <w:sz w:val="20"/>
                <w:szCs w:val="20"/>
              </w:rPr>
            </w:pPr>
          </w:p>
          <w:tbl>
            <w:tblPr>
              <w:tblW w:w="8969" w:type="dxa"/>
              <w:tblLayout w:type="fixed"/>
              <w:tblLook w:val="0000" w:firstRow="0" w:lastRow="0" w:firstColumn="0" w:lastColumn="0" w:noHBand="0" w:noVBand="0"/>
            </w:tblPr>
            <w:tblGrid>
              <w:gridCol w:w="2785"/>
              <w:gridCol w:w="2430"/>
              <w:gridCol w:w="3754"/>
            </w:tblGrid>
            <w:tr w:rsidR="002602DA" w:rsidRPr="002602DA" w14:paraId="05272722" w14:textId="77777777" w:rsidTr="00290CD7">
              <w:trPr>
                <w:trHeight w:val="429"/>
              </w:trPr>
              <w:tc>
                <w:tcPr>
                  <w:tcW w:w="2785" w:type="dxa"/>
                  <w:tcBorders>
                    <w:top w:val="single" w:sz="4" w:space="0" w:color="C0C0C0"/>
                    <w:left w:val="single" w:sz="4" w:space="0" w:color="C0C0C0"/>
                    <w:bottom w:val="single" w:sz="4" w:space="0" w:color="C0C0C0"/>
                  </w:tcBorders>
                  <w:vAlign w:val="center"/>
                </w:tcPr>
                <w:p w14:paraId="6D80532D" w14:textId="1E580F4A" w:rsidR="002602DA" w:rsidRPr="002602DA" w:rsidRDefault="00290CD7" w:rsidP="00F26CA3">
                  <w:pPr>
                    <w:spacing w:line="360" w:lineRule="auto"/>
                    <w:jc w:val="center"/>
                    <w:rPr>
                      <w:rFonts w:asciiTheme="minorHAnsi" w:eastAsia="Arial" w:hAnsiTheme="minorHAnsi" w:cstheme="minorHAnsi"/>
                      <w:sz w:val="20"/>
                      <w:szCs w:val="20"/>
                    </w:rPr>
                  </w:pPr>
                  <w:r>
                    <w:rPr>
                      <w:rFonts w:asciiTheme="minorHAnsi" w:eastAsia="Arial" w:hAnsiTheme="minorHAnsi" w:cstheme="minorHAnsi"/>
                      <w:b/>
                      <w:sz w:val="20"/>
                      <w:szCs w:val="20"/>
                    </w:rPr>
                    <w:t>Language</w:t>
                  </w:r>
                </w:p>
              </w:tc>
              <w:tc>
                <w:tcPr>
                  <w:tcW w:w="2430" w:type="dxa"/>
                  <w:tcBorders>
                    <w:top w:val="single" w:sz="4" w:space="0" w:color="C0C0C0"/>
                    <w:left w:val="single" w:sz="4" w:space="0" w:color="C0C0C0"/>
                    <w:bottom w:val="single" w:sz="4" w:space="0" w:color="C0C0C0"/>
                  </w:tcBorders>
                  <w:vAlign w:val="center"/>
                </w:tcPr>
                <w:p w14:paraId="6F03E270" w14:textId="77777777" w:rsidR="002602DA" w:rsidRPr="002602DA" w:rsidRDefault="002602DA" w:rsidP="00F26CA3">
                  <w:pPr>
                    <w:spacing w:line="360" w:lineRule="auto"/>
                    <w:jc w:val="center"/>
                    <w:rPr>
                      <w:rFonts w:asciiTheme="minorHAnsi" w:eastAsia="Arial" w:hAnsiTheme="minorHAnsi" w:cstheme="minorHAnsi"/>
                      <w:sz w:val="20"/>
                      <w:szCs w:val="20"/>
                    </w:rPr>
                  </w:pPr>
                  <w:r w:rsidRPr="002602DA">
                    <w:rPr>
                      <w:rFonts w:asciiTheme="minorHAnsi" w:eastAsia="Arial" w:hAnsiTheme="minorHAnsi" w:cstheme="minorHAnsi"/>
                      <w:b/>
                      <w:sz w:val="20"/>
                      <w:szCs w:val="20"/>
                    </w:rPr>
                    <w:t>Level</w:t>
                  </w:r>
                </w:p>
              </w:tc>
              <w:tc>
                <w:tcPr>
                  <w:tcW w:w="3754" w:type="dxa"/>
                  <w:tcBorders>
                    <w:top w:val="single" w:sz="4" w:space="0" w:color="C0C0C0"/>
                    <w:left w:val="single" w:sz="4" w:space="0" w:color="C0C0C0"/>
                    <w:bottom w:val="single" w:sz="4" w:space="0" w:color="C0C0C0"/>
                    <w:right w:val="single" w:sz="4" w:space="0" w:color="C0C0C0"/>
                  </w:tcBorders>
                  <w:vAlign w:val="center"/>
                </w:tcPr>
                <w:p w14:paraId="0312D94E" w14:textId="77777777" w:rsidR="002602DA" w:rsidRPr="002602DA" w:rsidRDefault="002602DA" w:rsidP="00F26CA3">
                  <w:pPr>
                    <w:spacing w:line="360" w:lineRule="auto"/>
                    <w:jc w:val="center"/>
                    <w:rPr>
                      <w:rFonts w:asciiTheme="minorHAnsi" w:eastAsia="Arial" w:hAnsiTheme="minorHAnsi" w:cstheme="minorHAnsi"/>
                      <w:sz w:val="20"/>
                      <w:szCs w:val="20"/>
                    </w:rPr>
                  </w:pPr>
                  <w:r w:rsidRPr="002602DA">
                    <w:rPr>
                      <w:rFonts w:asciiTheme="minorHAnsi" w:eastAsia="Arial" w:hAnsiTheme="minorHAnsi" w:cstheme="minorHAnsi"/>
                      <w:b/>
                      <w:sz w:val="20"/>
                      <w:szCs w:val="20"/>
                    </w:rPr>
                    <w:t>Note</w:t>
                  </w:r>
                </w:p>
              </w:tc>
            </w:tr>
            <w:tr w:rsidR="002602DA" w:rsidRPr="002602DA" w14:paraId="3395F0AD" w14:textId="77777777" w:rsidTr="00290CD7">
              <w:trPr>
                <w:trHeight w:val="438"/>
              </w:trPr>
              <w:tc>
                <w:tcPr>
                  <w:tcW w:w="2785" w:type="dxa"/>
                  <w:tcBorders>
                    <w:top w:val="single" w:sz="4" w:space="0" w:color="C0C0C0"/>
                    <w:left w:val="single" w:sz="4" w:space="0" w:color="C0C0C0"/>
                    <w:bottom w:val="single" w:sz="4" w:space="0" w:color="C0C0C0"/>
                  </w:tcBorders>
                  <w:vAlign w:val="center"/>
                </w:tcPr>
                <w:p w14:paraId="4A14F3C2" w14:textId="77777777" w:rsidR="002602DA" w:rsidRPr="002602DA" w:rsidRDefault="002602DA" w:rsidP="00F26CA3">
                  <w:pPr>
                    <w:spacing w:line="360" w:lineRule="auto"/>
                    <w:jc w:val="center"/>
                    <w:rPr>
                      <w:rFonts w:asciiTheme="minorHAnsi" w:eastAsia="Arial" w:hAnsiTheme="minorHAnsi" w:cstheme="minorHAnsi"/>
                      <w:sz w:val="20"/>
                      <w:szCs w:val="20"/>
                    </w:rPr>
                  </w:pPr>
                  <w:r w:rsidRPr="002602DA">
                    <w:rPr>
                      <w:rFonts w:asciiTheme="minorHAnsi" w:eastAsia="Arial" w:hAnsiTheme="minorHAnsi" w:cstheme="minorHAnsi"/>
                      <w:sz w:val="20"/>
                      <w:szCs w:val="20"/>
                    </w:rPr>
                    <w:t>English</w:t>
                  </w:r>
                </w:p>
              </w:tc>
              <w:tc>
                <w:tcPr>
                  <w:tcW w:w="2430" w:type="dxa"/>
                  <w:tcBorders>
                    <w:top w:val="single" w:sz="4" w:space="0" w:color="C0C0C0"/>
                    <w:left w:val="single" w:sz="4" w:space="0" w:color="C0C0C0"/>
                    <w:bottom w:val="single" w:sz="4" w:space="0" w:color="C0C0C0"/>
                  </w:tcBorders>
                  <w:vAlign w:val="center"/>
                </w:tcPr>
                <w:p w14:paraId="20D830FC" w14:textId="77777777" w:rsidR="002602DA" w:rsidRPr="002602DA" w:rsidRDefault="002602DA" w:rsidP="00F26CA3">
                  <w:pPr>
                    <w:spacing w:line="360" w:lineRule="auto"/>
                    <w:jc w:val="center"/>
                    <w:rPr>
                      <w:rFonts w:asciiTheme="minorHAnsi" w:eastAsia="Arial" w:hAnsiTheme="minorHAnsi" w:cstheme="minorHAnsi"/>
                      <w:sz w:val="20"/>
                      <w:szCs w:val="20"/>
                    </w:rPr>
                  </w:pPr>
                  <w:bookmarkStart w:id="1" w:name="bookmark=id.26in1rg" w:colFirst="0" w:colLast="0"/>
                  <w:bookmarkStart w:id="2" w:name="bookmark=id.3rdcrjn" w:colFirst="0" w:colLast="0"/>
                  <w:bookmarkEnd w:id="1"/>
                  <w:bookmarkEnd w:id="2"/>
                  <w:r w:rsidRPr="002602DA">
                    <w:rPr>
                      <w:rFonts w:asciiTheme="minorHAnsi" w:eastAsia="Arial" w:hAnsiTheme="minorHAnsi" w:cstheme="minorHAnsi"/>
                      <w:sz w:val="20"/>
                      <w:szCs w:val="20"/>
                    </w:rPr>
                    <w:t>Normal</w:t>
                  </w:r>
                </w:p>
              </w:tc>
              <w:tc>
                <w:tcPr>
                  <w:tcW w:w="3754" w:type="dxa"/>
                  <w:tcBorders>
                    <w:top w:val="single" w:sz="4" w:space="0" w:color="C0C0C0"/>
                    <w:left w:val="single" w:sz="4" w:space="0" w:color="C0C0C0"/>
                    <w:bottom w:val="single" w:sz="4" w:space="0" w:color="C0C0C0"/>
                    <w:right w:val="single" w:sz="4" w:space="0" w:color="C0C0C0"/>
                  </w:tcBorders>
                  <w:vAlign w:val="center"/>
                </w:tcPr>
                <w:p w14:paraId="20DC0419" w14:textId="5FA755E6" w:rsidR="002602DA" w:rsidRPr="002602DA" w:rsidRDefault="00E578FB" w:rsidP="00F26CA3">
                  <w:pPr>
                    <w:spacing w:line="360" w:lineRule="auto"/>
                    <w:jc w:val="center"/>
                    <w:rPr>
                      <w:rFonts w:asciiTheme="minorHAnsi" w:eastAsia="Arial" w:hAnsiTheme="minorHAnsi" w:cstheme="minorHAnsi"/>
                      <w:sz w:val="20"/>
                      <w:szCs w:val="20"/>
                    </w:rPr>
                  </w:pPr>
                  <w:r w:rsidRPr="002602DA">
                    <w:rPr>
                      <w:rFonts w:asciiTheme="minorHAnsi" w:eastAsia="Arial" w:hAnsiTheme="minorHAnsi" w:cstheme="minorHAnsi"/>
                      <w:sz w:val="20"/>
                      <w:szCs w:val="20"/>
                    </w:rPr>
                    <w:t>Read</w:t>
                  </w:r>
                  <w:r>
                    <w:rPr>
                      <w:rFonts w:asciiTheme="minorHAnsi" w:eastAsia="Arial" w:hAnsiTheme="minorHAnsi" w:cstheme="minorHAnsi"/>
                      <w:sz w:val="20"/>
                      <w:szCs w:val="20"/>
                    </w:rPr>
                    <w:t>ing</w:t>
                  </w:r>
                  <w:r w:rsidRPr="002602DA">
                    <w:rPr>
                      <w:rFonts w:asciiTheme="minorHAnsi" w:eastAsia="Arial" w:hAnsiTheme="minorHAnsi" w:cstheme="minorHAnsi"/>
                      <w:sz w:val="20"/>
                      <w:szCs w:val="20"/>
                    </w:rPr>
                    <w:t>, Writ</w:t>
                  </w:r>
                  <w:r>
                    <w:rPr>
                      <w:rFonts w:asciiTheme="minorHAnsi" w:eastAsia="Arial" w:hAnsiTheme="minorHAnsi" w:cstheme="minorHAnsi"/>
                      <w:sz w:val="20"/>
                      <w:szCs w:val="20"/>
                    </w:rPr>
                    <w:t>ing</w:t>
                  </w:r>
                  <w:r w:rsidRPr="002602DA">
                    <w:rPr>
                      <w:rFonts w:asciiTheme="minorHAnsi" w:eastAsia="Arial" w:hAnsiTheme="minorHAnsi" w:cstheme="minorHAnsi"/>
                      <w:sz w:val="20"/>
                      <w:szCs w:val="20"/>
                    </w:rPr>
                    <w:t>, Listen</w:t>
                  </w:r>
                  <w:r>
                    <w:rPr>
                      <w:rFonts w:asciiTheme="minorHAnsi" w:eastAsia="Arial" w:hAnsiTheme="minorHAnsi" w:cstheme="minorHAnsi"/>
                      <w:sz w:val="20"/>
                      <w:szCs w:val="20"/>
                    </w:rPr>
                    <w:t>ing</w:t>
                  </w:r>
                </w:p>
              </w:tc>
            </w:tr>
          </w:tbl>
          <w:p w14:paraId="1A3EDC2A" w14:textId="77777777" w:rsidR="002602DA" w:rsidRPr="002602DA" w:rsidRDefault="002602DA" w:rsidP="00F26CA3">
            <w:pPr>
              <w:spacing w:line="360" w:lineRule="auto"/>
              <w:rPr>
                <w:rFonts w:asciiTheme="minorHAnsi" w:eastAsia="Arial" w:hAnsiTheme="minorHAnsi" w:cstheme="minorHAnsi"/>
                <w:sz w:val="20"/>
                <w:szCs w:val="20"/>
              </w:rPr>
            </w:pPr>
          </w:p>
        </w:tc>
      </w:tr>
    </w:tbl>
    <w:p w14:paraId="7A220310" w14:textId="165EB597" w:rsidR="002602DA" w:rsidRPr="002602DA" w:rsidRDefault="002602DA" w:rsidP="00F26CA3">
      <w:pPr>
        <w:spacing w:line="360" w:lineRule="auto"/>
        <w:rPr>
          <w:rFonts w:asciiTheme="minorHAnsi" w:hAnsiTheme="minorHAnsi" w:cstheme="minorHAnsi"/>
          <w:sz w:val="20"/>
          <w:szCs w:val="20"/>
        </w:rPr>
      </w:pPr>
    </w:p>
    <w:tbl>
      <w:tblPr>
        <w:tblW w:w="9108" w:type="dxa"/>
        <w:tblInd w:w="-108" w:type="dxa"/>
        <w:tblLayout w:type="fixed"/>
        <w:tblLook w:val="0000" w:firstRow="0" w:lastRow="0" w:firstColumn="0" w:lastColumn="0" w:noHBand="0" w:noVBand="0"/>
      </w:tblPr>
      <w:tblGrid>
        <w:gridCol w:w="9108"/>
      </w:tblGrid>
      <w:tr w:rsidR="002602DA" w:rsidRPr="002602DA" w14:paraId="16494E6B" w14:textId="77777777" w:rsidTr="00290CD7">
        <w:trPr>
          <w:trHeight w:val="432"/>
        </w:trPr>
        <w:tc>
          <w:tcPr>
            <w:tcW w:w="9108" w:type="dxa"/>
            <w:shd w:val="clear" w:color="auto" w:fill="EBE4EC"/>
          </w:tcPr>
          <w:p w14:paraId="1436D2FF" w14:textId="77777777" w:rsidR="002602DA" w:rsidRPr="002602DA" w:rsidRDefault="002602DA" w:rsidP="00F26CA3">
            <w:pPr>
              <w:spacing w:before="96" w:line="360" w:lineRule="auto"/>
              <w:jc w:val="center"/>
              <w:rPr>
                <w:rFonts w:asciiTheme="minorHAnsi" w:eastAsia="Arial" w:hAnsiTheme="minorHAnsi" w:cstheme="minorHAnsi"/>
                <w:sz w:val="20"/>
                <w:szCs w:val="20"/>
              </w:rPr>
            </w:pPr>
            <w:r w:rsidRPr="002602DA">
              <w:rPr>
                <w:rFonts w:asciiTheme="minorHAnsi" w:eastAsia="Arial" w:hAnsiTheme="minorHAnsi" w:cstheme="minorHAnsi"/>
                <w:b/>
                <w:sz w:val="20"/>
                <w:szCs w:val="20"/>
              </w:rPr>
              <w:t>PROJECT LIST</w:t>
            </w:r>
          </w:p>
        </w:tc>
      </w:tr>
    </w:tbl>
    <w:p w14:paraId="15520C51" w14:textId="77777777" w:rsidR="002602DA" w:rsidRPr="002602DA" w:rsidRDefault="002602DA" w:rsidP="00F26CA3">
      <w:pPr>
        <w:spacing w:line="360" w:lineRule="auto"/>
        <w:jc w:val="both"/>
        <w:rPr>
          <w:rFonts w:asciiTheme="minorHAnsi" w:hAnsiTheme="minorHAnsi" w:cstheme="minorHAnsi"/>
          <w:b/>
          <w:bCs/>
          <w:sz w:val="20"/>
          <w:szCs w:val="20"/>
        </w:rPr>
      </w:pPr>
    </w:p>
    <w:p w14:paraId="6B135D8D" w14:textId="1E3F3BDF" w:rsidR="002602DA" w:rsidRPr="002602DA" w:rsidRDefault="009B41C0" w:rsidP="00F26CA3">
      <w:pPr>
        <w:spacing w:line="360" w:lineRule="auto"/>
        <w:jc w:val="both"/>
        <w:rPr>
          <w:rFonts w:asciiTheme="minorHAnsi" w:eastAsia="Arial" w:hAnsiTheme="minorHAnsi" w:cstheme="minorHAnsi"/>
          <w:sz w:val="20"/>
          <w:szCs w:val="20"/>
        </w:rPr>
      </w:pPr>
      <w:r>
        <w:rPr>
          <w:rFonts w:asciiTheme="minorHAnsi" w:hAnsiTheme="minorHAnsi" w:cstheme="minorHAnsi"/>
          <w:b/>
          <w:bCs/>
          <w:sz w:val="20"/>
          <w:szCs w:val="20"/>
        </w:rPr>
        <w:t>Sale Management</w:t>
      </w:r>
      <w:r w:rsidR="002D5337">
        <w:rPr>
          <w:rFonts w:asciiTheme="minorHAnsi" w:hAnsiTheme="minorHAnsi" w:cstheme="minorHAnsi"/>
          <w:b/>
          <w:bCs/>
          <w:sz w:val="20"/>
          <w:szCs w:val="20"/>
        </w:rPr>
        <w:t xml:space="preserve"> </w:t>
      </w:r>
      <w:r w:rsidR="008D6E4E">
        <w:rPr>
          <w:rFonts w:asciiTheme="minorHAnsi" w:hAnsiTheme="minorHAnsi" w:cstheme="minorHAnsi"/>
          <w:b/>
          <w:bCs/>
          <w:sz w:val="20"/>
          <w:szCs w:val="20"/>
        </w:rPr>
        <w:t>(</w:t>
      </w:r>
      <w:r w:rsidR="000C3658">
        <w:rPr>
          <w:rFonts w:asciiTheme="minorHAnsi" w:hAnsiTheme="minorHAnsi" w:cstheme="minorHAnsi"/>
          <w:b/>
          <w:bCs/>
          <w:sz w:val="20"/>
          <w:szCs w:val="20"/>
        </w:rPr>
        <w:t>08</w:t>
      </w:r>
      <w:r w:rsidR="008D6E4E">
        <w:rPr>
          <w:rFonts w:asciiTheme="minorHAnsi" w:hAnsiTheme="minorHAnsi" w:cstheme="minorHAnsi"/>
          <w:b/>
          <w:bCs/>
          <w:sz w:val="20"/>
          <w:szCs w:val="20"/>
        </w:rPr>
        <w:t>/202</w:t>
      </w:r>
      <w:r w:rsidR="00BF6F6D">
        <w:rPr>
          <w:rFonts w:asciiTheme="minorHAnsi" w:hAnsiTheme="minorHAnsi" w:cstheme="minorHAnsi"/>
          <w:b/>
          <w:bCs/>
          <w:sz w:val="20"/>
          <w:szCs w:val="20"/>
        </w:rPr>
        <w:t>2</w:t>
      </w:r>
      <w:r w:rsidR="008D6E4E">
        <w:rPr>
          <w:rFonts w:asciiTheme="minorHAnsi" w:hAnsiTheme="minorHAnsi" w:cstheme="minorHAnsi"/>
          <w:b/>
          <w:bCs/>
          <w:sz w:val="20"/>
          <w:szCs w:val="20"/>
        </w:rPr>
        <w:t xml:space="preserve"> </w:t>
      </w:r>
      <w:r w:rsidR="009017EE">
        <w:rPr>
          <w:rFonts w:asciiTheme="minorHAnsi" w:hAnsiTheme="minorHAnsi" w:cstheme="minorHAnsi"/>
          <w:b/>
          <w:bCs/>
          <w:sz w:val="20"/>
          <w:szCs w:val="20"/>
        </w:rPr>
        <w:t>-</w:t>
      </w:r>
      <w:r w:rsidR="00035478">
        <w:rPr>
          <w:rFonts w:asciiTheme="minorHAnsi" w:hAnsiTheme="minorHAnsi" w:cstheme="minorHAnsi"/>
          <w:b/>
          <w:bCs/>
          <w:sz w:val="20"/>
          <w:szCs w:val="20"/>
        </w:rPr>
        <w:t xml:space="preserve"> </w:t>
      </w:r>
      <w:r w:rsidR="00930A9E">
        <w:rPr>
          <w:rFonts w:asciiTheme="minorHAnsi" w:hAnsiTheme="minorHAnsi" w:cstheme="minorHAnsi"/>
          <w:b/>
          <w:bCs/>
          <w:sz w:val="20"/>
          <w:szCs w:val="20"/>
        </w:rPr>
        <w:t>10/2022</w:t>
      </w:r>
      <w:r w:rsidR="008D6E4E">
        <w:rPr>
          <w:rFonts w:asciiTheme="minorHAnsi" w:hAnsiTheme="minorHAnsi" w:cstheme="minorHAnsi"/>
          <w:b/>
          <w:bCs/>
          <w:sz w:val="20"/>
          <w:szCs w:val="20"/>
        </w:rPr>
        <w:t>)</w:t>
      </w:r>
    </w:p>
    <w:tbl>
      <w:tblPr>
        <w:tblW w:w="9040" w:type="dxa"/>
        <w:tblInd w:w="-10" w:type="dxa"/>
        <w:tblLayout w:type="fixed"/>
        <w:tblLook w:val="0000" w:firstRow="0" w:lastRow="0" w:firstColumn="0" w:lastColumn="0" w:noHBand="0" w:noVBand="0"/>
      </w:tblPr>
      <w:tblGrid>
        <w:gridCol w:w="2392"/>
        <w:gridCol w:w="6648"/>
      </w:tblGrid>
      <w:tr w:rsidR="002602DA" w:rsidRPr="002602DA" w14:paraId="182E8F5C" w14:textId="77777777" w:rsidTr="009A295B">
        <w:trPr>
          <w:trHeight w:val="360"/>
        </w:trPr>
        <w:tc>
          <w:tcPr>
            <w:tcW w:w="2392" w:type="dxa"/>
            <w:tcBorders>
              <w:top w:val="single" w:sz="8" w:space="0" w:color="C0C0C0"/>
              <w:left w:val="single" w:sz="8" w:space="0" w:color="C0C0C0"/>
              <w:bottom w:val="single" w:sz="4" w:space="0" w:color="C0C0C0"/>
            </w:tcBorders>
            <w:vAlign w:val="center"/>
          </w:tcPr>
          <w:p w14:paraId="6718EB72" w14:textId="77777777" w:rsidR="002602DA" w:rsidRPr="002602DA" w:rsidRDefault="002602DA" w:rsidP="00F26CA3">
            <w:pPr>
              <w:spacing w:line="360" w:lineRule="auto"/>
              <w:rPr>
                <w:rFonts w:asciiTheme="minorHAnsi" w:eastAsia="Arial" w:hAnsiTheme="minorHAnsi" w:cstheme="minorHAnsi"/>
                <w:sz w:val="20"/>
                <w:szCs w:val="20"/>
              </w:rPr>
            </w:pPr>
            <w:r w:rsidRPr="002602DA">
              <w:rPr>
                <w:rFonts w:asciiTheme="minorHAnsi" w:eastAsia="Arial" w:hAnsiTheme="minorHAnsi" w:cstheme="minorHAnsi"/>
                <w:sz w:val="20"/>
                <w:szCs w:val="20"/>
              </w:rPr>
              <w:t>Project Description:</w:t>
            </w:r>
          </w:p>
        </w:tc>
        <w:tc>
          <w:tcPr>
            <w:tcW w:w="6648" w:type="dxa"/>
            <w:tcBorders>
              <w:top w:val="single" w:sz="8" w:space="0" w:color="C0C0C0"/>
              <w:left w:val="single" w:sz="4" w:space="0" w:color="C0C0C0"/>
              <w:bottom w:val="single" w:sz="4" w:space="0" w:color="C0C0C0"/>
              <w:right w:val="single" w:sz="8" w:space="0" w:color="C0C0C0"/>
            </w:tcBorders>
            <w:vAlign w:val="center"/>
          </w:tcPr>
          <w:p w14:paraId="420D6D80" w14:textId="291FCB03" w:rsidR="002602DA" w:rsidRPr="005D5CCE" w:rsidRDefault="009B41C0" w:rsidP="00F26CA3">
            <w:pPr>
              <w:spacing w:line="360" w:lineRule="auto"/>
              <w:rPr>
                <w:rFonts w:asciiTheme="minorHAnsi" w:eastAsia="Arial" w:hAnsiTheme="minorHAnsi" w:cstheme="minorHAnsi"/>
                <w:sz w:val="20"/>
                <w:szCs w:val="20"/>
              </w:rPr>
            </w:pPr>
            <w:r w:rsidRPr="00BB7C9A">
              <w:rPr>
                <w:rFonts w:asciiTheme="minorHAnsi" w:hAnsiTheme="minorHAnsi" w:cstheme="minorHAnsi"/>
                <w:sz w:val="20"/>
                <w:szCs w:val="20"/>
              </w:rPr>
              <w:t>This project to build system that support user to manage their products</w:t>
            </w:r>
            <w:r w:rsidR="00350954">
              <w:rPr>
                <w:rFonts w:asciiTheme="minorHAnsi" w:hAnsiTheme="minorHAnsi" w:cstheme="minorHAnsi"/>
                <w:sz w:val="20"/>
                <w:szCs w:val="20"/>
              </w:rPr>
              <w:t>, Order</w:t>
            </w:r>
            <w:r w:rsidRPr="00BB7C9A">
              <w:rPr>
                <w:rFonts w:asciiTheme="minorHAnsi" w:hAnsiTheme="minorHAnsi" w:cstheme="minorHAnsi"/>
                <w:sz w:val="20"/>
                <w:szCs w:val="20"/>
              </w:rPr>
              <w:t>, sa</w:t>
            </w:r>
            <w:r w:rsidR="00870C2A">
              <w:rPr>
                <w:rFonts w:asciiTheme="minorHAnsi" w:hAnsiTheme="minorHAnsi" w:cstheme="minorHAnsi"/>
                <w:sz w:val="20"/>
                <w:szCs w:val="20"/>
              </w:rPr>
              <w:t>le</w:t>
            </w:r>
            <w:r w:rsidR="00350954">
              <w:rPr>
                <w:rFonts w:asciiTheme="minorHAnsi" w:hAnsiTheme="minorHAnsi" w:cstheme="minorHAnsi"/>
                <w:sz w:val="20"/>
                <w:szCs w:val="20"/>
              </w:rPr>
              <w:t>,</w:t>
            </w:r>
            <w:r w:rsidRPr="00BB7C9A">
              <w:rPr>
                <w:rFonts w:asciiTheme="minorHAnsi" w:hAnsiTheme="minorHAnsi" w:cstheme="minorHAnsi"/>
                <w:sz w:val="20"/>
                <w:szCs w:val="20"/>
              </w:rPr>
              <w:t xml:space="preserve"> report.</w:t>
            </w:r>
          </w:p>
        </w:tc>
      </w:tr>
      <w:tr w:rsidR="002602DA" w:rsidRPr="002602DA" w14:paraId="344C29A3" w14:textId="77777777" w:rsidTr="009A295B">
        <w:trPr>
          <w:trHeight w:val="360"/>
        </w:trPr>
        <w:tc>
          <w:tcPr>
            <w:tcW w:w="2392" w:type="dxa"/>
            <w:tcBorders>
              <w:top w:val="single" w:sz="8" w:space="0" w:color="C0C0C0"/>
              <w:left w:val="single" w:sz="8" w:space="0" w:color="C0C0C0"/>
              <w:bottom w:val="single" w:sz="4" w:space="0" w:color="C0C0C0"/>
            </w:tcBorders>
            <w:vAlign w:val="center"/>
          </w:tcPr>
          <w:p w14:paraId="4D3E7751" w14:textId="77777777" w:rsidR="002602DA" w:rsidRPr="002602DA" w:rsidRDefault="002602DA" w:rsidP="00F26CA3">
            <w:pPr>
              <w:spacing w:line="360" w:lineRule="auto"/>
              <w:rPr>
                <w:rFonts w:asciiTheme="minorHAnsi" w:eastAsia="Arial" w:hAnsiTheme="minorHAnsi" w:cstheme="minorHAnsi"/>
                <w:sz w:val="20"/>
                <w:szCs w:val="20"/>
              </w:rPr>
            </w:pPr>
            <w:r w:rsidRPr="002602DA">
              <w:rPr>
                <w:rFonts w:asciiTheme="minorHAnsi" w:eastAsia="Arial" w:hAnsiTheme="minorHAnsi" w:cstheme="minorHAnsi"/>
                <w:sz w:val="20"/>
                <w:szCs w:val="20"/>
              </w:rPr>
              <w:t>Responsibilities:</w:t>
            </w:r>
          </w:p>
        </w:tc>
        <w:tc>
          <w:tcPr>
            <w:tcW w:w="6648" w:type="dxa"/>
            <w:tcBorders>
              <w:top w:val="single" w:sz="8" w:space="0" w:color="C0C0C0"/>
              <w:left w:val="single" w:sz="4" w:space="0" w:color="C0C0C0"/>
              <w:bottom w:val="single" w:sz="4" w:space="0" w:color="C0C0C0"/>
              <w:right w:val="single" w:sz="8" w:space="0" w:color="C0C0C0"/>
            </w:tcBorders>
            <w:vAlign w:val="center"/>
          </w:tcPr>
          <w:p w14:paraId="0A310A53" w14:textId="39949858" w:rsidR="00E82685" w:rsidRPr="001F00CA" w:rsidRDefault="00E82685" w:rsidP="00F26CA3">
            <w:pPr>
              <w:spacing w:line="360" w:lineRule="auto"/>
              <w:rPr>
                <w:rFonts w:asciiTheme="minorHAnsi" w:hAnsiTheme="minorHAnsi" w:cstheme="minorHAnsi"/>
                <w:sz w:val="20"/>
                <w:szCs w:val="20"/>
              </w:rPr>
            </w:pPr>
            <w:r w:rsidRPr="001F00CA">
              <w:rPr>
                <w:rFonts w:asciiTheme="minorHAnsi" w:hAnsiTheme="minorHAnsi" w:cstheme="minorHAnsi"/>
                <w:sz w:val="20"/>
                <w:szCs w:val="20"/>
              </w:rPr>
              <w:t>- Develop new functions for the system such as:</w:t>
            </w:r>
          </w:p>
          <w:p w14:paraId="117920DA" w14:textId="77777777" w:rsidR="00177353" w:rsidRPr="001F00CA" w:rsidRDefault="005D5CCE" w:rsidP="00F26CA3">
            <w:pPr>
              <w:spacing w:line="360" w:lineRule="auto"/>
              <w:rPr>
                <w:rFonts w:asciiTheme="minorHAnsi" w:hAnsiTheme="minorHAnsi" w:cstheme="minorHAnsi"/>
                <w:sz w:val="20"/>
                <w:szCs w:val="20"/>
              </w:rPr>
            </w:pPr>
            <w:r w:rsidRPr="001F00CA">
              <w:rPr>
                <w:rFonts w:asciiTheme="minorHAnsi" w:hAnsiTheme="minorHAnsi" w:cstheme="minorHAnsi"/>
                <w:sz w:val="20"/>
                <w:szCs w:val="20"/>
              </w:rPr>
              <w:t xml:space="preserve">- Build new functions such as product display products, search for products, </w:t>
            </w:r>
            <w:proofErr w:type="gramStart"/>
            <w:r w:rsidRPr="001F00CA">
              <w:rPr>
                <w:rFonts w:asciiTheme="minorHAnsi" w:hAnsiTheme="minorHAnsi" w:cstheme="minorHAnsi"/>
                <w:sz w:val="20"/>
                <w:szCs w:val="20"/>
              </w:rPr>
              <w:t>add</w:t>
            </w:r>
            <w:proofErr w:type="gramEnd"/>
            <w:r w:rsidRPr="001F00CA">
              <w:rPr>
                <w:rFonts w:asciiTheme="minorHAnsi" w:hAnsiTheme="minorHAnsi" w:cstheme="minorHAnsi"/>
                <w:sz w:val="20"/>
                <w:szCs w:val="20"/>
              </w:rPr>
              <w:t xml:space="preserve"> products to cart.</w:t>
            </w:r>
          </w:p>
          <w:p w14:paraId="14A52EEE" w14:textId="17437200" w:rsidR="005D5CCE" w:rsidRPr="001F00CA" w:rsidRDefault="005D5CCE" w:rsidP="00F26CA3">
            <w:pPr>
              <w:spacing w:line="360" w:lineRule="auto"/>
              <w:rPr>
                <w:rFonts w:asciiTheme="minorHAnsi" w:hAnsiTheme="minorHAnsi" w:cstheme="minorHAnsi"/>
                <w:sz w:val="20"/>
                <w:szCs w:val="20"/>
              </w:rPr>
            </w:pPr>
            <w:r w:rsidRPr="001F00CA">
              <w:rPr>
                <w:rFonts w:asciiTheme="minorHAnsi" w:hAnsiTheme="minorHAnsi" w:cstheme="minorHAnsi"/>
                <w:sz w:val="20"/>
                <w:szCs w:val="20"/>
              </w:rPr>
              <w:t>- Create new account and new user login.</w:t>
            </w:r>
          </w:p>
          <w:p w14:paraId="2C520EC0" w14:textId="77777777" w:rsidR="00E82685" w:rsidRPr="001F00CA" w:rsidRDefault="00E82685" w:rsidP="00F26CA3">
            <w:pPr>
              <w:spacing w:line="360" w:lineRule="auto"/>
              <w:rPr>
                <w:rFonts w:asciiTheme="minorHAnsi" w:hAnsiTheme="minorHAnsi" w:cstheme="minorHAnsi"/>
                <w:sz w:val="20"/>
                <w:szCs w:val="20"/>
              </w:rPr>
            </w:pPr>
            <w:r w:rsidRPr="001F00CA">
              <w:rPr>
                <w:rFonts w:asciiTheme="minorHAnsi" w:hAnsiTheme="minorHAnsi" w:cstheme="minorHAnsi"/>
                <w:sz w:val="20"/>
                <w:szCs w:val="20"/>
              </w:rPr>
              <w:t>- Maintenance of other modules:</w:t>
            </w:r>
          </w:p>
          <w:p w14:paraId="70742F6C" w14:textId="45E0EF81" w:rsidR="002602DA" w:rsidRPr="001F00CA" w:rsidRDefault="00E82685" w:rsidP="00F26CA3">
            <w:pPr>
              <w:spacing w:line="360" w:lineRule="auto"/>
              <w:rPr>
                <w:rFonts w:asciiTheme="minorHAnsi" w:hAnsiTheme="minorHAnsi" w:cstheme="minorHAnsi"/>
                <w:sz w:val="20"/>
                <w:szCs w:val="20"/>
              </w:rPr>
            </w:pPr>
            <w:r w:rsidRPr="001F00CA">
              <w:rPr>
                <w:rFonts w:asciiTheme="minorHAnsi" w:hAnsiTheme="minorHAnsi" w:cstheme="minorHAnsi"/>
                <w:sz w:val="20"/>
                <w:szCs w:val="20"/>
              </w:rPr>
              <w:lastRenderedPageBreak/>
              <w:t xml:space="preserve">+ </w:t>
            </w:r>
            <w:r w:rsidR="00BF6F6D">
              <w:rPr>
                <w:rFonts w:asciiTheme="minorHAnsi" w:hAnsiTheme="minorHAnsi" w:cstheme="minorHAnsi"/>
                <w:sz w:val="20"/>
                <w:szCs w:val="20"/>
              </w:rPr>
              <w:t>User Authentication/Authorization (Login/logout)</w:t>
            </w:r>
          </w:p>
        </w:tc>
      </w:tr>
      <w:tr w:rsidR="002602DA" w:rsidRPr="002602DA" w14:paraId="2E3654AC" w14:textId="77777777" w:rsidTr="009A295B">
        <w:trPr>
          <w:trHeight w:val="360"/>
        </w:trPr>
        <w:tc>
          <w:tcPr>
            <w:tcW w:w="2392" w:type="dxa"/>
            <w:tcBorders>
              <w:top w:val="single" w:sz="8" w:space="0" w:color="C0C0C0"/>
              <w:left w:val="single" w:sz="8" w:space="0" w:color="C0C0C0"/>
              <w:bottom w:val="single" w:sz="4" w:space="0" w:color="C0C0C0"/>
            </w:tcBorders>
            <w:vAlign w:val="center"/>
          </w:tcPr>
          <w:p w14:paraId="68E61F2A" w14:textId="599950E4" w:rsidR="002602DA" w:rsidRPr="002602DA" w:rsidRDefault="00E82685" w:rsidP="00F26CA3">
            <w:pPr>
              <w:spacing w:line="360" w:lineRule="auto"/>
              <w:rPr>
                <w:rFonts w:asciiTheme="minorHAnsi" w:eastAsia="Arial" w:hAnsiTheme="minorHAnsi" w:cstheme="minorHAnsi"/>
                <w:sz w:val="20"/>
                <w:szCs w:val="20"/>
              </w:rPr>
            </w:pPr>
            <w:r>
              <w:rPr>
                <w:rFonts w:asciiTheme="minorHAnsi" w:eastAsia="Arial" w:hAnsiTheme="minorHAnsi" w:cstheme="minorHAnsi"/>
                <w:sz w:val="20"/>
                <w:szCs w:val="20"/>
              </w:rPr>
              <w:lastRenderedPageBreak/>
              <w:t>Team size</w:t>
            </w:r>
          </w:p>
        </w:tc>
        <w:tc>
          <w:tcPr>
            <w:tcW w:w="6648" w:type="dxa"/>
            <w:tcBorders>
              <w:top w:val="single" w:sz="8" w:space="0" w:color="C0C0C0"/>
              <w:left w:val="single" w:sz="4" w:space="0" w:color="C0C0C0"/>
              <w:bottom w:val="single" w:sz="4" w:space="0" w:color="C0C0C0"/>
              <w:right w:val="single" w:sz="8" w:space="0" w:color="C0C0C0"/>
            </w:tcBorders>
            <w:vAlign w:val="center"/>
          </w:tcPr>
          <w:p w14:paraId="5F467D00" w14:textId="256190AC" w:rsidR="002602DA" w:rsidRPr="002602DA" w:rsidRDefault="00BF6F6D" w:rsidP="00F26CA3">
            <w:pPr>
              <w:spacing w:line="360" w:lineRule="auto"/>
              <w:rPr>
                <w:rFonts w:asciiTheme="minorHAnsi" w:eastAsia="Arial" w:hAnsiTheme="minorHAnsi" w:cstheme="minorHAnsi"/>
                <w:sz w:val="20"/>
                <w:szCs w:val="20"/>
              </w:rPr>
            </w:pPr>
            <w:r>
              <w:rPr>
                <w:rFonts w:asciiTheme="minorHAnsi" w:eastAsia="Arial" w:hAnsiTheme="minorHAnsi" w:cstheme="minorHAnsi"/>
                <w:sz w:val="20"/>
                <w:szCs w:val="20"/>
              </w:rPr>
              <w:t>4</w:t>
            </w:r>
          </w:p>
        </w:tc>
      </w:tr>
      <w:tr w:rsidR="002602DA" w:rsidRPr="002602DA" w14:paraId="5D9C1222" w14:textId="77777777" w:rsidTr="009A295B">
        <w:trPr>
          <w:trHeight w:val="360"/>
        </w:trPr>
        <w:tc>
          <w:tcPr>
            <w:tcW w:w="2392" w:type="dxa"/>
            <w:tcBorders>
              <w:top w:val="single" w:sz="8" w:space="0" w:color="C0C0C0"/>
              <w:left w:val="single" w:sz="8" w:space="0" w:color="C0C0C0"/>
              <w:bottom w:val="single" w:sz="4" w:space="0" w:color="C0C0C0"/>
            </w:tcBorders>
            <w:vAlign w:val="center"/>
          </w:tcPr>
          <w:p w14:paraId="755B24FF" w14:textId="77777777" w:rsidR="002602DA" w:rsidRPr="002602DA" w:rsidRDefault="002602DA" w:rsidP="00F26CA3">
            <w:pPr>
              <w:spacing w:line="360" w:lineRule="auto"/>
              <w:rPr>
                <w:rFonts w:asciiTheme="minorHAnsi" w:eastAsia="Arial" w:hAnsiTheme="minorHAnsi" w:cstheme="minorHAnsi"/>
                <w:sz w:val="20"/>
                <w:szCs w:val="20"/>
              </w:rPr>
            </w:pPr>
            <w:r w:rsidRPr="002602DA">
              <w:rPr>
                <w:rFonts w:asciiTheme="minorHAnsi" w:eastAsia="Arial" w:hAnsiTheme="minorHAnsi" w:cstheme="minorHAnsi"/>
                <w:sz w:val="20"/>
                <w:szCs w:val="20"/>
              </w:rPr>
              <w:t>Tools</w:t>
            </w:r>
          </w:p>
        </w:tc>
        <w:tc>
          <w:tcPr>
            <w:tcW w:w="6648" w:type="dxa"/>
            <w:tcBorders>
              <w:top w:val="single" w:sz="8" w:space="0" w:color="C0C0C0"/>
              <w:left w:val="single" w:sz="4" w:space="0" w:color="C0C0C0"/>
              <w:bottom w:val="single" w:sz="4" w:space="0" w:color="C0C0C0"/>
              <w:right w:val="single" w:sz="8" w:space="0" w:color="C0C0C0"/>
            </w:tcBorders>
            <w:vAlign w:val="center"/>
          </w:tcPr>
          <w:p w14:paraId="44A734A9" w14:textId="585D4EB6" w:rsidR="002602DA" w:rsidRPr="002602DA" w:rsidRDefault="00E82685" w:rsidP="00F26CA3">
            <w:pPr>
              <w:spacing w:line="360" w:lineRule="auto"/>
              <w:rPr>
                <w:rFonts w:asciiTheme="minorHAnsi" w:eastAsia="Arial" w:hAnsiTheme="minorHAnsi" w:cstheme="minorHAnsi"/>
                <w:sz w:val="20"/>
                <w:szCs w:val="20"/>
              </w:rPr>
            </w:pPr>
            <w:proofErr w:type="spellStart"/>
            <w:r>
              <w:rPr>
                <w:rFonts w:asciiTheme="minorHAnsi" w:eastAsia="Arial" w:hAnsiTheme="minorHAnsi" w:cstheme="minorHAnsi"/>
                <w:sz w:val="20"/>
                <w:szCs w:val="20"/>
              </w:rPr>
              <w:t>VSCode</w:t>
            </w:r>
            <w:proofErr w:type="spellEnd"/>
          </w:p>
        </w:tc>
      </w:tr>
      <w:tr w:rsidR="002602DA" w:rsidRPr="002602DA" w14:paraId="43B83435" w14:textId="77777777" w:rsidTr="009A295B">
        <w:trPr>
          <w:trHeight w:val="340"/>
        </w:trPr>
        <w:tc>
          <w:tcPr>
            <w:tcW w:w="2392" w:type="dxa"/>
            <w:tcBorders>
              <w:top w:val="single" w:sz="8" w:space="0" w:color="C0C0C0"/>
              <w:left w:val="single" w:sz="8" w:space="0" w:color="C0C0C0"/>
              <w:bottom w:val="single" w:sz="4" w:space="0" w:color="C0C0C0"/>
            </w:tcBorders>
            <w:vAlign w:val="center"/>
          </w:tcPr>
          <w:p w14:paraId="47707AEB" w14:textId="77777777" w:rsidR="002602DA" w:rsidRPr="002602DA" w:rsidRDefault="002602DA" w:rsidP="00F26CA3">
            <w:pPr>
              <w:spacing w:line="360" w:lineRule="auto"/>
              <w:rPr>
                <w:rFonts w:asciiTheme="minorHAnsi" w:eastAsia="Arial" w:hAnsiTheme="minorHAnsi" w:cstheme="minorHAnsi"/>
                <w:sz w:val="20"/>
                <w:szCs w:val="20"/>
              </w:rPr>
            </w:pPr>
            <w:r w:rsidRPr="002602DA">
              <w:rPr>
                <w:rFonts w:asciiTheme="minorHAnsi" w:eastAsia="Arial" w:hAnsiTheme="minorHAnsi" w:cstheme="minorHAnsi"/>
                <w:sz w:val="20"/>
                <w:szCs w:val="20"/>
              </w:rPr>
              <w:t>Used technologies:</w:t>
            </w:r>
          </w:p>
        </w:tc>
        <w:tc>
          <w:tcPr>
            <w:tcW w:w="6648" w:type="dxa"/>
            <w:tcBorders>
              <w:top w:val="single" w:sz="8" w:space="0" w:color="C0C0C0"/>
              <w:left w:val="single" w:sz="4" w:space="0" w:color="C0C0C0"/>
              <w:bottom w:val="single" w:sz="4" w:space="0" w:color="C0C0C0"/>
              <w:right w:val="single" w:sz="8" w:space="0" w:color="C0C0C0"/>
            </w:tcBorders>
            <w:vAlign w:val="center"/>
          </w:tcPr>
          <w:p w14:paraId="412857AC" w14:textId="775F7D54" w:rsidR="002602DA" w:rsidRPr="002602DA" w:rsidRDefault="00930A9E" w:rsidP="00F26CA3">
            <w:pPr>
              <w:spacing w:line="360" w:lineRule="auto"/>
              <w:rPr>
                <w:rFonts w:asciiTheme="minorHAnsi" w:eastAsia="Arial" w:hAnsiTheme="minorHAnsi" w:cstheme="minorHAnsi"/>
                <w:sz w:val="20"/>
                <w:szCs w:val="20"/>
              </w:rPr>
            </w:pPr>
            <w:proofErr w:type="spellStart"/>
            <w:r>
              <w:rPr>
                <w:rFonts w:asciiTheme="minorHAnsi" w:eastAsia="Arial" w:hAnsiTheme="minorHAnsi" w:cstheme="minorHAnsi"/>
                <w:sz w:val="20"/>
                <w:szCs w:val="20"/>
              </w:rPr>
              <w:t>Vuejs</w:t>
            </w:r>
            <w:proofErr w:type="spellEnd"/>
            <w:r w:rsidR="00E82685" w:rsidRPr="00E82685">
              <w:rPr>
                <w:rFonts w:asciiTheme="minorHAnsi" w:eastAsia="Arial" w:hAnsiTheme="minorHAnsi" w:cstheme="minorHAnsi"/>
                <w:sz w:val="20"/>
                <w:szCs w:val="20"/>
              </w:rPr>
              <w:t>,</w:t>
            </w:r>
            <w:r w:rsidR="0058482B">
              <w:rPr>
                <w:rFonts w:asciiTheme="minorHAnsi" w:eastAsia="Arial" w:hAnsiTheme="minorHAnsi" w:cstheme="minorHAnsi"/>
                <w:sz w:val="20"/>
                <w:szCs w:val="20"/>
              </w:rPr>
              <w:t xml:space="preserve"> </w:t>
            </w:r>
            <w:r w:rsidR="00E82685" w:rsidRPr="00E82685">
              <w:rPr>
                <w:rFonts w:asciiTheme="minorHAnsi" w:eastAsia="Arial" w:hAnsiTheme="minorHAnsi" w:cstheme="minorHAnsi"/>
                <w:sz w:val="20"/>
                <w:szCs w:val="20"/>
              </w:rPr>
              <w:t xml:space="preserve"> JWT, </w:t>
            </w:r>
            <w:proofErr w:type="spellStart"/>
            <w:r w:rsidR="0058482B">
              <w:rPr>
                <w:rFonts w:asciiTheme="minorHAnsi" w:eastAsia="Arial" w:hAnsiTheme="minorHAnsi" w:cstheme="minorHAnsi"/>
                <w:sz w:val="20"/>
                <w:szCs w:val="20"/>
              </w:rPr>
              <w:t>G</w:t>
            </w:r>
            <w:r w:rsidR="0058482B" w:rsidRPr="00DE777C">
              <w:rPr>
                <w:rFonts w:asciiTheme="minorHAnsi" w:eastAsia="Arial" w:hAnsiTheme="minorHAnsi" w:cstheme="minorHAnsi"/>
                <w:sz w:val="20"/>
                <w:szCs w:val="20"/>
              </w:rPr>
              <w:t>ithub</w:t>
            </w:r>
            <w:proofErr w:type="spellEnd"/>
            <w:r w:rsidR="00E82685" w:rsidRPr="00E82685">
              <w:rPr>
                <w:rFonts w:asciiTheme="minorHAnsi" w:eastAsia="Arial" w:hAnsiTheme="minorHAnsi" w:cstheme="minorHAnsi"/>
                <w:sz w:val="20"/>
                <w:szCs w:val="20"/>
              </w:rPr>
              <w:t xml:space="preserve">, </w:t>
            </w:r>
            <w:proofErr w:type="spellStart"/>
            <w:r w:rsidR="00E82685" w:rsidRPr="00E82685">
              <w:rPr>
                <w:rFonts w:asciiTheme="minorHAnsi" w:eastAsia="Arial" w:hAnsiTheme="minorHAnsi" w:cstheme="minorHAnsi"/>
                <w:sz w:val="20"/>
                <w:szCs w:val="20"/>
              </w:rPr>
              <w:t>Figma</w:t>
            </w:r>
            <w:proofErr w:type="spellEnd"/>
            <w:r w:rsidR="0058482B">
              <w:rPr>
                <w:rFonts w:asciiTheme="minorHAnsi" w:eastAsia="Arial" w:hAnsiTheme="minorHAnsi" w:cstheme="minorHAnsi"/>
                <w:sz w:val="20"/>
                <w:szCs w:val="20"/>
              </w:rPr>
              <w:t xml:space="preserve">, </w:t>
            </w:r>
            <w:proofErr w:type="spellStart"/>
            <w:r w:rsidR="000C3658">
              <w:rPr>
                <w:rFonts w:asciiTheme="minorHAnsi" w:hAnsiTheme="minorHAnsi" w:cstheme="minorHAnsi"/>
                <w:sz w:val="20"/>
                <w:szCs w:val="20"/>
              </w:rPr>
              <w:t>Antdv</w:t>
            </w:r>
            <w:proofErr w:type="spellEnd"/>
            <w:r w:rsidR="000C3658">
              <w:rPr>
                <w:rFonts w:asciiTheme="minorHAnsi" w:hAnsiTheme="minorHAnsi" w:cstheme="minorHAnsi"/>
                <w:sz w:val="20"/>
                <w:szCs w:val="20"/>
              </w:rPr>
              <w:t>, Docker</w:t>
            </w:r>
          </w:p>
        </w:tc>
      </w:tr>
    </w:tbl>
    <w:p w14:paraId="0CB79D1D" w14:textId="75E5A529" w:rsidR="002602DA" w:rsidRDefault="002602DA" w:rsidP="00F26CA3">
      <w:pPr>
        <w:spacing w:line="360" w:lineRule="auto"/>
        <w:jc w:val="both"/>
        <w:rPr>
          <w:rFonts w:asciiTheme="minorHAnsi" w:eastAsia="Arial" w:hAnsiTheme="minorHAnsi" w:cstheme="minorHAnsi"/>
          <w:sz w:val="20"/>
          <w:szCs w:val="20"/>
        </w:rPr>
      </w:pPr>
    </w:p>
    <w:p w14:paraId="7D60C8E5" w14:textId="5DD7D851" w:rsidR="00AE3261" w:rsidRPr="002602DA" w:rsidRDefault="00930A9E" w:rsidP="00F26CA3">
      <w:pPr>
        <w:spacing w:line="360" w:lineRule="auto"/>
        <w:jc w:val="both"/>
        <w:rPr>
          <w:rFonts w:asciiTheme="minorHAnsi" w:hAnsiTheme="minorHAnsi" w:cstheme="minorHAnsi"/>
          <w:b/>
          <w:bCs/>
          <w:sz w:val="20"/>
          <w:szCs w:val="20"/>
        </w:rPr>
      </w:pPr>
      <w:r>
        <w:rPr>
          <w:rFonts w:asciiTheme="minorHAnsi" w:hAnsiTheme="minorHAnsi" w:cstheme="minorHAnsi"/>
          <w:b/>
          <w:bCs/>
          <w:sz w:val="20"/>
          <w:szCs w:val="20"/>
        </w:rPr>
        <w:t>Building System</w:t>
      </w:r>
      <w:r w:rsidR="00AE3261">
        <w:rPr>
          <w:rFonts w:asciiTheme="minorHAnsi" w:hAnsiTheme="minorHAnsi" w:cstheme="minorHAnsi"/>
          <w:b/>
          <w:bCs/>
          <w:sz w:val="20"/>
          <w:szCs w:val="20"/>
        </w:rPr>
        <w:t xml:space="preserve"> Management</w:t>
      </w:r>
      <w:r w:rsidR="00AE3261" w:rsidRPr="00DE298D">
        <w:rPr>
          <w:rFonts w:asciiTheme="minorHAnsi" w:hAnsiTheme="minorHAnsi" w:cstheme="minorHAnsi"/>
          <w:b/>
          <w:bCs/>
          <w:sz w:val="20"/>
          <w:szCs w:val="20"/>
        </w:rPr>
        <w:t xml:space="preserve"> </w:t>
      </w:r>
      <w:r w:rsidR="00AE3261">
        <w:rPr>
          <w:rFonts w:asciiTheme="minorHAnsi" w:hAnsiTheme="minorHAnsi" w:cstheme="minorHAnsi"/>
          <w:b/>
          <w:bCs/>
          <w:sz w:val="20"/>
          <w:szCs w:val="20"/>
        </w:rPr>
        <w:t>(</w:t>
      </w:r>
      <w:r>
        <w:rPr>
          <w:rFonts w:asciiTheme="minorHAnsi" w:hAnsiTheme="minorHAnsi" w:cstheme="minorHAnsi"/>
          <w:b/>
          <w:bCs/>
          <w:sz w:val="20"/>
          <w:szCs w:val="20"/>
        </w:rPr>
        <w:t>12</w:t>
      </w:r>
      <w:r w:rsidR="00AE3261">
        <w:rPr>
          <w:rFonts w:asciiTheme="minorHAnsi" w:hAnsiTheme="minorHAnsi" w:cstheme="minorHAnsi"/>
          <w:b/>
          <w:bCs/>
          <w:sz w:val="20"/>
          <w:szCs w:val="20"/>
        </w:rPr>
        <w:t>/202</w:t>
      </w:r>
      <w:r>
        <w:rPr>
          <w:rFonts w:asciiTheme="minorHAnsi" w:hAnsiTheme="minorHAnsi" w:cstheme="minorHAnsi"/>
          <w:b/>
          <w:bCs/>
          <w:sz w:val="20"/>
          <w:szCs w:val="20"/>
        </w:rPr>
        <w:t>2</w:t>
      </w:r>
      <w:r w:rsidR="00AE3261">
        <w:rPr>
          <w:rFonts w:asciiTheme="minorHAnsi" w:hAnsiTheme="minorHAnsi" w:cstheme="minorHAnsi"/>
          <w:b/>
          <w:bCs/>
          <w:sz w:val="20"/>
          <w:szCs w:val="20"/>
        </w:rPr>
        <w:t xml:space="preserve"> - </w:t>
      </w:r>
      <w:r>
        <w:rPr>
          <w:rFonts w:asciiTheme="minorHAnsi" w:hAnsiTheme="minorHAnsi" w:cstheme="minorHAnsi"/>
          <w:b/>
          <w:bCs/>
          <w:sz w:val="20"/>
          <w:szCs w:val="20"/>
        </w:rPr>
        <w:t>03</w:t>
      </w:r>
      <w:r w:rsidR="00AE3261">
        <w:rPr>
          <w:rFonts w:asciiTheme="minorHAnsi" w:hAnsiTheme="minorHAnsi" w:cstheme="minorHAnsi"/>
          <w:b/>
          <w:bCs/>
          <w:sz w:val="20"/>
          <w:szCs w:val="20"/>
        </w:rPr>
        <w:t>/202</w:t>
      </w:r>
      <w:r>
        <w:rPr>
          <w:rFonts w:asciiTheme="minorHAnsi" w:hAnsiTheme="minorHAnsi" w:cstheme="minorHAnsi"/>
          <w:b/>
          <w:bCs/>
          <w:sz w:val="20"/>
          <w:szCs w:val="20"/>
        </w:rPr>
        <w:t>3</w:t>
      </w:r>
      <w:r w:rsidR="00AE3261">
        <w:rPr>
          <w:rFonts w:asciiTheme="minorHAnsi" w:hAnsiTheme="minorHAnsi" w:cstheme="minorHAnsi"/>
          <w:b/>
          <w:bCs/>
          <w:sz w:val="20"/>
          <w:szCs w:val="20"/>
        </w:rPr>
        <w:t>)</w:t>
      </w:r>
    </w:p>
    <w:tbl>
      <w:tblPr>
        <w:tblW w:w="9040" w:type="dxa"/>
        <w:tblInd w:w="-10" w:type="dxa"/>
        <w:tblLayout w:type="fixed"/>
        <w:tblLook w:val="0000" w:firstRow="0" w:lastRow="0" w:firstColumn="0" w:lastColumn="0" w:noHBand="0" w:noVBand="0"/>
      </w:tblPr>
      <w:tblGrid>
        <w:gridCol w:w="2392"/>
        <w:gridCol w:w="6648"/>
      </w:tblGrid>
      <w:tr w:rsidR="00AE3261" w:rsidRPr="002602DA" w14:paraId="399DAF16" w14:textId="77777777" w:rsidTr="00E90893">
        <w:trPr>
          <w:trHeight w:val="360"/>
        </w:trPr>
        <w:tc>
          <w:tcPr>
            <w:tcW w:w="2392" w:type="dxa"/>
            <w:tcBorders>
              <w:top w:val="single" w:sz="8" w:space="0" w:color="C0C0C0"/>
              <w:left w:val="single" w:sz="8" w:space="0" w:color="C0C0C0"/>
              <w:bottom w:val="single" w:sz="4" w:space="0" w:color="C0C0C0"/>
            </w:tcBorders>
            <w:vAlign w:val="center"/>
          </w:tcPr>
          <w:p w14:paraId="0507F73A" w14:textId="77777777" w:rsidR="00AE3261" w:rsidRPr="002602DA" w:rsidRDefault="00AE3261" w:rsidP="00F26CA3">
            <w:pPr>
              <w:spacing w:line="360" w:lineRule="auto"/>
              <w:rPr>
                <w:rFonts w:asciiTheme="minorHAnsi" w:eastAsia="Arial" w:hAnsiTheme="minorHAnsi" w:cstheme="minorHAnsi"/>
                <w:sz w:val="20"/>
                <w:szCs w:val="20"/>
              </w:rPr>
            </w:pPr>
            <w:r w:rsidRPr="002602DA">
              <w:rPr>
                <w:rFonts w:asciiTheme="minorHAnsi" w:eastAsia="Arial" w:hAnsiTheme="minorHAnsi" w:cstheme="minorHAnsi"/>
                <w:sz w:val="20"/>
                <w:szCs w:val="20"/>
              </w:rPr>
              <w:t>Project Description:</w:t>
            </w:r>
          </w:p>
        </w:tc>
        <w:tc>
          <w:tcPr>
            <w:tcW w:w="6648" w:type="dxa"/>
            <w:tcBorders>
              <w:top w:val="single" w:sz="8" w:space="0" w:color="C0C0C0"/>
              <w:left w:val="single" w:sz="4" w:space="0" w:color="C0C0C0"/>
              <w:bottom w:val="single" w:sz="4" w:space="0" w:color="C0C0C0"/>
              <w:right w:val="single" w:sz="8" w:space="0" w:color="C0C0C0"/>
            </w:tcBorders>
            <w:vAlign w:val="center"/>
          </w:tcPr>
          <w:p w14:paraId="1DA40D44" w14:textId="07D4FB14" w:rsidR="00AE3261" w:rsidRPr="002602DA" w:rsidRDefault="00AE3261" w:rsidP="00F26CA3">
            <w:pPr>
              <w:spacing w:before="60" w:after="160" w:line="360" w:lineRule="auto"/>
              <w:rPr>
                <w:rFonts w:asciiTheme="minorHAnsi" w:eastAsia="Arial" w:hAnsiTheme="minorHAnsi" w:cstheme="minorHAnsi"/>
                <w:sz w:val="20"/>
                <w:szCs w:val="20"/>
              </w:rPr>
            </w:pPr>
            <w:r>
              <w:rPr>
                <w:rFonts w:asciiTheme="minorHAnsi" w:eastAsia="Arial" w:hAnsiTheme="minorHAnsi" w:cstheme="minorHAnsi"/>
                <w:sz w:val="20"/>
                <w:szCs w:val="20"/>
              </w:rPr>
              <w:t>This system to allow user manage security issues, server status, notification</w:t>
            </w:r>
            <w:r w:rsidR="008624BC">
              <w:rPr>
                <w:rFonts w:asciiTheme="minorHAnsi" w:eastAsia="Arial" w:hAnsiTheme="minorHAnsi" w:cstheme="minorHAnsi"/>
                <w:sz w:val="20"/>
                <w:szCs w:val="20"/>
              </w:rPr>
              <w:t xml:space="preserve">, </w:t>
            </w:r>
            <w:proofErr w:type="gramStart"/>
            <w:r w:rsidR="008624BC">
              <w:rPr>
                <w:rFonts w:asciiTheme="minorHAnsi" w:eastAsia="Arial" w:hAnsiTheme="minorHAnsi" w:cstheme="minorHAnsi"/>
                <w:sz w:val="20"/>
                <w:szCs w:val="20"/>
              </w:rPr>
              <w:t>request</w:t>
            </w:r>
            <w:proofErr w:type="gramEnd"/>
            <w:r w:rsidR="008624BC">
              <w:rPr>
                <w:rFonts w:asciiTheme="minorHAnsi" w:eastAsia="Arial" w:hAnsiTheme="minorHAnsi" w:cstheme="minorHAnsi"/>
                <w:sz w:val="20"/>
                <w:szCs w:val="20"/>
              </w:rPr>
              <w:t xml:space="preserve"> access </w:t>
            </w:r>
            <w:proofErr w:type="spellStart"/>
            <w:r w:rsidR="008624BC">
              <w:rPr>
                <w:rFonts w:asciiTheme="minorHAnsi" w:eastAsia="Arial" w:hAnsiTheme="minorHAnsi" w:cstheme="minorHAnsi"/>
                <w:sz w:val="20"/>
                <w:szCs w:val="20"/>
              </w:rPr>
              <w:t>ip</w:t>
            </w:r>
            <w:proofErr w:type="spellEnd"/>
            <w:r w:rsidR="008624BC">
              <w:rPr>
                <w:rFonts w:asciiTheme="minorHAnsi" w:eastAsia="Arial" w:hAnsiTheme="minorHAnsi" w:cstheme="minorHAnsi"/>
                <w:sz w:val="20"/>
                <w:szCs w:val="20"/>
              </w:rPr>
              <w:t xml:space="preserve"> from users.</w:t>
            </w:r>
          </w:p>
        </w:tc>
      </w:tr>
      <w:tr w:rsidR="00AE3261" w:rsidRPr="002602DA" w14:paraId="1C81F80A" w14:textId="77777777" w:rsidTr="00E90893">
        <w:trPr>
          <w:trHeight w:val="360"/>
        </w:trPr>
        <w:tc>
          <w:tcPr>
            <w:tcW w:w="2392" w:type="dxa"/>
            <w:tcBorders>
              <w:top w:val="single" w:sz="8" w:space="0" w:color="C0C0C0"/>
              <w:left w:val="single" w:sz="8" w:space="0" w:color="C0C0C0"/>
              <w:bottom w:val="single" w:sz="4" w:space="0" w:color="C0C0C0"/>
            </w:tcBorders>
            <w:vAlign w:val="center"/>
          </w:tcPr>
          <w:p w14:paraId="7152C079" w14:textId="77777777" w:rsidR="00AE3261" w:rsidRPr="002602DA" w:rsidRDefault="00AE3261" w:rsidP="00F26CA3">
            <w:pPr>
              <w:spacing w:line="360" w:lineRule="auto"/>
              <w:rPr>
                <w:rFonts w:asciiTheme="minorHAnsi" w:eastAsia="Arial" w:hAnsiTheme="minorHAnsi" w:cstheme="minorHAnsi"/>
                <w:sz w:val="20"/>
                <w:szCs w:val="20"/>
              </w:rPr>
            </w:pPr>
            <w:r w:rsidRPr="002602DA">
              <w:rPr>
                <w:rFonts w:asciiTheme="minorHAnsi" w:eastAsia="Arial" w:hAnsiTheme="minorHAnsi" w:cstheme="minorHAnsi"/>
                <w:sz w:val="20"/>
                <w:szCs w:val="20"/>
              </w:rPr>
              <w:t>Responsibilities:</w:t>
            </w:r>
          </w:p>
        </w:tc>
        <w:tc>
          <w:tcPr>
            <w:tcW w:w="6648" w:type="dxa"/>
            <w:tcBorders>
              <w:top w:val="single" w:sz="8" w:space="0" w:color="C0C0C0"/>
              <w:left w:val="single" w:sz="4" w:space="0" w:color="C0C0C0"/>
              <w:bottom w:val="single" w:sz="4" w:space="0" w:color="C0C0C0"/>
              <w:right w:val="single" w:sz="8" w:space="0" w:color="C0C0C0"/>
            </w:tcBorders>
            <w:vAlign w:val="center"/>
          </w:tcPr>
          <w:p w14:paraId="2D4D5628" w14:textId="3BB1B076" w:rsidR="00F50D20" w:rsidRDefault="00AE3261" w:rsidP="00F26CA3">
            <w:pPr>
              <w:spacing w:line="360" w:lineRule="auto"/>
              <w:rPr>
                <w:rFonts w:asciiTheme="minorHAnsi" w:eastAsia="Arial" w:hAnsiTheme="minorHAnsi" w:cstheme="minorHAnsi"/>
                <w:sz w:val="20"/>
                <w:szCs w:val="20"/>
              </w:rPr>
            </w:pPr>
            <w:r w:rsidRPr="005D5CCE">
              <w:rPr>
                <w:rFonts w:asciiTheme="minorHAnsi" w:eastAsia="Arial" w:hAnsiTheme="minorHAnsi" w:cstheme="minorHAnsi"/>
                <w:sz w:val="20"/>
                <w:szCs w:val="20"/>
              </w:rPr>
              <w:t xml:space="preserve">- </w:t>
            </w:r>
            <w:r w:rsidR="00F50D20">
              <w:rPr>
                <w:rFonts w:asciiTheme="minorHAnsi" w:eastAsia="Arial" w:hAnsiTheme="minorHAnsi" w:cstheme="minorHAnsi"/>
                <w:sz w:val="20"/>
                <w:szCs w:val="20"/>
              </w:rPr>
              <w:t>Design function and code review</w:t>
            </w:r>
          </w:p>
          <w:p w14:paraId="659C9384" w14:textId="776B55BF" w:rsidR="00AE3261" w:rsidRDefault="00F50D20" w:rsidP="00F26CA3">
            <w:pPr>
              <w:spacing w:line="360" w:lineRule="auto"/>
              <w:rPr>
                <w:rFonts w:asciiTheme="minorHAnsi" w:eastAsia="Arial" w:hAnsiTheme="minorHAnsi" w:cstheme="minorHAnsi"/>
                <w:sz w:val="20"/>
                <w:szCs w:val="20"/>
              </w:rPr>
            </w:pPr>
            <w:r>
              <w:rPr>
                <w:rFonts w:asciiTheme="minorHAnsi" w:eastAsia="Arial" w:hAnsiTheme="minorHAnsi" w:cstheme="minorHAnsi"/>
                <w:sz w:val="20"/>
                <w:szCs w:val="20"/>
              </w:rPr>
              <w:t xml:space="preserve">- </w:t>
            </w:r>
            <w:r w:rsidR="00AE3261">
              <w:rPr>
                <w:rFonts w:asciiTheme="minorHAnsi" w:eastAsia="Arial" w:hAnsiTheme="minorHAnsi" w:cstheme="minorHAnsi"/>
                <w:sz w:val="20"/>
                <w:szCs w:val="20"/>
              </w:rPr>
              <w:t>Develop</w:t>
            </w:r>
            <w:r>
              <w:rPr>
                <w:rFonts w:asciiTheme="minorHAnsi" w:eastAsia="Arial" w:hAnsiTheme="minorHAnsi" w:cstheme="minorHAnsi"/>
                <w:sz w:val="20"/>
                <w:szCs w:val="20"/>
              </w:rPr>
              <w:t xml:space="preserve"> new screen</w:t>
            </w:r>
          </w:p>
          <w:p w14:paraId="4FC67789" w14:textId="77777777" w:rsidR="00AE3261" w:rsidRDefault="00AE3261" w:rsidP="00F26CA3">
            <w:pPr>
              <w:spacing w:line="360" w:lineRule="auto"/>
              <w:rPr>
                <w:rFonts w:asciiTheme="minorHAnsi" w:eastAsia="Arial" w:hAnsiTheme="minorHAnsi" w:cstheme="minorHAnsi"/>
                <w:sz w:val="20"/>
                <w:szCs w:val="20"/>
              </w:rPr>
            </w:pPr>
            <w:r>
              <w:rPr>
                <w:rFonts w:asciiTheme="minorHAnsi" w:eastAsia="Arial" w:hAnsiTheme="minorHAnsi" w:cstheme="minorHAnsi"/>
                <w:sz w:val="20"/>
                <w:szCs w:val="20"/>
              </w:rPr>
              <w:t>- Fix bugs</w:t>
            </w:r>
          </w:p>
          <w:p w14:paraId="4001B4CD" w14:textId="2557EEA3" w:rsidR="00930A9E" w:rsidRPr="002602DA" w:rsidRDefault="00F50D20" w:rsidP="00F26CA3">
            <w:pPr>
              <w:spacing w:line="360" w:lineRule="auto"/>
              <w:rPr>
                <w:rFonts w:asciiTheme="minorHAnsi" w:eastAsia="Arial" w:hAnsiTheme="minorHAnsi" w:cstheme="minorHAnsi"/>
                <w:sz w:val="20"/>
                <w:szCs w:val="20"/>
              </w:rPr>
            </w:pPr>
            <w:r>
              <w:rPr>
                <w:rFonts w:asciiTheme="minorHAnsi" w:eastAsia="Arial" w:hAnsiTheme="minorHAnsi" w:cstheme="minorHAnsi"/>
                <w:sz w:val="20"/>
                <w:szCs w:val="20"/>
              </w:rPr>
              <w:t>- Create test case and design document</w:t>
            </w:r>
          </w:p>
        </w:tc>
      </w:tr>
      <w:tr w:rsidR="00AE3261" w:rsidRPr="002602DA" w14:paraId="7CF0BFD3" w14:textId="77777777" w:rsidTr="00E90893">
        <w:trPr>
          <w:trHeight w:val="360"/>
        </w:trPr>
        <w:tc>
          <w:tcPr>
            <w:tcW w:w="2392" w:type="dxa"/>
            <w:tcBorders>
              <w:top w:val="single" w:sz="8" w:space="0" w:color="C0C0C0"/>
              <w:left w:val="single" w:sz="8" w:space="0" w:color="C0C0C0"/>
              <w:bottom w:val="single" w:sz="4" w:space="0" w:color="C0C0C0"/>
            </w:tcBorders>
            <w:vAlign w:val="center"/>
          </w:tcPr>
          <w:p w14:paraId="411549C3" w14:textId="77777777" w:rsidR="00AE3261" w:rsidRPr="002602DA" w:rsidRDefault="00AE3261" w:rsidP="00F26CA3">
            <w:pPr>
              <w:spacing w:line="360" w:lineRule="auto"/>
              <w:rPr>
                <w:rFonts w:asciiTheme="minorHAnsi" w:eastAsia="Arial" w:hAnsiTheme="minorHAnsi" w:cstheme="minorHAnsi"/>
                <w:sz w:val="20"/>
                <w:szCs w:val="20"/>
              </w:rPr>
            </w:pPr>
            <w:r>
              <w:rPr>
                <w:rFonts w:asciiTheme="minorHAnsi" w:eastAsia="Arial" w:hAnsiTheme="minorHAnsi" w:cstheme="minorHAnsi"/>
                <w:sz w:val="20"/>
                <w:szCs w:val="20"/>
              </w:rPr>
              <w:t>Team size</w:t>
            </w:r>
          </w:p>
        </w:tc>
        <w:tc>
          <w:tcPr>
            <w:tcW w:w="6648" w:type="dxa"/>
            <w:tcBorders>
              <w:top w:val="single" w:sz="8" w:space="0" w:color="C0C0C0"/>
              <w:left w:val="single" w:sz="4" w:space="0" w:color="C0C0C0"/>
              <w:bottom w:val="single" w:sz="4" w:space="0" w:color="C0C0C0"/>
              <w:right w:val="single" w:sz="8" w:space="0" w:color="C0C0C0"/>
            </w:tcBorders>
            <w:vAlign w:val="center"/>
          </w:tcPr>
          <w:p w14:paraId="68BB852B" w14:textId="3FC85319" w:rsidR="00AE3261" w:rsidRPr="002602DA" w:rsidRDefault="00930A9E" w:rsidP="00F26CA3">
            <w:pPr>
              <w:spacing w:line="360" w:lineRule="auto"/>
              <w:rPr>
                <w:rFonts w:asciiTheme="minorHAnsi" w:eastAsia="Arial" w:hAnsiTheme="minorHAnsi" w:cstheme="minorHAnsi"/>
                <w:sz w:val="20"/>
                <w:szCs w:val="20"/>
              </w:rPr>
            </w:pPr>
            <w:r>
              <w:rPr>
                <w:rFonts w:asciiTheme="minorHAnsi" w:eastAsia="Arial" w:hAnsiTheme="minorHAnsi" w:cstheme="minorHAnsi"/>
                <w:sz w:val="20"/>
                <w:szCs w:val="20"/>
              </w:rPr>
              <w:t>6</w:t>
            </w:r>
          </w:p>
        </w:tc>
      </w:tr>
      <w:tr w:rsidR="00AE3261" w:rsidRPr="002602DA" w14:paraId="5318195A" w14:textId="77777777" w:rsidTr="00E90893">
        <w:trPr>
          <w:trHeight w:val="360"/>
        </w:trPr>
        <w:tc>
          <w:tcPr>
            <w:tcW w:w="2392" w:type="dxa"/>
            <w:tcBorders>
              <w:top w:val="single" w:sz="8" w:space="0" w:color="C0C0C0"/>
              <w:left w:val="single" w:sz="8" w:space="0" w:color="C0C0C0"/>
              <w:bottom w:val="single" w:sz="4" w:space="0" w:color="C0C0C0"/>
            </w:tcBorders>
            <w:vAlign w:val="center"/>
          </w:tcPr>
          <w:p w14:paraId="3AFBEF7F" w14:textId="77777777" w:rsidR="00AE3261" w:rsidRPr="002602DA" w:rsidRDefault="00AE3261" w:rsidP="00F26CA3">
            <w:pPr>
              <w:spacing w:line="360" w:lineRule="auto"/>
              <w:rPr>
                <w:rFonts w:asciiTheme="minorHAnsi" w:eastAsia="Arial" w:hAnsiTheme="minorHAnsi" w:cstheme="minorHAnsi"/>
                <w:sz w:val="20"/>
                <w:szCs w:val="20"/>
              </w:rPr>
            </w:pPr>
            <w:r w:rsidRPr="002602DA">
              <w:rPr>
                <w:rFonts w:asciiTheme="minorHAnsi" w:eastAsia="Arial" w:hAnsiTheme="minorHAnsi" w:cstheme="minorHAnsi"/>
                <w:sz w:val="20"/>
                <w:szCs w:val="20"/>
              </w:rPr>
              <w:t>Tools</w:t>
            </w:r>
          </w:p>
        </w:tc>
        <w:tc>
          <w:tcPr>
            <w:tcW w:w="6648" w:type="dxa"/>
            <w:tcBorders>
              <w:top w:val="single" w:sz="8" w:space="0" w:color="C0C0C0"/>
              <w:left w:val="single" w:sz="4" w:space="0" w:color="C0C0C0"/>
              <w:bottom w:val="single" w:sz="4" w:space="0" w:color="C0C0C0"/>
              <w:right w:val="single" w:sz="8" w:space="0" w:color="C0C0C0"/>
            </w:tcBorders>
            <w:vAlign w:val="center"/>
          </w:tcPr>
          <w:p w14:paraId="6E1FC010" w14:textId="77777777" w:rsidR="00AE3261" w:rsidRPr="002602DA" w:rsidRDefault="00AE3261" w:rsidP="00F26CA3">
            <w:pPr>
              <w:spacing w:line="360" w:lineRule="auto"/>
              <w:rPr>
                <w:rFonts w:asciiTheme="minorHAnsi" w:eastAsia="Arial" w:hAnsiTheme="minorHAnsi" w:cstheme="minorHAnsi"/>
                <w:sz w:val="20"/>
                <w:szCs w:val="20"/>
              </w:rPr>
            </w:pPr>
            <w:proofErr w:type="spellStart"/>
            <w:r>
              <w:rPr>
                <w:rFonts w:asciiTheme="minorHAnsi" w:eastAsia="Arial" w:hAnsiTheme="minorHAnsi" w:cstheme="minorHAnsi"/>
                <w:sz w:val="20"/>
                <w:szCs w:val="20"/>
              </w:rPr>
              <w:t>VSCode</w:t>
            </w:r>
            <w:proofErr w:type="spellEnd"/>
          </w:p>
        </w:tc>
      </w:tr>
      <w:tr w:rsidR="00AE3261" w:rsidRPr="002602DA" w14:paraId="07D0FB32" w14:textId="77777777" w:rsidTr="00E90893">
        <w:trPr>
          <w:trHeight w:val="360"/>
        </w:trPr>
        <w:tc>
          <w:tcPr>
            <w:tcW w:w="2392" w:type="dxa"/>
            <w:tcBorders>
              <w:top w:val="single" w:sz="8" w:space="0" w:color="C0C0C0"/>
              <w:left w:val="single" w:sz="8" w:space="0" w:color="C0C0C0"/>
              <w:bottom w:val="single" w:sz="4" w:space="0" w:color="C0C0C0"/>
            </w:tcBorders>
            <w:vAlign w:val="center"/>
          </w:tcPr>
          <w:p w14:paraId="5E916F21" w14:textId="77777777" w:rsidR="00AE3261" w:rsidRPr="002602DA" w:rsidRDefault="00AE3261" w:rsidP="00F26CA3">
            <w:pPr>
              <w:spacing w:line="360" w:lineRule="auto"/>
              <w:rPr>
                <w:rFonts w:asciiTheme="minorHAnsi" w:eastAsia="Arial" w:hAnsiTheme="minorHAnsi" w:cstheme="minorHAnsi"/>
                <w:sz w:val="20"/>
                <w:szCs w:val="20"/>
              </w:rPr>
            </w:pPr>
            <w:r w:rsidRPr="002602DA">
              <w:rPr>
                <w:rFonts w:asciiTheme="minorHAnsi" w:eastAsia="Arial" w:hAnsiTheme="minorHAnsi" w:cstheme="minorHAnsi"/>
                <w:sz w:val="20"/>
                <w:szCs w:val="20"/>
              </w:rPr>
              <w:t>Used technologies:</w:t>
            </w:r>
          </w:p>
        </w:tc>
        <w:tc>
          <w:tcPr>
            <w:tcW w:w="6648" w:type="dxa"/>
            <w:tcBorders>
              <w:top w:val="single" w:sz="8" w:space="0" w:color="C0C0C0"/>
              <w:left w:val="single" w:sz="4" w:space="0" w:color="C0C0C0"/>
              <w:bottom w:val="single" w:sz="4" w:space="0" w:color="C0C0C0"/>
              <w:right w:val="single" w:sz="8" w:space="0" w:color="C0C0C0"/>
            </w:tcBorders>
            <w:vAlign w:val="center"/>
          </w:tcPr>
          <w:p w14:paraId="0C61323D" w14:textId="46176A13" w:rsidR="00AE3261" w:rsidRPr="002602DA" w:rsidRDefault="00930A9E" w:rsidP="00F26CA3">
            <w:pPr>
              <w:spacing w:line="360" w:lineRule="auto"/>
              <w:rPr>
                <w:rFonts w:asciiTheme="minorHAnsi" w:eastAsia="Arial" w:hAnsiTheme="minorHAnsi" w:cstheme="minorHAnsi"/>
                <w:sz w:val="20"/>
                <w:szCs w:val="20"/>
              </w:rPr>
            </w:pPr>
            <w:r>
              <w:rPr>
                <w:rFonts w:asciiTheme="minorHAnsi" w:eastAsia="Arial" w:hAnsiTheme="minorHAnsi" w:cstheme="minorHAnsi"/>
                <w:sz w:val="20"/>
                <w:szCs w:val="20"/>
              </w:rPr>
              <w:t xml:space="preserve">VueJS2, JWT, </w:t>
            </w:r>
            <w:proofErr w:type="spellStart"/>
            <w:r w:rsidR="00971DFD">
              <w:rPr>
                <w:rFonts w:asciiTheme="minorHAnsi" w:eastAsia="Arial" w:hAnsiTheme="minorHAnsi" w:cstheme="minorHAnsi"/>
                <w:sz w:val="20"/>
                <w:szCs w:val="20"/>
              </w:rPr>
              <w:t>VueX</w:t>
            </w:r>
            <w:proofErr w:type="spellEnd"/>
            <w:r w:rsidR="00971DFD">
              <w:rPr>
                <w:rFonts w:asciiTheme="minorHAnsi" w:eastAsia="Arial" w:hAnsiTheme="minorHAnsi" w:cstheme="minorHAnsi"/>
                <w:sz w:val="20"/>
                <w:szCs w:val="20"/>
              </w:rPr>
              <w:t xml:space="preserve">, </w:t>
            </w:r>
            <w:proofErr w:type="spellStart"/>
            <w:r w:rsidR="00971DFD">
              <w:rPr>
                <w:rFonts w:asciiTheme="minorHAnsi" w:eastAsia="Arial" w:hAnsiTheme="minorHAnsi" w:cstheme="minorHAnsi"/>
                <w:sz w:val="20"/>
                <w:szCs w:val="20"/>
              </w:rPr>
              <w:t>VueRouter</w:t>
            </w:r>
            <w:proofErr w:type="spellEnd"/>
            <w:r w:rsidR="00971DFD">
              <w:rPr>
                <w:rFonts w:asciiTheme="minorHAnsi" w:eastAsia="Arial" w:hAnsiTheme="minorHAnsi" w:cstheme="minorHAnsi"/>
                <w:sz w:val="20"/>
                <w:szCs w:val="20"/>
              </w:rPr>
              <w:t xml:space="preserve">, </w:t>
            </w:r>
            <w:proofErr w:type="spellStart"/>
            <w:r w:rsidR="00971DFD" w:rsidRPr="00971DFD">
              <w:rPr>
                <w:rFonts w:asciiTheme="minorHAnsi" w:eastAsia="Arial" w:hAnsiTheme="minorHAnsi" w:cstheme="minorHAnsi"/>
                <w:sz w:val="20"/>
                <w:szCs w:val="20"/>
              </w:rPr>
              <w:t>Websocket</w:t>
            </w:r>
            <w:proofErr w:type="spellEnd"/>
          </w:p>
        </w:tc>
      </w:tr>
    </w:tbl>
    <w:p w14:paraId="05FE070A" w14:textId="77777777" w:rsidR="00AE3261" w:rsidRPr="002602DA" w:rsidRDefault="00AE3261" w:rsidP="00F26CA3">
      <w:pPr>
        <w:spacing w:line="360" w:lineRule="auto"/>
        <w:jc w:val="both"/>
        <w:rPr>
          <w:rFonts w:asciiTheme="minorHAnsi" w:eastAsia="Arial" w:hAnsiTheme="minorHAnsi" w:cstheme="minorHAnsi"/>
          <w:sz w:val="20"/>
          <w:szCs w:val="20"/>
        </w:rPr>
      </w:pPr>
    </w:p>
    <w:p w14:paraId="7B131C6D" w14:textId="77777777" w:rsidR="002602DA" w:rsidRPr="002602DA" w:rsidRDefault="002602DA" w:rsidP="00F26CA3">
      <w:pPr>
        <w:spacing w:line="360" w:lineRule="auto"/>
        <w:jc w:val="both"/>
        <w:rPr>
          <w:rFonts w:asciiTheme="minorHAnsi" w:hAnsiTheme="minorHAnsi" w:cstheme="minorHAnsi"/>
          <w:b/>
          <w:bCs/>
          <w:sz w:val="20"/>
          <w:szCs w:val="20"/>
        </w:rPr>
      </w:pPr>
    </w:p>
    <w:p w14:paraId="6FCB367A" w14:textId="2E7C7A17" w:rsidR="002602DA" w:rsidRPr="002602DA" w:rsidRDefault="00DE298D" w:rsidP="00F26CA3">
      <w:pPr>
        <w:spacing w:line="360" w:lineRule="auto"/>
        <w:jc w:val="both"/>
        <w:rPr>
          <w:rFonts w:asciiTheme="minorHAnsi" w:hAnsiTheme="minorHAnsi" w:cstheme="minorHAnsi"/>
          <w:b/>
          <w:bCs/>
          <w:sz w:val="20"/>
          <w:szCs w:val="20"/>
        </w:rPr>
      </w:pPr>
      <w:r w:rsidRPr="00DE298D">
        <w:rPr>
          <w:rFonts w:asciiTheme="minorHAnsi" w:hAnsiTheme="minorHAnsi" w:cstheme="minorHAnsi"/>
          <w:b/>
          <w:bCs/>
          <w:sz w:val="20"/>
          <w:szCs w:val="20"/>
        </w:rPr>
        <w:t xml:space="preserve">Clinic management </w:t>
      </w:r>
      <w:r>
        <w:rPr>
          <w:rFonts w:asciiTheme="minorHAnsi" w:hAnsiTheme="minorHAnsi" w:cstheme="minorHAnsi"/>
          <w:b/>
          <w:bCs/>
          <w:sz w:val="20"/>
          <w:szCs w:val="20"/>
        </w:rPr>
        <w:t>(0</w:t>
      </w:r>
      <w:r w:rsidR="00930A9E">
        <w:rPr>
          <w:rFonts w:asciiTheme="minorHAnsi" w:hAnsiTheme="minorHAnsi" w:cstheme="minorHAnsi"/>
          <w:b/>
          <w:bCs/>
          <w:sz w:val="20"/>
          <w:szCs w:val="20"/>
        </w:rPr>
        <w:t>1</w:t>
      </w:r>
      <w:r>
        <w:rPr>
          <w:rFonts w:asciiTheme="minorHAnsi" w:hAnsiTheme="minorHAnsi" w:cstheme="minorHAnsi"/>
          <w:b/>
          <w:bCs/>
          <w:sz w:val="20"/>
          <w:szCs w:val="20"/>
        </w:rPr>
        <w:t>/20</w:t>
      </w:r>
      <w:r w:rsidR="000C3658">
        <w:rPr>
          <w:rFonts w:asciiTheme="minorHAnsi" w:hAnsiTheme="minorHAnsi" w:cstheme="minorHAnsi"/>
          <w:b/>
          <w:bCs/>
          <w:sz w:val="20"/>
          <w:szCs w:val="20"/>
        </w:rPr>
        <w:t>2</w:t>
      </w:r>
      <w:r w:rsidR="00930A9E">
        <w:rPr>
          <w:rFonts w:asciiTheme="minorHAnsi" w:hAnsiTheme="minorHAnsi" w:cstheme="minorHAnsi"/>
          <w:b/>
          <w:bCs/>
          <w:sz w:val="20"/>
          <w:szCs w:val="20"/>
        </w:rPr>
        <w:t>2</w:t>
      </w:r>
      <w:r w:rsidR="008D6E4E">
        <w:rPr>
          <w:rFonts w:asciiTheme="minorHAnsi" w:hAnsiTheme="minorHAnsi" w:cstheme="minorHAnsi"/>
          <w:b/>
          <w:bCs/>
          <w:sz w:val="20"/>
          <w:szCs w:val="20"/>
        </w:rPr>
        <w:t xml:space="preserve"> </w:t>
      </w:r>
      <w:r w:rsidR="009017EE">
        <w:rPr>
          <w:rFonts w:asciiTheme="minorHAnsi" w:hAnsiTheme="minorHAnsi" w:cstheme="minorHAnsi"/>
          <w:b/>
          <w:bCs/>
          <w:sz w:val="20"/>
          <w:szCs w:val="20"/>
        </w:rPr>
        <w:t>-</w:t>
      </w:r>
      <w:r>
        <w:rPr>
          <w:rFonts w:asciiTheme="minorHAnsi" w:hAnsiTheme="minorHAnsi" w:cstheme="minorHAnsi"/>
          <w:b/>
          <w:bCs/>
          <w:sz w:val="20"/>
          <w:szCs w:val="20"/>
        </w:rPr>
        <w:t xml:space="preserve"> 0</w:t>
      </w:r>
      <w:r w:rsidR="00930A9E">
        <w:rPr>
          <w:rFonts w:asciiTheme="minorHAnsi" w:hAnsiTheme="minorHAnsi" w:cstheme="minorHAnsi"/>
          <w:b/>
          <w:bCs/>
          <w:sz w:val="20"/>
          <w:szCs w:val="20"/>
        </w:rPr>
        <w:t>6</w:t>
      </w:r>
      <w:r>
        <w:rPr>
          <w:rFonts w:asciiTheme="minorHAnsi" w:hAnsiTheme="minorHAnsi" w:cstheme="minorHAnsi"/>
          <w:b/>
          <w:bCs/>
          <w:sz w:val="20"/>
          <w:szCs w:val="20"/>
        </w:rPr>
        <w:t>/20</w:t>
      </w:r>
      <w:r w:rsidR="00ED0794">
        <w:rPr>
          <w:rFonts w:asciiTheme="minorHAnsi" w:hAnsiTheme="minorHAnsi" w:cstheme="minorHAnsi"/>
          <w:b/>
          <w:bCs/>
          <w:sz w:val="20"/>
          <w:szCs w:val="20"/>
        </w:rPr>
        <w:t>2</w:t>
      </w:r>
      <w:r w:rsidR="00930A9E">
        <w:rPr>
          <w:rFonts w:asciiTheme="minorHAnsi" w:hAnsiTheme="minorHAnsi" w:cstheme="minorHAnsi"/>
          <w:b/>
          <w:bCs/>
          <w:sz w:val="20"/>
          <w:szCs w:val="20"/>
        </w:rPr>
        <w:t>2</w:t>
      </w:r>
      <w:r w:rsidR="008D6E4E">
        <w:rPr>
          <w:rFonts w:asciiTheme="minorHAnsi" w:hAnsiTheme="minorHAnsi" w:cstheme="minorHAnsi"/>
          <w:b/>
          <w:bCs/>
          <w:sz w:val="20"/>
          <w:szCs w:val="20"/>
        </w:rPr>
        <w:t>)</w:t>
      </w:r>
    </w:p>
    <w:tbl>
      <w:tblPr>
        <w:tblW w:w="9040" w:type="dxa"/>
        <w:tblInd w:w="-10" w:type="dxa"/>
        <w:tblLayout w:type="fixed"/>
        <w:tblLook w:val="0000" w:firstRow="0" w:lastRow="0" w:firstColumn="0" w:lastColumn="0" w:noHBand="0" w:noVBand="0"/>
      </w:tblPr>
      <w:tblGrid>
        <w:gridCol w:w="2392"/>
        <w:gridCol w:w="6648"/>
      </w:tblGrid>
      <w:tr w:rsidR="005D5CCE" w:rsidRPr="002602DA" w14:paraId="00D22174" w14:textId="77777777" w:rsidTr="009A295B">
        <w:trPr>
          <w:trHeight w:val="360"/>
        </w:trPr>
        <w:tc>
          <w:tcPr>
            <w:tcW w:w="2392" w:type="dxa"/>
            <w:tcBorders>
              <w:top w:val="single" w:sz="8" w:space="0" w:color="C0C0C0"/>
              <w:left w:val="single" w:sz="8" w:space="0" w:color="C0C0C0"/>
              <w:bottom w:val="single" w:sz="4" w:space="0" w:color="C0C0C0"/>
            </w:tcBorders>
            <w:vAlign w:val="center"/>
          </w:tcPr>
          <w:p w14:paraId="1FF8AC33" w14:textId="77777777" w:rsidR="005D5CCE" w:rsidRPr="002602DA" w:rsidRDefault="005D5CCE" w:rsidP="00F26CA3">
            <w:pPr>
              <w:spacing w:line="360" w:lineRule="auto"/>
              <w:rPr>
                <w:rFonts w:asciiTheme="minorHAnsi" w:eastAsia="Arial" w:hAnsiTheme="minorHAnsi" w:cstheme="minorHAnsi"/>
                <w:sz w:val="20"/>
                <w:szCs w:val="20"/>
              </w:rPr>
            </w:pPr>
            <w:r w:rsidRPr="002602DA">
              <w:rPr>
                <w:rFonts w:asciiTheme="minorHAnsi" w:eastAsia="Arial" w:hAnsiTheme="minorHAnsi" w:cstheme="minorHAnsi"/>
                <w:sz w:val="20"/>
                <w:szCs w:val="20"/>
              </w:rPr>
              <w:t>Project Description:</w:t>
            </w:r>
          </w:p>
        </w:tc>
        <w:tc>
          <w:tcPr>
            <w:tcW w:w="6648" w:type="dxa"/>
            <w:tcBorders>
              <w:top w:val="single" w:sz="8" w:space="0" w:color="C0C0C0"/>
              <w:left w:val="single" w:sz="4" w:space="0" w:color="C0C0C0"/>
              <w:bottom w:val="single" w:sz="4" w:space="0" w:color="C0C0C0"/>
              <w:right w:val="single" w:sz="8" w:space="0" w:color="C0C0C0"/>
            </w:tcBorders>
            <w:vAlign w:val="center"/>
          </w:tcPr>
          <w:p w14:paraId="21F2F5F3" w14:textId="353F44F6" w:rsidR="005D5CCE" w:rsidRPr="002602DA" w:rsidRDefault="005D5CCE" w:rsidP="00F26CA3">
            <w:pPr>
              <w:spacing w:before="60" w:after="160" w:line="360" w:lineRule="auto"/>
              <w:rPr>
                <w:rFonts w:asciiTheme="minorHAnsi" w:eastAsia="Arial" w:hAnsiTheme="minorHAnsi" w:cstheme="minorHAnsi"/>
                <w:sz w:val="20"/>
                <w:szCs w:val="20"/>
              </w:rPr>
            </w:pPr>
            <w:r w:rsidRPr="005D5CCE">
              <w:rPr>
                <w:rFonts w:asciiTheme="minorHAnsi" w:eastAsia="Arial" w:hAnsiTheme="minorHAnsi" w:cstheme="minorHAnsi"/>
                <w:sz w:val="20"/>
                <w:szCs w:val="20"/>
              </w:rPr>
              <w:t>This software was created to manage medical examination and treatment activities of hospitals and clinics, including the works from the point that the patient arrives at the hospital to the end of the treatment. This application creates multiple accounts with different functions such as CEO, pharmacy inventory, receptionist, accountant, doctor...</w:t>
            </w:r>
          </w:p>
        </w:tc>
      </w:tr>
      <w:tr w:rsidR="005D5CCE" w:rsidRPr="002602DA" w14:paraId="5E1CF02B" w14:textId="77777777" w:rsidTr="009A295B">
        <w:trPr>
          <w:trHeight w:val="360"/>
        </w:trPr>
        <w:tc>
          <w:tcPr>
            <w:tcW w:w="2392" w:type="dxa"/>
            <w:tcBorders>
              <w:top w:val="single" w:sz="8" w:space="0" w:color="C0C0C0"/>
              <w:left w:val="single" w:sz="8" w:space="0" w:color="C0C0C0"/>
              <w:bottom w:val="single" w:sz="4" w:space="0" w:color="C0C0C0"/>
            </w:tcBorders>
            <w:vAlign w:val="center"/>
          </w:tcPr>
          <w:p w14:paraId="185A1F22" w14:textId="77777777" w:rsidR="005D5CCE" w:rsidRPr="002602DA" w:rsidRDefault="005D5CCE" w:rsidP="00F26CA3">
            <w:pPr>
              <w:spacing w:line="360" w:lineRule="auto"/>
              <w:rPr>
                <w:rFonts w:asciiTheme="minorHAnsi" w:eastAsia="Arial" w:hAnsiTheme="minorHAnsi" w:cstheme="minorHAnsi"/>
                <w:sz w:val="20"/>
                <w:szCs w:val="20"/>
              </w:rPr>
            </w:pPr>
            <w:r w:rsidRPr="002602DA">
              <w:rPr>
                <w:rFonts w:asciiTheme="minorHAnsi" w:eastAsia="Arial" w:hAnsiTheme="minorHAnsi" w:cstheme="minorHAnsi"/>
                <w:sz w:val="20"/>
                <w:szCs w:val="20"/>
              </w:rPr>
              <w:t>Responsibilities:</w:t>
            </w:r>
          </w:p>
        </w:tc>
        <w:tc>
          <w:tcPr>
            <w:tcW w:w="6648" w:type="dxa"/>
            <w:tcBorders>
              <w:top w:val="single" w:sz="8" w:space="0" w:color="C0C0C0"/>
              <w:left w:val="single" w:sz="4" w:space="0" w:color="C0C0C0"/>
              <w:bottom w:val="single" w:sz="4" w:space="0" w:color="C0C0C0"/>
              <w:right w:val="single" w:sz="8" w:space="0" w:color="C0C0C0"/>
            </w:tcBorders>
            <w:vAlign w:val="center"/>
          </w:tcPr>
          <w:p w14:paraId="78796471" w14:textId="77777777" w:rsidR="005D5CCE" w:rsidRPr="005D5CCE" w:rsidRDefault="005D5CCE" w:rsidP="00F26CA3">
            <w:pPr>
              <w:spacing w:line="360" w:lineRule="auto"/>
              <w:rPr>
                <w:rFonts w:asciiTheme="minorHAnsi" w:eastAsia="Arial" w:hAnsiTheme="minorHAnsi" w:cstheme="minorHAnsi"/>
                <w:sz w:val="20"/>
                <w:szCs w:val="20"/>
              </w:rPr>
            </w:pPr>
            <w:r w:rsidRPr="005D5CCE">
              <w:rPr>
                <w:rFonts w:asciiTheme="minorHAnsi" w:eastAsia="Arial" w:hAnsiTheme="minorHAnsi" w:cstheme="minorHAnsi"/>
                <w:sz w:val="20"/>
                <w:szCs w:val="20"/>
              </w:rPr>
              <w:t xml:space="preserve">- Display the filling patient information function in the receptionist section. </w:t>
            </w:r>
          </w:p>
          <w:p w14:paraId="640F3564" w14:textId="77777777" w:rsidR="005D5CCE" w:rsidRPr="005D5CCE" w:rsidRDefault="005D5CCE" w:rsidP="00F26CA3">
            <w:pPr>
              <w:spacing w:line="360" w:lineRule="auto"/>
              <w:rPr>
                <w:rFonts w:asciiTheme="minorHAnsi" w:eastAsia="Arial" w:hAnsiTheme="minorHAnsi" w:cstheme="minorHAnsi"/>
                <w:sz w:val="20"/>
                <w:szCs w:val="20"/>
              </w:rPr>
            </w:pPr>
            <w:r w:rsidRPr="005D5CCE">
              <w:rPr>
                <w:rFonts w:asciiTheme="minorHAnsi" w:eastAsia="Arial" w:hAnsiTheme="minorHAnsi" w:cstheme="minorHAnsi"/>
                <w:sz w:val="20"/>
                <w:szCs w:val="20"/>
              </w:rPr>
              <w:t xml:space="preserve">- Display updated information of the patient by image or text to the data in the section of endoscopic examination doctor, </w:t>
            </w:r>
            <w:proofErr w:type="spellStart"/>
            <w:r w:rsidRPr="005D5CCE">
              <w:rPr>
                <w:rFonts w:asciiTheme="minorHAnsi" w:eastAsia="Arial" w:hAnsiTheme="minorHAnsi" w:cstheme="minorHAnsi"/>
                <w:sz w:val="20"/>
                <w:szCs w:val="20"/>
              </w:rPr>
              <w:t>paediatrician</w:t>
            </w:r>
            <w:proofErr w:type="spellEnd"/>
            <w:r w:rsidRPr="005D5CCE">
              <w:rPr>
                <w:rFonts w:asciiTheme="minorHAnsi" w:eastAsia="Arial" w:hAnsiTheme="minorHAnsi" w:cstheme="minorHAnsi"/>
                <w:sz w:val="20"/>
                <w:szCs w:val="20"/>
              </w:rPr>
              <w:t xml:space="preserve">... </w:t>
            </w:r>
          </w:p>
          <w:p w14:paraId="1B37988F" w14:textId="2BFE3224" w:rsidR="005D5CCE" w:rsidRDefault="005D5CCE" w:rsidP="00F26CA3">
            <w:pPr>
              <w:spacing w:line="360" w:lineRule="auto"/>
              <w:rPr>
                <w:rFonts w:asciiTheme="minorHAnsi" w:eastAsia="Arial" w:hAnsiTheme="minorHAnsi" w:cstheme="minorHAnsi"/>
                <w:sz w:val="20"/>
                <w:szCs w:val="20"/>
              </w:rPr>
            </w:pPr>
            <w:r w:rsidRPr="005D5CCE">
              <w:rPr>
                <w:rFonts w:asciiTheme="minorHAnsi" w:eastAsia="Arial" w:hAnsiTheme="minorHAnsi" w:cstheme="minorHAnsi"/>
                <w:sz w:val="20"/>
                <w:szCs w:val="20"/>
              </w:rPr>
              <w:t xml:space="preserve">- </w:t>
            </w:r>
            <w:r>
              <w:rPr>
                <w:rFonts w:asciiTheme="minorHAnsi" w:eastAsia="Arial" w:hAnsiTheme="minorHAnsi" w:cstheme="minorHAnsi"/>
                <w:sz w:val="20"/>
                <w:szCs w:val="20"/>
              </w:rPr>
              <w:t>G</w:t>
            </w:r>
            <w:r w:rsidRPr="005D5CCE">
              <w:rPr>
                <w:rFonts w:asciiTheme="minorHAnsi" w:eastAsia="Arial" w:hAnsiTheme="minorHAnsi" w:cstheme="minorHAnsi"/>
                <w:sz w:val="20"/>
                <w:szCs w:val="20"/>
              </w:rPr>
              <w:t>et data and display pharmacies, drugs searching, calculate total bill in pharmacy section.</w:t>
            </w:r>
          </w:p>
          <w:p w14:paraId="6E5CE7D1" w14:textId="77777777" w:rsidR="005D5CCE" w:rsidRDefault="005D5CCE" w:rsidP="00F26CA3">
            <w:pPr>
              <w:spacing w:line="360" w:lineRule="auto"/>
              <w:rPr>
                <w:rFonts w:asciiTheme="minorHAnsi" w:eastAsia="Arial" w:hAnsiTheme="minorHAnsi" w:cstheme="minorHAnsi"/>
                <w:sz w:val="20"/>
                <w:szCs w:val="20"/>
              </w:rPr>
            </w:pPr>
            <w:r w:rsidRPr="00FC40AA">
              <w:rPr>
                <w:rFonts w:asciiTheme="minorHAnsi" w:eastAsia="Arial" w:hAnsiTheme="minorHAnsi" w:cstheme="minorHAnsi"/>
                <w:sz w:val="20"/>
                <w:szCs w:val="20"/>
              </w:rPr>
              <w:t>- Checking old dev</w:t>
            </w:r>
            <w:r>
              <w:rPr>
                <w:rFonts w:asciiTheme="minorHAnsi" w:eastAsia="Arial" w:hAnsiTheme="minorHAnsi" w:cstheme="minorHAnsi"/>
                <w:sz w:val="20"/>
                <w:szCs w:val="20"/>
              </w:rPr>
              <w:t>’s</w:t>
            </w:r>
            <w:r w:rsidRPr="00FC40AA">
              <w:rPr>
                <w:rFonts w:asciiTheme="minorHAnsi" w:eastAsia="Arial" w:hAnsiTheme="minorHAnsi" w:cstheme="minorHAnsi"/>
                <w:sz w:val="20"/>
                <w:szCs w:val="20"/>
              </w:rPr>
              <w:t xml:space="preserve"> code as well as changing and developing new modules according</w:t>
            </w:r>
            <w:r>
              <w:rPr>
                <w:rFonts w:asciiTheme="minorHAnsi" w:eastAsia="Arial" w:hAnsiTheme="minorHAnsi" w:cstheme="minorHAnsi"/>
                <w:sz w:val="20"/>
                <w:szCs w:val="20"/>
              </w:rPr>
              <w:t xml:space="preserve"> </w:t>
            </w:r>
            <w:r w:rsidRPr="00FC40AA">
              <w:rPr>
                <w:rFonts w:asciiTheme="minorHAnsi" w:eastAsia="Arial" w:hAnsiTheme="minorHAnsi" w:cstheme="minorHAnsi"/>
                <w:sz w:val="20"/>
                <w:szCs w:val="20"/>
              </w:rPr>
              <w:t>to BA</w:t>
            </w:r>
            <w:r>
              <w:rPr>
                <w:rFonts w:asciiTheme="minorHAnsi" w:eastAsia="Arial" w:hAnsiTheme="minorHAnsi" w:cstheme="minorHAnsi"/>
                <w:sz w:val="20"/>
                <w:szCs w:val="20"/>
              </w:rPr>
              <w:t>’s</w:t>
            </w:r>
            <w:r w:rsidRPr="00FC40AA">
              <w:rPr>
                <w:rFonts w:asciiTheme="minorHAnsi" w:eastAsia="Arial" w:hAnsiTheme="minorHAnsi" w:cstheme="minorHAnsi"/>
                <w:sz w:val="20"/>
                <w:szCs w:val="20"/>
              </w:rPr>
              <w:t xml:space="preserve"> requirements</w:t>
            </w:r>
          </w:p>
          <w:p w14:paraId="54691379" w14:textId="6D4F7AD1" w:rsidR="00177353" w:rsidRPr="002602DA" w:rsidRDefault="00177353" w:rsidP="00F26CA3">
            <w:pPr>
              <w:spacing w:line="360" w:lineRule="auto"/>
              <w:rPr>
                <w:rFonts w:asciiTheme="minorHAnsi" w:eastAsia="Arial" w:hAnsiTheme="minorHAnsi" w:cstheme="minorHAnsi"/>
                <w:sz w:val="20"/>
                <w:szCs w:val="20"/>
              </w:rPr>
            </w:pPr>
            <w:r w:rsidRPr="005D5CCE">
              <w:rPr>
                <w:rFonts w:asciiTheme="minorHAnsi" w:eastAsia="Arial" w:hAnsiTheme="minorHAnsi" w:cstheme="minorHAnsi"/>
                <w:sz w:val="20"/>
                <w:szCs w:val="20"/>
              </w:rPr>
              <w:t>- Bug Fixing</w:t>
            </w:r>
          </w:p>
        </w:tc>
      </w:tr>
      <w:tr w:rsidR="005D5CCE" w:rsidRPr="002602DA" w14:paraId="11A3C0D6" w14:textId="77777777" w:rsidTr="009A295B">
        <w:trPr>
          <w:trHeight w:val="360"/>
        </w:trPr>
        <w:tc>
          <w:tcPr>
            <w:tcW w:w="2392" w:type="dxa"/>
            <w:tcBorders>
              <w:top w:val="single" w:sz="8" w:space="0" w:color="C0C0C0"/>
              <w:left w:val="single" w:sz="8" w:space="0" w:color="C0C0C0"/>
              <w:bottom w:val="single" w:sz="4" w:space="0" w:color="C0C0C0"/>
            </w:tcBorders>
            <w:vAlign w:val="center"/>
          </w:tcPr>
          <w:p w14:paraId="173696A9" w14:textId="51BEBBA4" w:rsidR="005D5CCE" w:rsidRPr="002602DA" w:rsidRDefault="005D5CCE" w:rsidP="00F26CA3">
            <w:pPr>
              <w:spacing w:line="360" w:lineRule="auto"/>
              <w:rPr>
                <w:rFonts w:asciiTheme="minorHAnsi" w:eastAsia="Arial" w:hAnsiTheme="minorHAnsi" w:cstheme="minorHAnsi"/>
                <w:sz w:val="20"/>
                <w:szCs w:val="20"/>
              </w:rPr>
            </w:pPr>
            <w:r>
              <w:rPr>
                <w:rFonts w:asciiTheme="minorHAnsi" w:eastAsia="Arial" w:hAnsiTheme="minorHAnsi" w:cstheme="minorHAnsi"/>
                <w:sz w:val="20"/>
                <w:szCs w:val="20"/>
              </w:rPr>
              <w:t>Team size</w:t>
            </w:r>
          </w:p>
        </w:tc>
        <w:tc>
          <w:tcPr>
            <w:tcW w:w="6648" w:type="dxa"/>
            <w:tcBorders>
              <w:top w:val="single" w:sz="8" w:space="0" w:color="C0C0C0"/>
              <w:left w:val="single" w:sz="4" w:space="0" w:color="C0C0C0"/>
              <w:bottom w:val="single" w:sz="4" w:space="0" w:color="C0C0C0"/>
              <w:right w:val="single" w:sz="8" w:space="0" w:color="C0C0C0"/>
            </w:tcBorders>
            <w:vAlign w:val="center"/>
          </w:tcPr>
          <w:p w14:paraId="243EA099" w14:textId="66996223" w:rsidR="005D5CCE" w:rsidRPr="002602DA" w:rsidRDefault="005D5CCE" w:rsidP="00F26CA3">
            <w:pPr>
              <w:spacing w:line="360" w:lineRule="auto"/>
              <w:rPr>
                <w:rFonts w:asciiTheme="minorHAnsi" w:eastAsia="Arial" w:hAnsiTheme="minorHAnsi" w:cstheme="minorHAnsi"/>
                <w:sz w:val="20"/>
                <w:szCs w:val="20"/>
              </w:rPr>
            </w:pPr>
            <w:r>
              <w:rPr>
                <w:rFonts w:asciiTheme="minorHAnsi" w:eastAsia="Arial" w:hAnsiTheme="minorHAnsi" w:cstheme="minorHAnsi"/>
                <w:sz w:val="20"/>
                <w:szCs w:val="20"/>
              </w:rPr>
              <w:t>21</w:t>
            </w:r>
          </w:p>
        </w:tc>
      </w:tr>
      <w:tr w:rsidR="005D5CCE" w:rsidRPr="002602DA" w14:paraId="66ABC848" w14:textId="77777777" w:rsidTr="009A295B">
        <w:trPr>
          <w:trHeight w:val="360"/>
        </w:trPr>
        <w:tc>
          <w:tcPr>
            <w:tcW w:w="2392" w:type="dxa"/>
            <w:tcBorders>
              <w:top w:val="single" w:sz="8" w:space="0" w:color="C0C0C0"/>
              <w:left w:val="single" w:sz="8" w:space="0" w:color="C0C0C0"/>
              <w:bottom w:val="single" w:sz="4" w:space="0" w:color="C0C0C0"/>
            </w:tcBorders>
            <w:vAlign w:val="center"/>
          </w:tcPr>
          <w:p w14:paraId="52298E82" w14:textId="77777777" w:rsidR="005D5CCE" w:rsidRPr="002602DA" w:rsidRDefault="005D5CCE" w:rsidP="00F26CA3">
            <w:pPr>
              <w:spacing w:line="360" w:lineRule="auto"/>
              <w:rPr>
                <w:rFonts w:asciiTheme="minorHAnsi" w:eastAsia="Arial" w:hAnsiTheme="minorHAnsi" w:cstheme="minorHAnsi"/>
                <w:sz w:val="20"/>
                <w:szCs w:val="20"/>
              </w:rPr>
            </w:pPr>
            <w:r w:rsidRPr="002602DA">
              <w:rPr>
                <w:rFonts w:asciiTheme="minorHAnsi" w:eastAsia="Arial" w:hAnsiTheme="minorHAnsi" w:cstheme="minorHAnsi"/>
                <w:sz w:val="20"/>
                <w:szCs w:val="20"/>
              </w:rPr>
              <w:t>Tools</w:t>
            </w:r>
          </w:p>
        </w:tc>
        <w:tc>
          <w:tcPr>
            <w:tcW w:w="6648" w:type="dxa"/>
            <w:tcBorders>
              <w:top w:val="single" w:sz="8" w:space="0" w:color="C0C0C0"/>
              <w:left w:val="single" w:sz="4" w:space="0" w:color="C0C0C0"/>
              <w:bottom w:val="single" w:sz="4" w:space="0" w:color="C0C0C0"/>
              <w:right w:val="single" w:sz="8" w:space="0" w:color="C0C0C0"/>
            </w:tcBorders>
            <w:vAlign w:val="center"/>
          </w:tcPr>
          <w:p w14:paraId="1F4CF6FB" w14:textId="0A71531E" w:rsidR="005D5CCE" w:rsidRPr="002602DA" w:rsidRDefault="005D5CCE" w:rsidP="00F26CA3">
            <w:pPr>
              <w:spacing w:line="360" w:lineRule="auto"/>
              <w:rPr>
                <w:rFonts w:asciiTheme="minorHAnsi" w:eastAsia="Arial" w:hAnsiTheme="minorHAnsi" w:cstheme="minorHAnsi"/>
                <w:sz w:val="20"/>
                <w:szCs w:val="20"/>
              </w:rPr>
            </w:pPr>
            <w:proofErr w:type="spellStart"/>
            <w:r>
              <w:rPr>
                <w:rFonts w:asciiTheme="minorHAnsi" w:eastAsia="Arial" w:hAnsiTheme="minorHAnsi" w:cstheme="minorHAnsi"/>
                <w:sz w:val="20"/>
                <w:szCs w:val="20"/>
              </w:rPr>
              <w:t>VSCode</w:t>
            </w:r>
            <w:proofErr w:type="spellEnd"/>
          </w:p>
        </w:tc>
      </w:tr>
      <w:tr w:rsidR="005D5CCE" w:rsidRPr="002602DA" w14:paraId="4139D23F" w14:textId="77777777" w:rsidTr="009A295B">
        <w:trPr>
          <w:trHeight w:val="360"/>
        </w:trPr>
        <w:tc>
          <w:tcPr>
            <w:tcW w:w="2392" w:type="dxa"/>
            <w:tcBorders>
              <w:top w:val="single" w:sz="8" w:space="0" w:color="C0C0C0"/>
              <w:left w:val="single" w:sz="8" w:space="0" w:color="C0C0C0"/>
              <w:bottom w:val="single" w:sz="4" w:space="0" w:color="C0C0C0"/>
            </w:tcBorders>
            <w:vAlign w:val="center"/>
          </w:tcPr>
          <w:p w14:paraId="672F6ED6" w14:textId="77777777" w:rsidR="005D5CCE" w:rsidRPr="002602DA" w:rsidRDefault="005D5CCE" w:rsidP="00F26CA3">
            <w:pPr>
              <w:spacing w:line="360" w:lineRule="auto"/>
              <w:rPr>
                <w:rFonts w:asciiTheme="minorHAnsi" w:eastAsia="Arial" w:hAnsiTheme="minorHAnsi" w:cstheme="minorHAnsi"/>
                <w:sz w:val="20"/>
                <w:szCs w:val="20"/>
              </w:rPr>
            </w:pPr>
            <w:r w:rsidRPr="002602DA">
              <w:rPr>
                <w:rFonts w:asciiTheme="minorHAnsi" w:eastAsia="Arial" w:hAnsiTheme="minorHAnsi" w:cstheme="minorHAnsi"/>
                <w:sz w:val="20"/>
                <w:szCs w:val="20"/>
              </w:rPr>
              <w:t>Used technologies:</w:t>
            </w:r>
          </w:p>
        </w:tc>
        <w:tc>
          <w:tcPr>
            <w:tcW w:w="6648" w:type="dxa"/>
            <w:tcBorders>
              <w:top w:val="single" w:sz="8" w:space="0" w:color="C0C0C0"/>
              <w:left w:val="single" w:sz="4" w:space="0" w:color="C0C0C0"/>
              <w:bottom w:val="single" w:sz="4" w:space="0" w:color="C0C0C0"/>
              <w:right w:val="single" w:sz="8" w:space="0" w:color="C0C0C0"/>
            </w:tcBorders>
            <w:vAlign w:val="center"/>
          </w:tcPr>
          <w:p w14:paraId="21BBEB2D" w14:textId="520DE037" w:rsidR="005D5CCE" w:rsidRPr="002602DA" w:rsidRDefault="00930A9E" w:rsidP="00F26CA3">
            <w:pPr>
              <w:spacing w:line="360" w:lineRule="auto"/>
              <w:rPr>
                <w:rFonts w:asciiTheme="minorHAnsi" w:eastAsia="Arial" w:hAnsiTheme="minorHAnsi" w:cstheme="minorHAnsi"/>
                <w:sz w:val="20"/>
                <w:szCs w:val="20"/>
              </w:rPr>
            </w:pPr>
            <w:proofErr w:type="spellStart"/>
            <w:r>
              <w:rPr>
                <w:rFonts w:asciiTheme="minorHAnsi" w:eastAsia="Arial" w:hAnsiTheme="minorHAnsi" w:cstheme="minorHAnsi"/>
                <w:sz w:val="20"/>
                <w:szCs w:val="20"/>
              </w:rPr>
              <w:t>ReactJS</w:t>
            </w:r>
            <w:proofErr w:type="spellEnd"/>
            <w:r w:rsidR="005D5CCE" w:rsidRPr="000F31FD">
              <w:rPr>
                <w:rFonts w:asciiTheme="minorHAnsi" w:eastAsia="Arial" w:hAnsiTheme="minorHAnsi" w:cstheme="minorHAnsi"/>
                <w:sz w:val="20"/>
                <w:szCs w:val="20"/>
              </w:rPr>
              <w:t xml:space="preserve">, JWT, </w:t>
            </w:r>
            <w:r w:rsidR="000C3658">
              <w:rPr>
                <w:rFonts w:asciiTheme="minorHAnsi" w:eastAsia="Arial" w:hAnsiTheme="minorHAnsi" w:cstheme="minorHAnsi"/>
                <w:sz w:val="20"/>
                <w:szCs w:val="20"/>
              </w:rPr>
              <w:t>M</w:t>
            </w:r>
            <w:r w:rsidR="000C3658" w:rsidRPr="000C3658">
              <w:rPr>
                <w:rFonts w:asciiTheme="minorHAnsi" w:eastAsia="Arial" w:hAnsiTheme="minorHAnsi" w:cstheme="minorHAnsi"/>
                <w:sz w:val="20"/>
                <w:szCs w:val="20"/>
              </w:rPr>
              <w:t xml:space="preserve">aterial </w:t>
            </w:r>
            <w:r w:rsidR="000C3658">
              <w:rPr>
                <w:rFonts w:asciiTheme="minorHAnsi" w:eastAsia="Arial" w:hAnsiTheme="minorHAnsi" w:cstheme="minorHAnsi"/>
                <w:sz w:val="20"/>
                <w:szCs w:val="20"/>
              </w:rPr>
              <w:t>UI</w:t>
            </w:r>
          </w:p>
        </w:tc>
      </w:tr>
    </w:tbl>
    <w:p w14:paraId="1D1ED14E" w14:textId="56FC8765" w:rsidR="00BF6F6D" w:rsidRPr="005D5CCE" w:rsidRDefault="00BF6F6D" w:rsidP="00F26CA3">
      <w:pPr>
        <w:spacing w:line="360" w:lineRule="auto"/>
        <w:jc w:val="both"/>
        <w:rPr>
          <w:rFonts w:asciiTheme="minorHAnsi" w:hAnsiTheme="minorHAnsi" w:cstheme="minorHAnsi"/>
          <w:b/>
          <w:sz w:val="20"/>
          <w:szCs w:val="20"/>
          <w:u w:val="single"/>
        </w:rPr>
      </w:pPr>
    </w:p>
    <w:sectPr w:rsidR="00BF6F6D" w:rsidRPr="005D5CCE" w:rsidSect="0021471C">
      <w:headerReference w:type="default" r:id="rId9"/>
      <w:footerReference w:type="default" r:id="rId10"/>
      <w:pgSz w:w="12240" w:h="15840"/>
      <w:pgMar w:top="776" w:right="1350" w:bottom="1440" w:left="1800"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1CC850" w14:textId="77777777" w:rsidR="0001124D" w:rsidRDefault="0001124D" w:rsidP="00837B2B">
      <w:r>
        <w:separator/>
      </w:r>
    </w:p>
  </w:endnote>
  <w:endnote w:type="continuationSeparator" w:id="0">
    <w:p w14:paraId="6D8A0400" w14:textId="77777777" w:rsidR="0001124D" w:rsidRDefault="0001124D" w:rsidP="00837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Arial Narrow">
    <w:panose1 w:val="020B0606020202030204"/>
    <w:charset w:val="00"/>
    <w:family w:val="swiss"/>
    <w:pitch w:val="variable"/>
    <w:sig w:usb0="00000287" w:usb1="000008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VnTime">
    <w:charset w:val="00"/>
    <w:family w:val="swiss"/>
    <w:pitch w:val="variable"/>
    <w:sig w:usb0="00000003" w:usb1="00000000" w:usb2="00000000" w:usb3="00000000" w:csb0="00000001" w:csb1="00000000"/>
  </w:font>
  <w:font w:name="Liberation Serif">
    <w:altName w:val="Times New Roman"/>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36225" w14:textId="66893656" w:rsidR="00837B2B" w:rsidRPr="00452CAD" w:rsidRDefault="00242080" w:rsidP="00C73135">
    <w:pPr>
      <w:pStyle w:val="Footer"/>
      <w:tabs>
        <w:tab w:val="clear" w:pos="4320"/>
        <w:tab w:val="left" w:pos="8310"/>
      </w:tabs>
    </w:pPr>
    <w:r>
      <w:rPr>
        <w:noProof/>
        <w:lang w:eastAsia="en-US"/>
      </w:rPr>
      <w:drawing>
        <wp:anchor distT="0" distB="0" distL="114300" distR="114300" simplePos="0" relativeHeight="251657216" behindDoc="0" locked="0" layoutInCell="1" allowOverlap="1" wp14:anchorId="68C6602A" wp14:editId="1665E141">
          <wp:simplePos x="0" y="0"/>
          <wp:positionH relativeFrom="margin">
            <wp:posOffset>19050</wp:posOffset>
          </wp:positionH>
          <wp:positionV relativeFrom="margin">
            <wp:posOffset>10010775</wp:posOffset>
          </wp:positionV>
          <wp:extent cx="7534275" cy="635635"/>
          <wp:effectExtent l="0" t="0" r="9525" b="0"/>
          <wp:wrapSquare wrapText="bothSides"/>
          <wp:docPr id="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4275" cy="635635"/>
                  </a:xfrm>
                  <a:prstGeom prst="rect">
                    <a:avLst/>
                  </a:prstGeom>
                  <a:noFill/>
                </pic:spPr>
              </pic:pic>
            </a:graphicData>
          </a:graphic>
          <wp14:sizeRelH relativeFrom="margin">
            <wp14:pctWidth>0</wp14:pctWidth>
          </wp14:sizeRelH>
          <wp14:sizeRelV relativeFrom="margin">
            <wp14:pctHeight>0</wp14:pctHeight>
          </wp14:sizeRelV>
        </wp:anchor>
      </w:drawing>
    </w:r>
    <w:r w:rsidR="00C73135">
      <w:rPr>
        <w:noProof/>
        <w:lang w:eastAsia="en-US"/>
      </w:rPr>
      <w:t xml:space="preserve">        </w:t>
    </w:r>
    <w:r w:rsidR="00C73135">
      <w:rPr>
        <w:noProof/>
        <w:lang w:eastAsia="en-US"/>
      </w:rPr>
      <w:tab/>
    </w:r>
    <w:r w:rsidR="00704E56">
      <w:rPr>
        <w:noProof/>
        <w:lang w:eastAsia="en-US"/>
      </w:rPr>
      <w:fldChar w:fldCharType="begin"/>
    </w:r>
    <w:r w:rsidR="00704E56">
      <w:rPr>
        <w:noProof/>
        <w:lang w:eastAsia="en-US"/>
      </w:rPr>
      <w:instrText xml:space="preserve"> PAGE   \* MERGEFORMAT </w:instrText>
    </w:r>
    <w:r w:rsidR="00704E56">
      <w:rPr>
        <w:noProof/>
        <w:lang w:eastAsia="en-US"/>
      </w:rPr>
      <w:fldChar w:fldCharType="separate"/>
    </w:r>
    <w:r w:rsidR="003705C5">
      <w:rPr>
        <w:noProof/>
        <w:lang w:eastAsia="en-US"/>
      </w:rPr>
      <w:t>2</w:t>
    </w:r>
    <w:r w:rsidR="00704E56">
      <w:rPr>
        <w:noProof/>
        <w:lang w:eastAsia="en-US"/>
      </w:rPr>
      <w:fldChar w:fldCharType="end"/>
    </w:r>
    <w:r w:rsidR="00C73135">
      <w:rPr>
        <w:noProof/>
        <w:lang w:eastAsia="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ED9651" w14:textId="77777777" w:rsidR="0001124D" w:rsidRDefault="0001124D" w:rsidP="00837B2B">
      <w:r>
        <w:separator/>
      </w:r>
    </w:p>
  </w:footnote>
  <w:footnote w:type="continuationSeparator" w:id="0">
    <w:p w14:paraId="3DEA2FE1" w14:textId="77777777" w:rsidR="0001124D" w:rsidRDefault="0001124D" w:rsidP="00837B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00" w:type="dxa"/>
      <w:tblInd w:w="-432" w:type="dxa"/>
      <w:tblLook w:val="04A0" w:firstRow="1" w:lastRow="0" w:firstColumn="1" w:lastColumn="0" w:noHBand="0" w:noVBand="1"/>
    </w:tblPr>
    <w:tblGrid>
      <w:gridCol w:w="3420"/>
      <w:gridCol w:w="6480"/>
    </w:tblGrid>
    <w:tr w:rsidR="007170F8" w14:paraId="2A4C5CC7" w14:textId="77777777" w:rsidTr="007170F8">
      <w:tc>
        <w:tcPr>
          <w:tcW w:w="3420" w:type="dxa"/>
          <w:shd w:val="clear" w:color="auto" w:fill="auto"/>
        </w:tcPr>
        <w:p w14:paraId="64BB98F0" w14:textId="3E7FB5D8" w:rsidR="0021471C" w:rsidRDefault="0021471C" w:rsidP="007170F8">
          <w:pPr>
            <w:spacing w:line="264" w:lineRule="auto"/>
          </w:pPr>
        </w:p>
      </w:tc>
      <w:tc>
        <w:tcPr>
          <w:tcW w:w="6480" w:type="dxa"/>
          <w:shd w:val="clear" w:color="auto" w:fill="auto"/>
        </w:tcPr>
        <w:p w14:paraId="2842EB5F" w14:textId="77777777" w:rsidR="0021471C" w:rsidRDefault="0021471C" w:rsidP="007170F8">
          <w:pPr>
            <w:spacing w:line="264" w:lineRule="auto"/>
            <w:jc w:val="center"/>
          </w:pPr>
        </w:p>
      </w:tc>
    </w:tr>
  </w:tbl>
  <w:p w14:paraId="046E7668" w14:textId="77777777" w:rsidR="002E7527" w:rsidRPr="00BA2D18" w:rsidRDefault="002E7527" w:rsidP="007F546D">
    <w:pPr>
      <w:pStyle w:val="Header"/>
      <w:tabs>
        <w:tab w:val="clear" w:pos="864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rPr>
        <w:rFonts w:ascii="Symbol" w:eastAsia="MS Mincho" w:hAnsi="Symbol" w:cs="Arial" w:hint="default"/>
      </w:rPr>
    </w:lvl>
    <w:lvl w:ilvl="1">
      <w:start w:val="1"/>
      <w:numFmt w:val="none"/>
      <w:suff w:val="nothing"/>
      <w:lvlText w:val=""/>
      <w:lvlJc w:val="left"/>
      <w:pPr>
        <w:tabs>
          <w:tab w:val="num" w:pos="0"/>
        </w:tabs>
        <w:ind w:left="576" w:hanging="576"/>
      </w:pPr>
      <w:rPr>
        <w:rFonts w:ascii="Courier New" w:hAnsi="Courier New" w:cs="Courier New" w:hint="default"/>
      </w:rPr>
    </w:lvl>
    <w:lvl w:ilvl="2">
      <w:start w:val="1"/>
      <w:numFmt w:val="none"/>
      <w:suff w:val="nothing"/>
      <w:lvlText w:val=""/>
      <w:lvlJc w:val="left"/>
      <w:pPr>
        <w:tabs>
          <w:tab w:val="num" w:pos="0"/>
        </w:tabs>
        <w:ind w:left="720" w:hanging="720"/>
      </w:pPr>
      <w:rPr>
        <w:rFonts w:ascii="Wingdings" w:hAnsi="Wingdings" w:cs="Wingdings" w:hint="default"/>
      </w:rPr>
    </w:lvl>
    <w:lvl w:ilvl="3">
      <w:start w:val="1"/>
      <w:numFmt w:val="none"/>
      <w:suff w:val="nothing"/>
      <w:lvlText w:val=""/>
      <w:lvlJc w:val="left"/>
      <w:pPr>
        <w:tabs>
          <w:tab w:val="num" w:pos="0"/>
        </w:tabs>
        <w:ind w:left="864" w:hanging="864"/>
      </w:pPr>
      <w:rPr>
        <w:rFonts w:ascii="Symbol" w:hAnsi="Symbol" w:cs="Symbol" w:hint="default"/>
      </w:r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numFmt w:val="bullet"/>
      <w:lvlText w:val=""/>
      <w:lvlJc w:val="left"/>
      <w:pPr>
        <w:tabs>
          <w:tab w:val="num" w:pos="720"/>
        </w:tabs>
        <w:ind w:left="720" w:hanging="360"/>
      </w:pPr>
      <w:rPr>
        <w:rFonts w:ascii="Symbol" w:hAnsi="Symbol" w:cs="Tahoma"/>
      </w:rPr>
    </w:lvl>
  </w:abstractNum>
  <w:abstractNum w:abstractNumId="2" w15:restartNumberingAfterBreak="0">
    <w:nsid w:val="00000003"/>
    <w:multiLevelType w:val="singleLevel"/>
    <w:tmpl w:val="00000003"/>
    <w:name w:val="WW8Num3"/>
    <w:lvl w:ilvl="0">
      <w:start w:val="1"/>
      <w:numFmt w:val="decimal"/>
      <w:pStyle w:val="Number"/>
      <w:lvlText w:val="%1."/>
      <w:lvlJc w:val="left"/>
      <w:pPr>
        <w:tabs>
          <w:tab w:val="num" w:pos="1080"/>
        </w:tabs>
        <w:ind w:left="1080" w:hanging="360"/>
      </w:pPr>
      <w:rPr>
        <w:rFonts w:ascii="Symbol" w:hAnsi="Symbol" w:cs="Symbol" w:hint="default"/>
      </w:rPr>
    </w:lvl>
  </w:abstractNum>
  <w:abstractNum w:abstractNumId="3" w15:restartNumberingAfterBreak="0">
    <w:nsid w:val="00000004"/>
    <w:multiLevelType w:val="singleLevel"/>
    <w:tmpl w:val="00000004"/>
    <w:name w:val="WW8Num4"/>
    <w:lvl w:ilvl="0">
      <w:start w:val="1"/>
      <w:numFmt w:val="bullet"/>
      <w:pStyle w:val="Bullet"/>
      <w:lvlText w:val=""/>
      <w:lvlJc w:val="left"/>
      <w:pPr>
        <w:tabs>
          <w:tab w:val="num" w:pos="720"/>
        </w:tabs>
        <w:ind w:left="720" w:hanging="360"/>
      </w:pPr>
      <w:rPr>
        <w:rFonts w:ascii="Symbol" w:hAnsi="Symbol" w:cs="Symbol" w:hint="default"/>
        <w:color w:val="999999"/>
        <w:sz w:val="12"/>
        <w:szCs w:val="12"/>
      </w:rPr>
    </w:lvl>
  </w:abstractNum>
  <w:abstractNum w:abstractNumId="4" w15:restartNumberingAfterBreak="0">
    <w:nsid w:val="2345375E"/>
    <w:multiLevelType w:val="multilevel"/>
    <w:tmpl w:val="9DD2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E71425"/>
    <w:multiLevelType w:val="multilevel"/>
    <w:tmpl w:val="F9A4D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2727EE8"/>
    <w:multiLevelType w:val="multilevel"/>
    <w:tmpl w:val="575CBB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BB6C14"/>
    <w:multiLevelType w:val="hybridMultilevel"/>
    <w:tmpl w:val="2B027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6"/>
  </w:num>
  <w:num w:numId="6">
    <w:abstractNumId w:val="7"/>
  </w:num>
  <w:num w:numId="7">
    <w:abstractNumId w:val="4"/>
  </w:num>
  <w:num w:numId="8">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BA5"/>
    <w:rsid w:val="00001398"/>
    <w:rsid w:val="00001C9D"/>
    <w:rsid w:val="00002C3D"/>
    <w:rsid w:val="00007D1A"/>
    <w:rsid w:val="00010292"/>
    <w:rsid w:val="0001124D"/>
    <w:rsid w:val="00011482"/>
    <w:rsid w:val="0002052C"/>
    <w:rsid w:val="0002186F"/>
    <w:rsid w:val="00021AD7"/>
    <w:rsid w:val="00024927"/>
    <w:rsid w:val="000323D6"/>
    <w:rsid w:val="00035478"/>
    <w:rsid w:val="000411FC"/>
    <w:rsid w:val="0004210B"/>
    <w:rsid w:val="00050815"/>
    <w:rsid w:val="00053862"/>
    <w:rsid w:val="00056569"/>
    <w:rsid w:val="000604C3"/>
    <w:rsid w:val="000620C8"/>
    <w:rsid w:val="00063BFF"/>
    <w:rsid w:val="000676BE"/>
    <w:rsid w:val="00070B1F"/>
    <w:rsid w:val="00070F27"/>
    <w:rsid w:val="00072232"/>
    <w:rsid w:val="00072674"/>
    <w:rsid w:val="0009363F"/>
    <w:rsid w:val="00093DCA"/>
    <w:rsid w:val="00093F6B"/>
    <w:rsid w:val="00094D7C"/>
    <w:rsid w:val="000A121A"/>
    <w:rsid w:val="000A2C29"/>
    <w:rsid w:val="000A34CF"/>
    <w:rsid w:val="000A434D"/>
    <w:rsid w:val="000A56AB"/>
    <w:rsid w:val="000A74A4"/>
    <w:rsid w:val="000B24A0"/>
    <w:rsid w:val="000B275C"/>
    <w:rsid w:val="000B6C3A"/>
    <w:rsid w:val="000B7394"/>
    <w:rsid w:val="000B79CB"/>
    <w:rsid w:val="000C16B0"/>
    <w:rsid w:val="000C27D7"/>
    <w:rsid w:val="000C2E45"/>
    <w:rsid w:val="000C3658"/>
    <w:rsid w:val="000C5E5D"/>
    <w:rsid w:val="000D4853"/>
    <w:rsid w:val="000D776D"/>
    <w:rsid w:val="000E0345"/>
    <w:rsid w:val="000E1429"/>
    <w:rsid w:val="000E2A63"/>
    <w:rsid w:val="000E6FB0"/>
    <w:rsid w:val="000E710A"/>
    <w:rsid w:val="000F2594"/>
    <w:rsid w:val="000F31FD"/>
    <w:rsid w:val="000F5F48"/>
    <w:rsid w:val="000F672C"/>
    <w:rsid w:val="000F7DC8"/>
    <w:rsid w:val="001027BF"/>
    <w:rsid w:val="001053E0"/>
    <w:rsid w:val="0010761A"/>
    <w:rsid w:val="00115963"/>
    <w:rsid w:val="00115C49"/>
    <w:rsid w:val="00120488"/>
    <w:rsid w:val="00123D78"/>
    <w:rsid w:val="0012543E"/>
    <w:rsid w:val="00126B77"/>
    <w:rsid w:val="00132FC9"/>
    <w:rsid w:val="00133358"/>
    <w:rsid w:val="00137176"/>
    <w:rsid w:val="00141A9D"/>
    <w:rsid w:val="00141FCA"/>
    <w:rsid w:val="001427FD"/>
    <w:rsid w:val="00144F8A"/>
    <w:rsid w:val="00147FDD"/>
    <w:rsid w:val="00151F71"/>
    <w:rsid w:val="00152013"/>
    <w:rsid w:val="00153021"/>
    <w:rsid w:val="00154B28"/>
    <w:rsid w:val="00154E80"/>
    <w:rsid w:val="00172593"/>
    <w:rsid w:val="00172F36"/>
    <w:rsid w:val="001742C4"/>
    <w:rsid w:val="0017503E"/>
    <w:rsid w:val="00175744"/>
    <w:rsid w:val="00177353"/>
    <w:rsid w:val="00182184"/>
    <w:rsid w:val="001853C7"/>
    <w:rsid w:val="00186BC1"/>
    <w:rsid w:val="001871DE"/>
    <w:rsid w:val="00192B02"/>
    <w:rsid w:val="001946B5"/>
    <w:rsid w:val="00194956"/>
    <w:rsid w:val="001A1F3C"/>
    <w:rsid w:val="001A632C"/>
    <w:rsid w:val="001B1419"/>
    <w:rsid w:val="001B1E7A"/>
    <w:rsid w:val="001B3BD3"/>
    <w:rsid w:val="001C5D39"/>
    <w:rsid w:val="001D040A"/>
    <w:rsid w:val="001D1BB3"/>
    <w:rsid w:val="001D31EA"/>
    <w:rsid w:val="001E56DC"/>
    <w:rsid w:val="001F00CA"/>
    <w:rsid w:val="001F1335"/>
    <w:rsid w:val="001F2F0B"/>
    <w:rsid w:val="001F50D3"/>
    <w:rsid w:val="001F6E20"/>
    <w:rsid w:val="00202804"/>
    <w:rsid w:val="00205B1E"/>
    <w:rsid w:val="0021471C"/>
    <w:rsid w:val="002166A4"/>
    <w:rsid w:val="00216C8C"/>
    <w:rsid w:val="002207B6"/>
    <w:rsid w:val="002216EE"/>
    <w:rsid w:val="00223C87"/>
    <w:rsid w:val="0022433E"/>
    <w:rsid w:val="00227677"/>
    <w:rsid w:val="00230114"/>
    <w:rsid w:val="00232B80"/>
    <w:rsid w:val="0023354C"/>
    <w:rsid w:val="00242080"/>
    <w:rsid w:val="0024293F"/>
    <w:rsid w:val="00242E2B"/>
    <w:rsid w:val="002434E5"/>
    <w:rsid w:val="002439A4"/>
    <w:rsid w:val="00244008"/>
    <w:rsid w:val="00255828"/>
    <w:rsid w:val="00260203"/>
    <w:rsid w:val="002602DA"/>
    <w:rsid w:val="0026058D"/>
    <w:rsid w:val="002621F2"/>
    <w:rsid w:val="00267ADD"/>
    <w:rsid w:val="00270C87"/>
    <w:rsid w:val="0028215A"/>
    <w:rsid w:val="00282294"/>
    <w:rsid w:val="00286044"/>
    <w:rsid w:val="002876A4"/>
    <w:rsid w:val="00290A0A"/>
    <w:rsid w:val="00290CD7"/>
    <w:rsid w:val="00293961"/>
    <w:rsid w:val="0029728C"/>
    <w:rsid w:val="002A376B"/>
    <w:rsid w:val="002B1CEF"/>
    <w:rsid w:val="002B3F03"/>
    <w:rsid w:val="002B4699"/>
    <w:rsid w:val="002B4E14"/>
    <w:rsid w:val="002B4EEA"/>
    <w:rsid w:val="002B526A"/>
    <w:rsid w:val="002B6E24"/>
    <w:rsid w:val="002B73C9"/>
    <w:rsid w:val="002B7731"/>
    <w:rsid w:val="002C0558"/>
    <w:rsid w:val="002C1565"/>
    <w:rsid w:val="002C206C"/>
    <w:rsid w:val="002C3295"/>
    <w:rsid w:val="002C3722"/>
    <w:rsid w:val="002C7943"/>
    <w:rsid w:val="002D02A7"/>
    <w:rsid w:val="002D5337"/>
    <w:rsid w:val="002E252D"/>
    <w:rsid w:val="002E2BF0"/>
    <w:rsid w:val="002E4693"/>
    <w:rsid w:val="002E7527"/>
    <w:rsid w:val="002E77F9"/>
    <w:rsid w:val="002E7E3E"/>
    <w:rsid w:val="002F21B7"/>
    <w:rsid w:val="002F2FE8"/>
    <w:rsid w:val="002F5C86"/>
    <w:rsid w:val="00303F82"/>
    <w:rsid w:val="0030624C"/>
    <w:rsid w:val="003078B5"/>
    <w:rsid w:val="00312114"/>
    <w:rsid w:val="00313690"/>
    <w:rsid w:val="00317A85"/>
    <w:rsid w:val="00320F28"/>
    <w:rsid w:val="00332357"/>
    <w:rsid w:val="003354A9"/>
    <w:rsid w:val="003357DA"/>
    <w:rsid w:val="00336B9F"/>
    <w:rsid w:val="00343ED6"/>
    <w:rsid w:val="00350954"/>
    <w:rsid w:val="003515FF"/>
    <w:rsid w:val="00351E77"/>
    <w:rsid w:val="00353408"/>
    <w:rsid w:val="00355A15"/>
    <w:rsid w:val="00356C21"/>
    <w:rsid w:val="00360D35"/>
    <w:rsid w:val="00366717"/>
    <w:rsid w:val="00367301"/>
    <w:rsid w:val="0036789D"/>
    <w:rsid w:val="003705C5"/>
    <w:rsid w:val="00374497"/>
    <w:rsid w:val="00375F23"/>
    <w:rsid w:val="00383E95"/>
    <w:rsid w:val="00384870"/>
    <w:rsid w:val="00387B0F"/>
    <w:rsid w:val="00393AC2"/>
    <w:rsid w:val="00396F21"/>
    <w:rsid w:val="003A23A6"/>
    <w:rsid w:val="003A7F03"/>
    <w:rsid w:val="003B26EA"/>
    <w:rsid w:val="003B2B3F"/>
    <w:rsid w:val="003C0D80"/>
    <w:rsid w:val="003C1E3C"/>
    <w:rsid w:val="003C242E"/>
    <w:rsid w:val="003C612F"/>
    <w:rsid w:val="003C71DA"/>
    <w:rsid w:val="003D6151"/>
    <w:rsid w:val="003E05A2"/>
    <w:rsid w:val="003E19CF"/>
    <w:rsid w:val="003E546A"/>
    <w:rsid w:val="003E65D8"/>
    <w:rsid w:val="003F0B76"/>
    <w:rsid w:val="003F2962"/>
    <w:rsid w:val="003F29F8"/>
    <w:rsid w:val="003F357D"/>
    <w:rsid w:val="003F617F"/>
    <w:rsid w:val="00404373"/>
    <w:rsid w:val="00406130"/>
    <w:rsid w:val="004072D4"/>
    <w:rsid w:val="004076F5"/>
    <w:rsid w:val="004113CB"/>
    <w:rsid w:val="00411DB5"/>
    <w:rsid w:val="004166BD"/>
    <w:rsid w:val="0041774B"/>
    <w:rsid w:val="0042114A"/>
    <w:rsid w:val="0042672E"/>
    <w:rsid w:val="00426780"/>
    <w:rsid w:val="00440889"/>
    <w:rsid w:val="004410D2"/>
    <w:rsid w:val="00442FBE"/>
    <w:rsid w:val="004440EB"/>
    <w:rsid w:val="00445346"/>
    <w:rsid w:val="0045010F"/>
    <w:rsid w:val="00452CAD"/>
    <w:rsid w:val="0045507A"/>
    <w:rsid w:val="00460EA1"/>
    <w:rsid w:val="00464FEB"/>
    <w:rsid w:val="00465754"/>
    <w:rsid w:val="00480E06"/>
    <w:rsid w:val="004846E5"/>
    <w:rsid w:val="00484B85"/>
    <w:rsid w:val="00486026"/>
    <w:rsid w:val="00490CA7"/>
    <w:rsid w:val="00494732"/>
    <w:rsid w:val="004A082D"/>
    <w:rsid w:val="004A1B01"/>
    <w:rsid w:val="004A1F7C"/>
    <w:rsid w:val="004A352A"/>
    <w:rsid w:val="004A43A6"/>
    <w:rsid w:val="004A6C6A"/>
    <w:rsid w:val="004A7BAC"/>
    <w:rsid w:val="004B57DC"/>
    <w:rsid w:val="004C2B8F"/>
    <w:rsid w:val="004C3773"/>
    <w:rsid w:val="004D4E39"/>
    <w:rsid w:val="004D5559"/>
    <w:rsid w:val="004D7F76"/>
    <w:rsid w:val="004E4122"/>
    <w:rsid w:val="004E7143"/>
    <w:rsid w:val="00500837"/>
    <w:rsid w:val="00504972"/>
    <w:rsid w:val="00507B1C"/>
    <w:rsid w:val="0051315E"/>
    <w:rsid w:val="00513368"/>
    <w:rsid w:val="00517023"/>
    <w:rsid w:val="00520983"/>
    <w:rsid w:val="00525130"/>
    <w:rsid w:val="00525180"/>
    <w:rsid w:val="00533399"/>
    <w:rsid w:val="0053584E"/>
    <w:rsid w:val="00537B8A"/>
    <w:rsid w:val="00543F71"/>
    <w:rsid w:val="0054405F"/>
    <w:rsid w:val="005537F2"/>
    <w:rsid w:val="00554712"/>
    <w:rsid w:val="00555886"/>
    <w:rsid w:val="005604BB"/>
    <w:rsid w:val="00561322"/>
    <w:rsid w:val="00566338"/>
    <w:rsid w:val="00567645"/>
    <w:rsid w:val="00567A89"/>
    <w:rsid w:val="005729B0"/>
    <w:rsid w:val="00573FA4"/>
    <w:rsid w:val="00577172"/>
    <w:rsid w:val="00582440"/>
    <w:rsid w:val="0058336A"/>
    <w:rsid w:val="00583744"/>
    <w:rsid w:val="005837DB"/>
    <w:rsid w:val="005843A0"/>
    <w:rsid w:val="0058482B"/>
    <w:rsid w:val="00585469"/>
    <w:rsid w:val="00587B8C"/>
    <w:rsid w:val="00590235"/>
    <w:rsid w:val="00591BA6"/>
    <w:rsid w:val="00593643"/>
    <w:rsid w:val="005962D0"/>
    <w:rsid w:val="00597544"/>
    <w:rsid w:val="005A10AF"/>
    <w:rsid w:val="005A337B"/>
    <w:rsid w:val="005A618A"/>
    <w:rsid w:val="005B218A"/>
    <w:rsid w:val="005B6A88"/>
    <w:rsid w:val="005C02C6"/>
    <w:rsid w:val="005C0E98"/>
    <w:rsid w:val="005C16F6"/>
    <w:rsid w:val="005C2BC9"/>
    <w:rsid w:val="005C4643"/>
    <w:rsid w:val="005C769E"/>
    <w:rsid w:val="005D1B4F"/>
    <w:rsid w:val="005D5CCE"/>
    <w:rsid w:val="005E1C9B"/>
    <w:rsid w:val="005E3964"/>
    <w:rsid w:val="005F2749"/>
    <w:rsid w:val="005F5AB1"/>
    <w:rsid w:val="00600089"/>
    <w:rsid w:val="00601DB4"/>
    <w:rsid w:val="00602BD8"/>
    <w:rsid w:val="00604821"/>
    <w:rsid w:val="00605A9C"/>
    <w:rsid w:val="0060736D"/>
    <w:rsid w:val="00613AC9"/>
    <w:rsid w:val="00614B86"/>
    <w:rsid w:val="00615342"/>
    <w:rsid w:val="00616BA9"/>
    <w:rsid w:val="00627114"/>
    <w:rsid w:val="00633F86"/>
    <w:rsid w:val="00636D94"/>
    <w:rsid w:val="00636E7E"/>
    <w:rsid w:val="006436BE"/>
    <w:rsid w:val="006469F6"/>
    <w:rsid w:val="00647D7F"/>
    <w:rsid w:val="006534D1"/>
    <w:rsid w:val="00654106"/>
    <w:rsid w:val="00655C01"/>
    <w:rsid w:val="00657230"/>
    <w:rsid w:val="006572A1"/>
    <w:rsid w:val="00660231"/>
    <w:rsid w:val="0066083F"/>
    <w:rsid w:val="00663116"/>
    <w:rsid w:val="0067340D"/>
    <w:rsid w:val="006736C8"/>
    <w:rsid w:val="006803D2"/>
    <w:rsid w:val="00685D08"/>
    <w:rsid w:val="006868A6"/>
    <w:rsid w:val="00686DFE"/>
    <w:rsid w:val="00687D3C"/>
    <w:rsid w:val="00690267"/>
    <w:rsid w:val="00693C93"/>
    <w:rsid w:val="006946D7"/>
    <w:rsid w:val="00696ED9"/>
    <w:rsid w:val="006A056C"/>
    <w:rsid w:val="006A2717"/>
    <w:rsid w:val="006A757A"/>
    <w:rsid w:val="006B4DF1"/>
    <w:rsid w:val="006C0218"/>
    <w:rsid w:val="006C09EB"/>
    <w:rsid w:val="006C0ED5"/>
    <w:rsid w:val="006C5EEA"/>
    <w:rsid w:val="006C5EEE"/>
    <w:rsid w:val="006D213F"/>
    <w:rsid w:val="006D2C60"/>
    <w:rsid w:val="006D6BC3"/>
    <w:rsid w:val="006D769B"/>
    <w:rsid w:val="006D7939"/>
    <w:rsid w:val="006E39EA"/>
    <w:rsid w:val="006F0899"/>
    <w:rsid w:val="006F2117"/>
    <w:rsid w:val="006F2FA3"/>
    <w:rsid w:val="006F3412"/>
    <w:rsid w:val="006F43D0"/>
    <w:rsid w:val="006F5248"/>
    <w:rsid w:val="006F56C2"/>
    <w:rsid w:val="007032B6"/>
    <w:rsid w:val="00703A15"/>
    <w:rsid w:val="00703CF7"/>
    <w:rsid w:val="00703E1F"/>
    <w:rsid w:val="00704E56"/>
    <w:rsid w:val="00712185"/>
    <w:rsid w:val="00716053"/>
    <w:rsid w:val="007170F8"/>
    <w:rsid w:val="00723A40"/>
    <w:rsid w:val="0072454C"/>
    <w:rsid w:val="00726124"/>
    <w:rsid w:val="00730543"/>
    <w:rsid w:val="00741295"/>
    <w:rsid w:val="007477D9"/>
    <w:rsid w:val="00754924"/>
    <w:rsid w:val="0075519E"/>
    <w:rsid w:val="00756FF0"/>
    <w:rsid w:val="007577F2"/>
    <w:rsid w:val="007609C0"/>
    <w:rsid w:val="007621A8"/>
    <w:rsid w:val="00765098"/>
    <w:rsid w:val="00765C6C"/>
    <w:rsid w:val="007723B8"/>
    <w:rsid w:val="00781897"/>
    <w:rsid w:val="00785E97"/>
    <w:rsid w:val="00786EC9"/>
    <w:rsid w:val="007957A8"/>
    <w:rsid w:val="007A071D"/>
    <w:rsid w:val="007A1A4F"/>
    <w:rsid w:val="007A1BE8"/>
    <w:rsid w:val="007A1F57"/>
    <w:rsid w:val="007A4EFF"/>
    <w:rsid w:val="007A727C"/>
    <w:rsid w:val="007B2EE9"/>
    <w:rsid w:val="007C0AA0"/>
    <w:rsid w:val="007E0D74"/>
    <w:rsid w:val="007E11DE"/>
    <w:rsid w:val="007E3A90"/>
    <w:rsid w:val="007F2444"/>
    <w:rsid w:val="007F41EC"/>
    <w:rsid w:val="007F546D"/>
    <w:rsid w:val="00802253"/>
    <w:rsid w:val="00802C55"/>
    <w:rsid w:val="00802C5C"/>
    <w:rsid w:val="00804D66"/>
    <w:rsid w:val="00821EB4"/>
    <w:rsid w:val="008227AF"/>
    <w:rsid w:val="00823ABD"/>
    <w:rsid w:val="00825983"/>
    <w:rsid w:val="008332CD"/>
    <w:rsid w:val="008362D1"/>
    <w:rsid w:val="008378B2"/>
    <w:rsid w:val="00837B2B"/>
    <w:rsid w:val="00842CD5"/>
    <w:rsid w:val="00845490"/>
    <w:rsid w:val="00846E87"/>
    <w:rsid w:val="008472C3"/>
    <w:rsid w:val="008477BF"/>
    <w:rsid w:val="00847D63"/>
    <w:rsid w:val="0085455B"/>
    <w:rsid w:val="00855E4F"/>
    <w:rsid w:val="008624BC"/>
    <w:rsid w:val="00862932"/>
    <w:rsid w:val="008641C2"/>
    <w:rsid w:val="008667B2"/>
    <w:rsid w:val="00870C2A"/>
    <w:rsid w:val="00875AA9"/>
    <w:rsid w:val="00877F8E"/>
    <w:rsid w:val="00882491"/>
    <w:rsid w:val="00882A50"/>
    <w:rsid w:val="00887F48"/>
    <w:rsid w:val="00890E39"/>
    <w:rsid w:val="008918FD"/>
    <w:rsid w:val="00893C26"/>
    <w:rsid w:val="008A0368"/>
    <w:rsid w:val="008A25AE"/>
    <w:rsid w:val="008A33BE"/>
    <w:rsid w:val="008A6C32"/>
    <w:rsid w:val="008B6453"/>
    <w:rsid w:val="008C1839"/>
    <w:rsid w:val="008C32CF"/>
    <w:rsid w:val="008C43BF"/>
    <w:rsid w:val="008C538C"/>
    <w:rsid w:val="008C6AB9"/>
    <w:rsid w:val="008C76A6"/>
    <w:rsid w:val="008D1D1C"/>
    <w:rsid w:val="008D6E4E"/>
    <w:rsid w:val="008E0A2A"/>
    <w:rsid w:val="008E725B"/>
    <w:rsid w:val="008E7C7E"/>
    <w:rsid w:val="008F0004"/>
    <w:rsid w:val="00901730"/>
    <w:rsid w:val="009017EE"/>
    <w:rsid w:val="00902BF3"/>
    <w:rsid w:val="0090654F"/>
    <w:rsid w:val="0091156A"/>
    <w:rsid w:val="00911745"/>
    <w:rsid w:val="00914D9E"/>
    <w:rsid w:val="0091641E"/>
    <w:rsid w:val="00920AC2"/>
    <w:rsid w:val="00923770"/>
    <w:rsid w:val="00929867"/>
    <w:rsid w:val="00930A9E"/>
    <w:rsid w:val="009419E4"/>
    <w:rsid w:val="00941A6A"/>
    <w:rsid w:val="00943898"/>
    <w:rsid w:val="009450A1"/>
    <w:rsid w:val="00946006"/>
    <w:rsid w:val="00956714"/>
    <w:rsid w:val="00957043"/>
    <w:rsid w:val="00957FF3"/>
    <w:rsid w:val="00960699"/>
    <w:rsid w:val="0096242A"/>
    <w:rsid w:val="00962E68"/>
    <w:rsid w:val="00964089"/>
    <w:rsid w:val="00964D2F"/>
    <w:rsid w:val="00966830"/>
    <w:rsid w:val="00971DFD"/>
    <w:rsid w:val="00972838"/>
    <w:rsid w:val="00973B1E"/>
    <w:rsid w:val="009809F7"/>
    <w:rsid w:val="009812F0"/>
    <w:rsid w:val="00985109"/>
    <w:rsid w:val="00987042"/>
    <w:rsid w:val="00987115"/>
    <w:rsid w:val="009A295B"/>
    <w:rsid w:val="009A49E1"/>
    <w:rsid w:val="009B3FDE"/>
    <w:rsid w:val="009B41C0"/>
    <w:rsid w:val="009B67D3"/>
    <w:rsid w:val="009B7EE6"/>
    <w:rsid w:val="009C078C"/>
    <w:rsid w:val="009C0C36"/>
    <w:rsid w:val="009C103C"/>
    <w:rsid w:val="009C15BF"/>
    <w:rsid w:val="009C2C85"/>
    <w:rsid w:val="009C3CE0"/>
    <w:rsid w:val="009D0824"/>
    <w:rsid w:val="009D3FF0"/>
    <w:rsid w:val="009D6AAB"/>
    <w:rsid w:val="009E0254"/>
    <w:rsid w:val="009E20A6"/>
    <w:rsid w:val="009E500F"/>
    <w:rsid w:val="009E58FB"/>
    <w:rsid w:val="009E6A98"/>
    <w:rsid w:val="009F0955"/>
    <w:rsid w:val="00A03935"/>
    <w:rsid w:val="00A03A6F"/>
    <w:rsid w:val="00A05FC0"/>
    <w:rsid w:val="00A20A57"/>
    <w:rsid w:val="00A20B55"/>
    <w:rsid w:val="00A211F6"/>
    <w:rsid w:val="00A212C5"/>
    <w:rsid w:val="00A21303"/>
    <w:rsid w:val="00A24046"/>
    <w:rsid w:val="00A24969"/>
    <w:rsid w:val="00A25386"/>
    <w:rsid w:val="00A279A5"/>
    <w:rsid w:val="00A27AB5"/>
    <w:rsid w:val="00A34AB1"/>
    <w:rsid w:val="00A4025B"/>
    <w:rsid w:val="00A4245F"/>
    <w:rsid w:val="00A437EC"/>
    <w:rsid w:val="00A46921"/>
    <w:rsid w:val="00A51101"/>
    <w:rsid w:val="00A51842"/>
    <w:rsid w:val="00A540F3"/>
    <w:rsid w:val="00A55F82"/>
    <w:rsid w:val="00A5754A"/>
    <w:rsid w:val="00A62BE9"/>
    <w:rsid w:val="00A63DAF"/>
    <w:rsid w:val="00A6493D"/>
    <w:rsid w:val="00A76632"/>
    <w:rsid w:val="00A818EC"/>
    <w:rsid w:val="00A82427"/>
    <w:rsid w:val="00A824CD"/>
    <w:rsid w:val="00A85AF7"/>
    <w:rsid w:val="00A85E40"/>
    <w:rsid w:val="00A92302"/>
    <w:rsid w:val="00A933B1"/>
    <w:rsid w:val="00A950BE"/>
    <w:rsid w:val="00AA0369"/>
    <w:rsid w:val="00AB2BCF"/>
    <w:rsid w:val="00AB3BCF"/>
    <w:rsid w:val="00AB4CA6"/>
    <w:rsid w:val="00AB51E3"/>
    <w:rsid w:val="00AC1555"/>
    <w:rsid w:val="00AD111D"/>
    <w:rsid w:val="00AD21DF"/>
    <w:rsid w:val="00AD2372"/>
    <w:rsid w:val="00AD2E87"/>
    <w:rsid w:val="00AD5D8C"/>
    <w:rsid w:val="00AD6395"/>
    <w:rsid w:val="00AE3261"/>
    <w:rsid w:val="00AE3699"/>
    <w:rsid w:val="00AE469F"/>
    <w:rsid w:val="00AF13B5"/>
    <w:rsid w:val="00AF2BF2"/>
    <w:rsid w:val="00AF3165"/>
    <w:rsid w:val="00B00D5D"/>
    <w:rsid w:val="00B03EA7"/>
    <w:rsid w:val="00B05230"/>
    <w:rsid w:val="00B07097"/>
    <w:rsid w:val="00B078B2"/>
    <w:rsid w:val="00B13EED"/>
    <w:rsid w:val="00B14C43"/>
    <w:rsid w:val="00B17D00"/>
    <w:rsid w:val="00B22000"/>
    <w:rsid w:val="00B23488"/>
    <w:rsid w:val="00B23F3F"/>
    <w:rsid w:val="00B24BB1"/>
    <w:rsid w:val="00B27DFC"/>
    <w:rsid w:val="00B30705"/>
    <w:rsid w:val="00B315B2"/>
    <w:rsid w:val="00B344C5"/>
    <w:rsid w:val="00B354BB"/>
    <w:rsid w:val="00B4151E"/>
    <w:rsid w:val="00B514BC"/>
    <w:rsid w:val="00B53FE4"/>
    <w:rsid w:val="00B5593A"/>
    <w:rsid w:val="00B56994"/>
    <w:rsid w:val="00B60DBF"/>
    <w:rsid w:val="00B65160"/>
    <w:rsid w:val="00B6539A"/>
    <w:rsid w:val="00B66CB5"/>
    <w:rsid w:val="00B671CC"/>
    <w:rsid w:val="00B742FE"/>
    <w:rsid w:val="00B76DE7"/>
    <w:rsid w:val="00B81158"/>
    <w:rsid w:val="00B81354"/>
    <w:rsid w:val="00B9163D"/>
    <w:rsid w:val="00B92351"/>
    <w:rsid w:val="00B94150"/>
    <w:rsid w:val="00B94FE9"/>
    <w:rsid w:val="00B9663A"/>
    <w:rsid w:val="00B969AB"/>
    <w:rsid w:val="00B9771F"/>
    <w:rsid w:val="00BA2059"/>
    <w:rsid w:val="00BA2D18"/>
    <w:rsid w:val="00BA547E"/>
    <w:rsid w:val="00BA580A"/>
    <w:rsid w:val="00BA7151"/>
    <w:rsid w:val="00BB22DE"/>
    <w:rsid w:val="00BB34B5"/>
    <w:rsid w:val="00BB550C"/>
    <w:rsid w:val="00BB6F20"/>
    <w:rsid w:val="00BB75CD"/>
    <w:rsid w:val="00BB7C9A"/>
    <w:rsid w:val="00BC3F2A"/>
    <w:rsid w:val="00BC3F3B"/>
    <w:rsid w:val="00BD3FA8"/>
    <w:rsid w:val="00BD5BA5"/>
    <w:rsid w:val="00BD7172"/>
    <w:rsid w:val="00BE3627"/>
    <w:rsid w:val="00BE790F"/>
    <w:rsid w:val="00BF49AC"/>
    <w:rsid w:val="00BF633A"/>
    <w:rsid w:val="00BF6F6D"/>
    <w:rsid w:val="00C03539"/>
    <w:rsid w:val="00C06B2A"/>
    <w:rsid w:val="00C13091"/>
    <w:rsid w:val="00C16FE2"/>
    <w:rsid w:val="00C21257"/>
    <w:rsid w:val="00C319B1"/>
    <w:rsid w:val="00C31CAC"/>
    <w:rsid w:val="00C32AF4"/>
    <w:rsid w:val="00C3485A"/>
    <w:rsid w:val="00C363D1"/>
    <w:rsid w:val="00C45D75"/>
    <w:rsid w:val="00C45E77"/>
    <w:rsid w:val="00C520B9"/>
    <w:rsid w:val="00C5244C"/>
    <w:rsid w:val="00C55690"/>
    <w:rsid w:val="00C60254"/>
    <w:rsid w:val="00C61328"/>
    <w:rsid w:val="00C61D8E"/>
    <w:rsid w:val="00C64C18"/>
    <w:rsid w:val="00C650AC"/>
    <w:rsid w:val="00C6671E"/>
    <w:rsid w:val="00C70212"/>
    <w:rsid w:val="00C72287"/>
    <w:rsid w:val="00C7252A"/>
    <w:rsid w:val="00C72D78"/>
    <w:rsid w:val="00C73135"/>
    <w:rsid w:val="00C75FB1"/>
    <w:rsid w:val="00C776D4"/>
    <w:rsid w:val="00C77741"/>
    <w:rsid w:val="00C8338F"/>
    <w:rsid w:val="00C85A66"/>
    <w:rsid w:val="00C914D5"/>
    <w:rsid w:val="00C91BEF"/>
    <w:rsid w:val="00C91FAF"/>
    <w:rsid w:val="00C92833"/>
    <w:rsid w:val="00C949C7"/>
    <w:rsid w:val="00C96FE3"/>
    <w:rsid w:val="00CA22C3"/>
    <w:rsid w:val="00CA4CBA"/>
    <w:rsid w:val="00CA56BA"/>
    <w:rsid w:val="00CB314D"/>
    <w:rsid w:val="00CC697D"/>
    <w:rsid w:val="00CD1005"/>
    <w:rsid w:val="00CD7394"/>
    <w:rsid w:val="00CE10F2"/>
    <w:rsid w:val="00CE248D"/>
    <w:rsid w:val="00CE5652"/>
    <w:rsid w:val="00CE6481"/>
    <w:rsid w:val="00CE7233"/>
    <w:rsid w:val="00CE7316"/>
    <w:rsid w:val="00CF1400"/>
    <w:rsid w:val="00CF7F5B"/>
    <w:rsid w:val="00D032BF"/>
    <w:rsid w:val="00D12371"/>
    <w:rsid w:val="00D2266B"/>
    <w:rsid w:val="00D22733"/>
    <w:rsid w:val="00D26199"/>
    <w:rsid w:val="00D26EC4"/>
    <w:rsid w:val="00D324A6"/>
    <w:rsid w:val="00D36462"/>
    <w:rsid w:val="00D37E22"/>
    <w:rsid w:val="00D42DDD"/>
    <w:rsid w:val="00D43306"/>
    <w:rsid w:val="00D4494E"/>
    <w:rsid w:val="00D47A7E"/>
    <w:rsid w:val="00D51CC5"/>
    <w:rsid w:val="00D6141B"/>
    <w:rsid w:val="00D618C2"/>
    <w:rsid w:val="00D61AFE"/>
    <w:rsid w:val="00D623A5"/>
    <w:rsid w:val="00D71B6A"/>
    <w:rsid w:val="00D72634"/>
    <w:rsid w:val="00D9004C"/>
    <w:rsid w:val="00D91549"/>
    <w:rsid w:val="00D921E0"/>
    <w:rsid w:val="00D9604F"/>
    <w:rsid w:val="00DA2AC7"/>
    <w:rsid w:val="00DA414D"/>
    <w:rsid w:val="00DA61B7"/>
    <w:rsid w:val="00DB47ED"/>
    <w:rsid w:val="00DB5156"/>
    <w:rsid w:val="00DC05DE"/>
    <w:rsid w:val="00DC38A3"/>
    <w:rsid w:val="00DC506E"/>
    <w:rsid w:val="00DC532A"/>
    <w:rsid w:val="00DD0072"/>
    <w:rsid w:val="00DE298D"/>
    <w:rsid w:val="00DE4346"/>
    <w:rsid w:val="00DE7160"/>
    <w:rsid w:val="00DE777C"/>
    <w:rsid w:val="00DF1B2A"/>
    <w:rsid w:val="00DF3EB1"/>
    <w:rsid w:val="00DF6C06"/>
    <w:rsid w:val="00E01309"/>
    <w:rsid w:val="00E0291E"/>
    <w:rsid w:val="00E02B06"/>
    <w:rsid w:val="00E05DD4"/>
    <w:rsid w:val="00E06E7F"/>
    <w:rsid w:val="00E16DA9"/>
    <w:rsid w:val="00E233E1"/>
    <w:rsid w:val="00E30F64"/>
    <w:rsid w:val="00E3473E"/>
    <w:rsid w:val="00E34991"/>
    <w:rsid w:val="00E376E8"/>
    <w:rsid w:val="00E3791C"/>
    <w:rsid w:val="00E40627"/>
    <w:rsid w:val="00E4062B"/>
    <w:rsid w:val="00E409CE"/>
    <w:rsid w:val="00E42ED9"/>
    <w:rsid w:val="00E44BEA"/>
    <w:rsid w:val="00E52621"/>
    <w:rsid w:val="00E578FB"/>
    <w:rsid w:val="00E65909"/>
    <w:rsid w:val="00E66067"/>
    <w:rsid w:val="00E661A3"/>
    <w:rsid w:val="00E73191"/>
    <w:rsid w:val="00E7489A"/>
    <w:rsid w:val="00E8152D"/>
    <w:rsid w:val="00E82685"/>
    <w:rsid w:val="00E83CEE"/>
    <w:rsid w:val="00E8505E"/>
    <w:rsid w:val="00E854BD"/>
    <w:rsid w:val="00E85DA8"/>
    <w:rsid w:val="00E87343"/>
    <w:rsid w:val="00E950A8"/>
    <w:rsid w:val="00E96BA8"/>
    <w:rsid w:val="00EA0B5F"/>
    <w:rsid w:val="00EA53FB"/>
    <w:rsid w:val="00EC015C"/>
    <w:rsid w:val="00EC5E09"/>
    <w:rsid w:val="00ED0794"/>
    <w:rsid w:val="00ED21FD"/>
    <w:rsid w:val="00ED29FA"/>
    <w:rsid w:val="00ED52B7"/>
    <w:rsid w:val="00ED55C4"/>
    <w:rsid w:val="00EE0740"/>
    <w:rsid w:val="00EE5868"/>
    <w:rsid w:val="00EF701E"/>
    <w:rsid w:val="00EF7A17"/>
    <w:rsid w:val="00F01CDE"/>
    <w:rsid w:val="00F0209E"/>
    <w:rsid w:val="00F04B05"/>
    <w:rsid w:val="00F04C21"/>
    <w:rsid w:val="00F12FD8"/>
    <w:rsid w:val="00F20759"/>
    <w:rsid w:val="00F2551E"/>
    <w:rsid w:val="00F26CA3"/>
    <w:rsid w:val="00F30776"/>
    <w:rsid w:val="00F34C4B"/>
    <w:rsid w:val="00F34E5F"/>
    <w:rsid w:val="00F40D99"/>
    <w:rsid w:val="00F45A28"/>
    <w:rsid w:val="00F50D20"/>
    <w:rsid w:val="00F525FC"/>
    <w:rsid w:val="00F570BE"/>
    <w:rsid w:val="00F62450"/>
    <w:rsid w:val="00F64CFD"/>
    <w:rsid w:val="00F675DA"/>
    <w:rsid w:val="00F73800"/>
    <w:rsid w:val="00F73B49"/>
    <w:rsid w:val="00F80BC3"/>
    <w:rsid w:val="00F810AC"/>
    <w:rsid w:val="00F83F7C"/>
    <w:rsid w:val="00F84ADC"/>
    <w:rsid w:val="00F852AD"/>
    <w:rsid w:val="00F964C1"/>
    <w:rsid w:val="00FA119E"/>
    <w:rsid w:val="00FA1D77"/>
    <w:rsid w:val="00FA37E9"/>
    <w:rsid w:val="00FA76B0"/>
    <w:rsid w:val="00FB0FD6"/>
    <w:rsid w:val="00FB27CB"/>
    <w:rsid w:val="00FB4C68"/>
    <w:rsid w:val="00FC1C0F"/>
    <w:rsid w:val="00FC40AA"/>
    <w:rsid w:val="00FC5B6A"/>
    <w:rsid w:val="00FD2EDB"/>
    <w:rsid w:val="00FD7E24"/>
    <w:rsid w:val="00FE15B6"/>
    <w:rsid w:val="00FE169A"/>
    <w:rsid w:val="00FE404E"/>
    <w:rsid w:val="00FE5B68"/>
    <w:rsid w:val="00FF4A2F"/>
    <w:rsid w:val="00FF53D1"/>
    <w:rsid w:val="00FF6DD3"/>
    <w:rsid w:val="01FE0257"/>
    <w:rsid w:val="046087D5"/>
    <w:rsid w:val="090EFCDA"/>
    <w:rsid w:val="0933F8F8"/>
    <w:rsid w:val="0DC3B85E"/>
    <w:rsid w:val="0DEDB16D"/>
    <w:rsid w:val="0F983B6A"/>
    <w:rsid w:val="114A0B1B"/>
    <w:rsid w:val="1888E6F7"/>
    <w:rsid w:val="1B2A4C9A"/>
    <w:rsid w:val="1F014E03"/>
    <w:rsid w:val="1F1BA342"/>
    <w:rsid w:val="2093F8DC"/>
    <w:rsid w:val="2240A189"/>
    <w:rsid w:val="235C6516"/>
    <w:rsid w:val="27552BAA"/>
    <w:rsid w:val="28278DAA"/>
    <w:rsid w:val="28965654"/>
    <w:rsid w:val="307FC9CC"/>
    <w:rsid w:val="30F2282C"/>
    <w:rsid w:val="3691AEE7"/>
    <w:rsid w:val="37082353"/>
    <w:rsid w:val="37F3F8C0"/>
    <w:rsid w:val="3802220B"/>
    <w:rsid w:val="3CAA4672"/>
    <w:rsid w:val="427F6646"/>
    <w:rsid w:val="48E5FCAA"/>
    <w:rsid w:val="4C122B4F"/>
    <w:rsid w:val="4CCA48F4"/>
    <w:rsid w:val="5060E3F4"/>
    <w:rsid w:val="56409D91"/>
    <w:rsid w:val="57033DDC"/>
    <w:rsid w:val="595C0ECD"/>
    <w:rsid w:val="623C5077"/>
    <w:rsid w:val="65269337"/>
    <w:rsid w:val="6C37649F"/>
    <w:rsid w:val="6D06169B"/>
    <w:rsid w:val="71AF222C"/>
    <w:rsid w:val="722272B5"/>
    <w:rsid w:val="72F1526B"/>
    <w:rsid w:val="74FB947A"/>
    <w:rsid w:val="79D56317"/>
    <w:rsid w:val="7A92D3A9"/>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817451C"/>
  <w15:chartTrackingRefBased/>
  <w15:docId w15:val="{1824C497-4A87-49C4-860D-515A57FF3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CA3"/>
    <w:pPr>
      <w:suppressAutoHyphens/>
    </w:pPr>
    <w:rPr>
      <w:rFonts w:eastAsia="SimSun"/>
      <w:sz w:val="24"/>
      <w:szCs w:val="24"/>
      <w:lang w:val="en-US" w:eastAsia="ar-SA"/>
    </w:rPr>
  </w:style>
  <w:style w:type="paragraph" w:styleId="Heading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Heading2">
    <w:name w:val="heading 2"/>
    <w:basedOn w:val="Normal"/>
    <w:next w:val="Normal"/>
    <w:link w:val="Heading2Char"/>
    <w:uiPriority w:val="9"/>
    <w:unhideWhenUsed/>
    <w:qFormat/>
    <w:rsid w:val="00A6493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6493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2454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qFormat/>
    <w:pPr>
      <w:keepNext/>
      <w:numPr>
        <w:ilvl w:val="6"/>
        <w:numId w:val="1"/>
      </w:numPr>
      <w:jc w:val="center"/>
      <w:outlineLvl w:val="6"/>
    </w:pPr>
    <w:rPr>
      <w:rFonts w:ascii="Arial Narrow" w:eastAsia="MS Mincho" w:hAnsi="Arial Narrow" w:cs="Arial Narrow"/>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eastAsia="MS Mincho" w:hAnsi="Symbol" w:cs="Arial" w:hint="default"/>
    </w:rPr>
  </w:style>
  <w:style w:type="character" w:customStyle="1" w:styleId="WW8Num1z1">
    <w:name w:val="WW8Num1z1"/>
    <w:rPr>
      <w:rFonts w:ascii="Courier New" w:hAnsi="Courier New" w:cs="Courier New" w:hint="default"/>
    </w:rPr>
  </w:style>
  <w:style w:type="character" w:customStyle="1" w:styleId="WW8Num1z2">
    <w:name w:val="WW8Num1z2"/>
    <w:rPr>
      <w:rFonts w:ascii="Wingdings" w:hAnsi="Wingdings" w:cs="Wingdings" w:hint="default"/>
    </w:rPr>
  </w:style>
  <w:style w:type="character" w:customStyle="1" w:styleId="WW8Num1z3">
    <w:name w:val="WW8Num1z3"/>
    <w:rPr>
      <w:rFonts w:ascii="Symbol" w:hAnsi="Symbol" w:cs="Symbol" w:hint="default"/>
    </w:rPr>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cs="Tahoma"/>
    </w:rPr>
  </w:style>
  <w:style w:type="character" w:customStyle="1" w:styleId="WW8Num3z0">
    <w:name w:val="WW8Num3z0"/>
    <w:rPr>
      <w:rFonts w:ascii="Symbol" w:hAnsi="Symbol" w:cs="Symbol" w:hint="default"/>
    </w:rPr>
  </w:style>
  <w:style w:type="character" w:customStyle="1" w:styleId="WW8Num4z0">
    <w:name w:val="WW8Num4z0"/>
    <w:rPr>
      <w:rFonts w:ascii="Symbol" w:hAnsi="Symbol" w:cs="Symbol" w:hint="default"/>
      <w:color w:val="999999"/>
      <w:sz w:val="12"/>
      <w:szCs w:val="12"/>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2z3">
    <w:name w:val="WW8Num2z3"/>
    <w:rPr>
      <w:rFonts w:ascii="Symbol" w:hAnsi="Symbol" w:cs="Symbol"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4z3">
    <w:name w:val="WW8Num4z3"/>
    <w:rPr>
      <w:rFonts w:ascii="Symbol" w:hAnsi="Symbol" w:cs="Symbol" w:hint="default"/>
    </w:rPr>
  </w:style>
  <w:style w:type="character" w:customStyle="1" w:styleId="WW8Num5z0">
    <w:name w:val="WW8Num5z0"/>
    <w:rPr>
      <w:rFonts w:ascii="Wingdings" w:hAnsi="Wingdings" w:cs="Wingdings" w:hint="default"/>
    </w:rPr>
  </w:style>
  <w:style w:type="character" w:customStyle="1" w:styleId="WW8Num5z1">
    <w:name w:val="WW8Num5z1"/>
    <w:rPr>
      <w:rFonts w:ascii="Courier New" w:hAnsi="Courier New" w:cs="Courier New" w:hint="default"/>
    </w:rPr>
  </w:style>
  <w:style w:type="character" w:customStyle="1" w:styleId="WW8Num5z3">
    <w:name w:val="WW8Num5z3"/>
    <w:rPr>
      <w:rFonts w:ascii="Symbol" w:hAnsi="Symbol" w:cs="Symbol" w:hint="default"/>
    </w:rPr>
  </w:style>
  <w:style w:type="character" w:customStyle="1" w:styleId="WW8Num6z0">
    <w:name w:val="WW8Num6z0"/>
    <w:rPr>
      <w:rFonts w:ascii="Wingdings" w:hAnsi="Wingdings" w:cs="Wingdings" w:hint="default"/>
    </w:rPr>
  </w:style>
  <w:style w:type="character" w:customStyle="1" w:styleId="WW8Num7z0">
    <w:name w:val="WW8Num7z0"/>
    <w:rPr>
      <w:rFonts w:ascii="Symbol" w:hAnsi="Symbol" w:cs="Symbol" w:hint="default"/>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ahoma" w:eastAsia="Times New Roman" w:hAnsi="Tahoma" w:cs="Tahoma"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8z3">
    <w:name w:val="WW8Num8z3"/>
    <w:rPr>
      <w:rFonts w:ascii="Symbol" w:hAnsi="Symbol" w:cs="Symbol" w:hint="default"/>
    </w:rPr>
  </w:style>
  <w:style w:type="character" w:customStyle="1" w:styleId="WW8Num9z0">
    <w:name w:val="WW8Num9z0"/>
    <w:rPr>
      <w:rFonts w:ascii="Wingdings" w:hAnsi="Wingdings" w:cs="Wingdings" w:hint="default"/>
    </w:rPr>
  </w:style>
  <w:style w:type="character" w:customStyle="1" w:styleId="WW8Num9z1">
    <w:name w:val="WW8Num9z1"/>
    <w:rPr>
      <w:rFonts w:ascii="Courier New" w:hAnsi="Courier New" w:cs="Courier New" w:hint="default"/>
    </w:rPr>
  </w:style>
  <w:style w:type="character" w:customStyle="1" w:styleId="WW8Num9z3">
    <w:name w:val="WW8Num9z3"/>
    <w:rPr>
      <w:rFonts w:ascii="Symbol" w:hAnsi="Symbol" w:cs="Symbol" w:hint="default"/>
    </w:rPr>
  </w:style>
  <w:style w:type="character" w:customStyle="1" w:styleId="WW8Num10z0">
    <w:name w:val="WW8Num10z0"/>
    <w:rPr>
      <w:rFonts w:ascii="Wingdings" w:hAnsi="Wingdings" w:cs="Wingdings" w:hint="default"/>
    </w:rPr>
  </w:style>
  <w:style w:type="character" w:customStyle="1" w:styleId="WW8Num10z1">
    <w:name w:val="WW8Num10z1"/>
    <w:rPr>
      <w:rFonts w:ascii="Courier New" w:hAnsi="Courier New" w:cs="Courier New" w:hint="default"/>
    </w:rPr>
  </w:style>
  <w:style w:type="character" w:customStyle="1" w:styleId="WW8Num10z3">
    <w:name w:val="WW8Num10z3"/>
    <w:rPr>
      <w:rFonts w:ascii="Symbol" w:hAnsi="Symbol" w:cs="Symbol" w:hint="default"/>
    </w:rPr>
  </w:style>
  <w:style w:type="character" w:customStyle="1" w:styleId="WW8Num11z0">
    <w:name w:val="WW8Num11z0"/>
    <w:rPr>
      <w:rFonts w:ascii="Wingdings" w:hAnsi="Wingdings" w:cs="Wingdings" w:hint="default"/>
    </w:rPr>
  </w:style>
  <w:style w:type="character" w:customStyle="1" w:styleId="WW8Num11z1">
    <w:name w:val="WW8Num11z1"/>
    <w:rPr>
      <w:rFonts w:ascii="Courier New" w:hAnsi="Courier New" w:cs="Courier New" w:hint="default"/>
    </w:rPr>
  </w:style>
  <w:style w:type="character" w:customStyle="1" w:styleId="WW8Num11z3">
    <w:name w:val="WW8Num11z3"/>
    <w:rPr>
      <w:rFonts w:ascii="Symbol" w:hAnsi="Symbol" w:cs="Symbol" w:hint="default"/>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PlainTextChar">
    <w:name w:val="Plain Text Char"/>
    <w:rPr>
      <w:rFonts w:ascii="Courier New" w:eastAsia="Times New Roman" w:hAnsi="Courier New" w:cs="Courier New"/>
    </w:rPr>
  </w:style>
  <w:style w:type="character" w:customStyle="1" w:styleId="FooterChar">
    <w:name w:val="Footer Char"/>
    <w:uiPriority w:val="99"/>
    <w:rPr>
      <w:sz w:val="24"/>
      <w:szCs w:val="24"/>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line="288" w:lineRule="auto"/>
      <w:jc w:val="both"/>
    </w:pPr>
    <w:rPr>
      <w:rFonts w:ascii="Arial" w:eastAsia="MS Mincho" w:hAnsi="Arial" w:cs="Arial"/>
      <w:spacing w:val="-5"/>
      <w:sz w:val="20"/>
      <w:szCs w:val="20"/>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uiPriority w:val="99"/>
    <w:pPr>
      <w:tabs>
        <w:tab w:val="center" w:pos="4320"/>
        <w:tab w:val="right" w:pos="8640"/>
      </w:tabs>
    </w:pPr>
  </w:style>
  <w:style w:type="paragraph" w:styleId="BalloonText">
    <w:name w:val="Balloon Text"/>
    <w:basedOn w:val="Normal"/>
    <w:rPr>
      <w:rFonts w:ascii="Tahoma" w:hAnsi="Tahoma" w:cs="Tahoma"/>
      <w:sz w:val="16"/>
      <w:szCs w:val="16"/>
    </w:rPr>
  </w:style>
  <w:style w:type="paragraph" w:customStyle="1" w:styleId="SectionSubtitle">
    <w:name w:val="Section Subtitle"/>
    <w:basedOn w:val="Normal"/>
    <w:next w:val="Normal"/>
    <w:pPr>
      <w:spacing w:before="120" w:line="220" w:lineRule="atLeast"/>
    </w:pPr>
    <w:rPr>
      <w:rFonts w:ascii="Arial Black" w:eastAsia="MS Mincho" w:hAnsi="Arial Black" w:cs="Arial Black"/>
      <w:b/>
      <w:sz w:val="28"/>
      <w:szCs w:val="20"/>
    </w:rPr>
  </w:style>
  <w:style w:type="paragraph" w:customStyle="1" w:styleId="Bullet">
    <w:name w:val="Bullet"/>
    <w:basedOn w:val="BodyText"/>
    <w:pPr>
      <w:numPr>
        <w:numId w:val="4"/>
      </w:numPr>
      <w:spacing w:before="120" w:line="240" w:lineRule="auto"/>
    </w:pPr>
    <w:rPr>
      <w:spacing w:val="0"/>
      <w:szCs w:val="24"/>
    </w:rPr>
  </w:style>
  <w:style w:type="paragraph" w:customStyle="1" w:styleId="Number">
    <w:name w:val="Number"/>
    <w:basedOn w:val="Normal"/>
    <w:pPr>
      <w:numPr>
        <w:numId w:val="3"/>
      </w:numPr>
      <w:spacing w:before="60"/>
    </w:pPr>
    <w:rPr>
      <w:rFonts w:ascii="Arial" w:eastAsia="Times New Roman" w:hAnsi="Arial" w:cs="Arial"/>
      <w:sz w:val="20"/>
      <w:szCs w:val="20"/>
    </w:rPr>
  </w:style>
  <w:style w:type="paragraph" w:customStyle="1" w:styleId="Address2">
    <w:name w:val="Address 2"/>
    <w:basedOn w:val="Normal"/>
    <w:pPr>
      <w:spacing w:line="160" w:lineRule="atLeast"/>
      <w:jc w:val="both"/>
    </w:pPr>
    <w:rPr>
      <w:rFonts w:ascii="Arial" w:eastAsia="MS Mincho" w:hAnsi="Arial" w:cs="Arial"/>
      <w:sz w:val="14"/>
      <w:szCs w:val="20"/>
    </w:rPr>
  </w:style>
  <w:style w:type="paragraph" w:customStyle="1" w:styleId="CityState">
    <w:name w:val="City/State"/>
    <w:basedOn w:val="BodyText"/>
    <w:next w:val="BodyText"/>
    <w:pPr>
      <w:keepNext/>
    </w:pPr>
  </w:style>
  <w:style w:type="paragraph" w:customStyle="1" w:styleId="screentable">
    <w:name w:val="screen table"/>
    <w:pPr>
      <w:widowControl w:val="0"/>
      <w:suppressAutoHyphens/>
    </w:pPr>
    <w:rPr>
      <w:rFonts w:eastAsia="MS Mincho"/>
      <w:lang w:val="en-US" w:eastAsia="ar-SA"/>
    </w:rPr>
  </w:style>
  <w:style w:type="paragraph" w:styleId="DocumentMap">
    <w:name w:val="Document Map"/>
    <w:basedOn w:val="Normal"/>
    <w:pPr>
      <w:shd w:val="clear" w:color="auto" w:fill="000080"/>
    </w:pPr>
    <w:rPr>
      <w:rFonts w:ascii="Tahoma" w:hAnsi="Tahoma" w:cs="Tahoma"/>
      <w:sz w:val="20"/>
      <w:szCs w:val="20"/>
    </w:rPr>
  </w:style>
  <w:style w:type="paragraph" w:styleId="NormalIndent">
    <w:name w:val="Normal Indent"/>
    <w:basedOn w:val="Normal"/>
    <w:pPr>
      <w:widowControl w:val="0"/>
      <w:spacing w:before="120"/>
      <w:jc w:val="both"/>
    </w:pPr>
    <w:rPr>
      <w:rFonts w:ascii="Arial" w:eastAsia="Times New Roman" w:hAnsi="Arial" w:cs="Arial"/>
      <w:sz w:val="20"/>
      <w:szCs w:val="20"/>
    </w:rPr>
  </w:style>
  <w:style w:type="paragraph" w:styleId="TOC2">
    <w:name w:val="toc 2"/>
    <w:basedOn w:val="Normal"/>
    <w:next w:val="Normal"/>
    <w:pPr>
      <w:tabs>
        <w:tab w:val="left" w:pos="2160"/>
        <w:tab w:val="right" w:leader="dot" w:pos="9451"/>
      </w:tabs>
      <w:ind w:left="2160" w:hanging="720"/>
    </w:pPr>
    <w:rPr>
      <w:rFonts w:eastAsia="Times New Roman" w:cs=".VnTime"/>
      <w:caps/>
      <w:szCs w:val="30"/>
    </w:rPr>
  </w:style>
  <w:style w:type="paragraph" w:styleId="PlainText">
    <w:name w:val="Plain Text"/>
    <w:basedOn w:val="Normal"/>
    <w:rPr>
      <w:rFonts w:ascii="Courier New" w:eastAsia="Times New Roman" w:hAnsi="Courier New" w:cs="Courier New"/>
      <w:sz w:val="20"/>
      <w:szCs w:val="20"/>
    </w:rPr>
  </w:style>
  <w:style w:type="paragraph" w:customStyle="1" w:styleId="AuthorDate">
    <w:name w:val="Author/Date"/>
    <w:basedOn w:val="Normal"/>
    <w:pPr>
      <w:spacing w:before="60" w:after="120"/>
      <w:jc w:val="right"/>
    </w:pPr>
    <w:rPr>
      <w:rFonts w:ascii="Arial" w:hAnsi="Arial" w:cs="Arial"/>
      <w:color w:val="002E36"/>
      <w:sz w:val="22"/>
      <w:lang w:val="en-GB"/>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erChar">
    <w:name w:val="Header Char"/>
    <w:link w:val="Header"/>
    <w:uiPriority w:val="99"/>
    <w:rsid w:val="00BD5BA5"/>
    <w:rPr>
      <w:rFonts w:eastAsia="SimSun"/>
      <w:sz w:val="24"/>
      <w:szCs w:val="24"/>
      <w:lang w:eastAsia="ar-SA"/>
    </w:rPr>
  </w:style>
  <w:style w:type="paragraph" w:customStyle="1" w:styleId="TableText1">
    <w:name w:val="Table Text 1"/>
    <w:basedOn w:val="Normal"/>
    <w:rsid w:val="00B9163D"/>
    <w:pPr>
      <w:tabs>
        <w:tab w:val="left" w:pos="3420"/>
      </w:tabs>
      <w:spacing w:before="120" w:after="120" w:line="240" w:lineRule="atLeast"/>
    </w:pPr>
    <w:rPr>
      <w:rFonts w:ascii="Arial" w:eastAsia="Times New Roman" w:hAnsi="Arial" w:cs="Arial"/>
      <w:sz w:val="16"/>
      <w:szCs w:val="16"/>
    </w:rPr>
  </w:style>
  <w:style w:type="character" w:customStyle="1" w:styleId="hps">
    <w:name w:val="hps"/>
    <w:rsid w:val="00115963"/>
  </w:style>
  <w:style w:type="paragraph" w:styleId="ListParagraph">
    <w:name w:val="List Paragraph"/>
    <w:basedOn w:val="Normal"/>
    <w:uiPriority w:val="1"/>
    <w:qFormat/>
    <w:rsid w:val="00DB47ED"/>
    <w:pPr>
      <w:tabs>
        <w:tab w:val="left" w:pos="3420"/>
      </w:tabs>
      <w:ind w:left="720"/>
      <w:contextualSpacing/>
    </w:pPr>
    <w:rPr>
      <w:rFonts w:ascii="Arial" w:eastAsia="Times New Roman" w:hAnsi="Arial" w:cs="Arial"/>
      <w:sz w:val="16"/>
      <w:szCs w:val="16"/>
    </w:rPr>
  </w:style>
  <w:style w:type="table" w:styleId="TableGrid">
    <w:name w:val="Table Grid"/>
    <w:basedOn w:val="TableNormal"/>
    <w:uiPriority w:val="39"/>
    <w:rsid w:val="002147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493D"/>
    <w:rPr>
      <w:rFonts w:asciiTheme="majorHAnsi" w:eastAsiaTheme="majorEastAsia" w:hAnsiTheme="majorHAnsi" w:cstheme="majorBidi"/>
      <w:color w:val="2E74B5" w:themeColor="accent1" w:themeShade="BF"/>
      <w:sz w:val="26"/>
      <w:szCs w:val="26"/>
      <w:lang w:val="en-US" w:eastAsia="ar-SA"/>
    </w:rPr>
  </w:style>
  <w:style w:type="character" w:customStyle="1" w:styleId="Heading3Char">
    <w:name w:val="Heading 3 Char"/>
    <w:basedOn w:val="DefaultParagraphFont"/>
    <w:link w:val="Heading3"/>
    <w:uiPriority w:val="9"/>
    <w:semiHidden/>
    <w:rsid w:val="00A6493D"/>
    <w:rPr>
      <w:rFonts w:asciiTheme="majorHAnsi" w:eastAsiaTheme="majorEastAsia" w:hAnsiTheme="majorHAnsi" w:cstheme="majorBidi"/>
      <w:color w:val="1F4D78" w:themeColor="accent1" w:themeShade="7F"/>
      <w:sz w:val="24"/>
      <w:szCs w:val="24"/>
      <w:lang w:val="en-US" w:eastAsia="ar-SA"/>
    </w:rPr>
  </w:style>
  <w:style w:type="character" w:customStyle="1" w:styleId="Heading4Char">
    <w:name w:val="Heading 4 Char"/>
    <w:basedOn w:val="DefaultParagraphFont"/>
    <w:link w:val="Heading4"/>
    <w:uiPriority w:val="9"/>
    <w:rsid w:val="0072454C"/>
    <w:rPr>
      <w:rFonts w:asciiTheme="majorHAnsi" w:eastAsiaTheme="majorEastAsia" w:hAnsiTheme="majorHAnsi" w:cstheme="majorBidi"/>
      <w:i/>
      <w:iCs/>
      <w:color w:val="2E74B5" w:themeColor="accent1" w:themeShade="BF"/>
      <w:sz w:val="24"/>
      <w:szCs w:val="24"/>
      <w:lang w:val="en-US" w:eastAsia="ar-SA"/>
    </w:rPr>
  </w:style>
  <w:style w:type="paragraph" w:customStyle="1" w:styleId="TableParagraph">
    <w:name w:val="Table Paragraph"/>
    <w:basedOn w:val="Normal"/>
    <w:uiPriority w:val="1"/>
    <w:qFormat/>
    <w:rsid w:val="00DE7160"/>
    <w:pPr>
      <w:widowControl w:val="0"/>
      <w:suppressAutoHyphens w:val="0"/>
      <w:autoSpaceDE w:val="0"/>
      <w:autoSpaceDN w:val="0"/>
      <w:ind w:left="94"/>
    </w:pPr>
    <w:rPr>
      <w:rFonts w:ascii="Liberation Serif" w:eastAsia="Liberation Serif" w:hAnsi="Liberation Serif" w:cs="Liberation Seri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174965">
      <w:bodyDiv w:val="1"/>
      <w:marLeft w:val="0"/>
      <w:marRight w:val="0"/>
      <w:marTop w:val="0"/>
      <w:marBottom w:val="0"/>
      <w:divBdr>
        <w:top w:val="none" w:sz="0" w:space="0" w:color="auto"/>
        <w:left w:val="none" w:sz="0" w:space="0" w:color="auto"/>
        <w:bottom w:val="none" w:sz="0" w:space="0" w:color="auto"/>
        <w:right w:val="none" w:sz="0" w:space="0" w:color="auto"/>
      </w:divBdr>
    </w:div>
    <w:div w:id="449787535">
      <w:bodyDiv w:val="1"/>
      <w:marLeft w:val="0"/>
      <w:marRight w:val="0"/>
      <w:marTop w:val="0"/>
      <w:marBottom w:val="0"/>
      <w:divBdr>
        <w:top w:val="none" w:sz="0" w:space="0" w:color="auto"/>
        <w:left w:val="none" w:sz="0" w:space="0" w:color="auto"/>
        <w:bottom w:val="none" w:sz="0" w:space="0" w:color="auto"/>
        <w:right w:val="none" w:sz="0" w:space="0" w:color="auto"/>
      </w:divBdr>
      <w:divsChild>
        <w:div w:id="2085910752">
          <w:marLeft w:val="0"/>
          <w:marRight w:val="0"/>
          <w:marTop w:val="0"/>
          <w:marBottom w:val="0"/>
          <w:divBdr>
            <w:top w:val="none" w:sz="0" w:space="0" w:color="auto"/>
            <w:left w:val="none" w:sz="0" w:space="0" w:color="auto"/>
            <w:bottom w:val="none" w:sz="0" w:space="0" w:color="auto"/>
            <w:right w:val="none" w:sz="0" w:space="0" w:color="auto"/>
          </w:divBdr>
          <w:divsChild>
            <w:div w:id="2018995324">
              <w:marLeft w:val="0"/>
              <w:marRight w:val="0"/>
              <w:marTop w:val="0"/>
              <w:marBottom w:val="0"/>
              <w:divBdr>
                <w:top w:val="none" w:sz="0" w:space="0" w:color="auto"/>
                <w:left w:val="none" w:sz="0" w:space="0" w:color="auto"/>
                <w:bottom w:val="none" w:sz="0" w:space="0" w:color="auto"/>
                <w:right w:val="none" w:sz="0" w:space="0" w:color="auto"/>
              </w:divBdr>
              <w:divsChild>
                <w:div w:id="381098149">
                  <w:marLeft w:val="0"/>
                  <w:marRight w:val="0"/>
                  <w:marTop w:val="0"/>
                  <w:marBottom w:val="0"/>
                  <w:divBdr>
                    <w:top w:val="none" w:sz="0" w:space="0" w:color="auto"/>
                    <w:left w:val="none" w:sz="0" w:space="0" w:color="auto"/>
                    <w:bottom w:val="none" w:sz="0" w:space="0" w:color="auto"/>
                    <w:right w:val="none" w:sz="0" w:space="0" w:color="auto"/>
                  </w:divBdr>
                  <w:divsChild>
                    <w:div w:id="2002997503">
                      <w:marLeft w:val="0"/>
                      <w:marRight w:val="0"/>
                      <w:marTop w:val="0"/>
                      <w:marBottom w:val="0"/>
                      <w:divBdr>
                        <w:top w:val="none" w:sz="0" w:space="0" w:color="auto"/>
                        <w:left w:val="none" w:sz="0" w:space="0" w:color="auto"/>
                        <w:bottom w:val="none" w:sz="0" w:space="0" w:color="auto"/>
                        <w:right w:val="none" w:sz="0" w:space="0" w:color="auto"/>
                      </w:divBdr>
                      <w:divsChild>
                        <w:div w:id="327563558">
                          <w:marLeft w:val="0"/>
                          <w:marRight w:val="0"/>
                          <w:marTop w:val="0"/>
                          <w:marBottom w:val="0"/>
                          <w:divBdr>
                            <w:top w:val="none" w:sz="0" w:space="0" w:color="auto"/>
                            <w:left w:val="none" w:sz="0" w:space="0" w:color="auto"/>
                            <w:bottom w:val="none" w:sz="0" w:space="0" w:color="auto"/>
                            <w:right w:val="none" w:sz="0" w:space="0" w:color="auto"/>
                          </w:divBdr>
                          <w:divsChild>
                            <w:div w:id="820736350">
                              <w:marLeft w:val="0"/>
                              <w:marRight w:val="0"/>
                              <w:marTop w:val="0"/>
                              <w:marBottom w:val="0"/>
                              <w:divBdr>
                                <w:top w:val="none" w:sz="0" w:space="0" w:color="auto"/>
                                <w:left w:val="none" w:sz="0" w:space="0" w:color="auto"/>
                                <w:bottom w:val="none" w:sz="0" w:space="0" w:color="auto"/>
                                <w:right w:val="none" w:sz="0" w:space="0" w:color="auto"/>
                              </w:divBdr>
                            </w:div>
                            <w:div w:id="2147165557">
                              <w:marLeft w:val="0"/>
                              <w:marRight w:val="0"/>
                              <w:marTop w:val="0"/>
                              <w:marBottom w:val="0"/>
                              <w:divBdr>
                                <w:top w:val="none" w:sz="0" w:space="0" w:color="auto"/>
                                <w:left w:val="none" w:sz="0" w:space="0" w:color="auto"/>
                                <w:bottom w:val="none" w:sz="0" w:space="0" w:color="auto"/>
                                <w:right w:val="none" w:sz="0" w:space="0" w:color="auto"/>
                              </w:divBdr>
                              <w:divsChild>
                                <w:div w:id="292951124">
                                  <w:marLeft w:val="0"/>
                                  <w:marRight w:val="0"/>
                                  <w:marTop w:val="0"/>
                                  <w:marBottom w:val="0"/>
                                  <w:divBdr>
                                    <w:top w:val="none" w:sz="0" w:space="0" w:color="auto"/>
                                    <w:left w:val="none" w:sz="0" w:space="0" w:color="auto"/>
                                    <w:bottom w:val="none" w:sz="0" w:space="0" w:color="auto"/>
                                    <w:right w:val="none" w:sz="0" w:space="0" w:color="auto"/>
                                  </w:divBdr>
                                  <w:divsChild>
                                    <w:div w:id="493377462">
                                      <w:marLeft w:val="0"/>
                                      <w:marRight w:val="0"/>
                                      <w:marTop w:val="0"/>
                                      <w:marBottom w:val="0"/>
                                      <w:divBdr>
                                        <w:top w:val="none" w:sz="0" w:space="0" w:color="auto"/>
                                        <w:left w:val="none" w:sz="0" w:space="0" w:color="auto"/>
                                        <w:bottom w:val="none" w:sz="0" w:space="0" w:color="auto"/>
                                        <w:right w:val="none" w:sz="0" w:space="0" w:color="auto"/>
                                      </w:divBdr>
                                      <w:divsChild>
                                        <w:div w:id="137758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87748">
                                  <w:marLeft w:val="0"/>
                                  <w:marRight w:val="0"/>
                                  <w:marTop w:val="0"/>
                                  <w:marBottom w:val="0"/>
                                  <w:divBdr>
                                    <w:top w:val="none" w:sz="0" w:space="0" w:color="auto"/>
                                    <w:left w:val="none" w:sz="0" w:space="0" w:color="auto"/>
                                    <w:bottom w:val="none" w:sz="0" w:space="0" w:color="auto"/>
                                    <w:right w:val="none" w:sz="0" w:space="0" w:color="auto"/>
                                  </w:divBdr>
                                  <w:divsChild>
                                    <w:div w:id="1820683205">
                                      <w:marLeft w:val="0"/>
                                      <w:marRight w:val="0"/>
                                      <w:marTop w:val="0"/>
                                      <w:marBottom w:val="0"/>
                                      <w:divBdr>
                                        <w:top w:val="none" w:sz="0" w:space="0" w:color="auto"/>
                                        <w:left w:val="none" w:sz="0" w:space="0" w:color="auto"/>
                                        <w:bottom w:val="none" w:sz="0" w:space="0" w:color="auto"/>
                                        <w:right w:val="none" w:sz="0" w:space="0" w:color="auto"/>
                                      </w:divBdr>
                                    </w:div>
                                  </w:divsChild>
                                </w:div>
                                <w:div w:id="1042245639">
                                  <w:marLeft w:val="0"/>
                                  <w:marRight w:val="0"/>
                                  <w:marTop w:val="0"/>
                                  <w:marBottom w:val="0"/>
                                  <w:divBdr>
                                    <w:top w:val="none" w:sz="0" w:space="0" w:color="auto"/>
                                    <w:left w:val="none" w:sz="0" w:space="0" w:color="auto"/>
                                    <w:bottom w:val="none" w:sz="0" w:space="0" w:color="auto"/>
                                    <w:right w:val="none" w:sz="0" w:space="0" w:color="auto"/>
                                  </w:divBdr>
                                  <w:divsChild>
                                    <w:div w:id="1033967536">
                                      <w:marLeft w:val="0"/>
                                      <w:marRight w:val="0"/>
                                      <w:marTop w:val="0"/>
                                      <w:marBottom w:val="0"/>
                                      <w:divBdr>
                                        <w:top w:val="none" w:sz="0" w:space="0" w:color="auto"/>
                                        <w:left w:val="none" w:sz="0" w:space="0" w:color="auto"/>
                                        <w:bottom w:val="none" w:sz="0" w:space="0" w:color="auto"/>
                                        <w:right w:val="none" w:sz="0" w:space="0" w:color="auto"/>
                                      </w:divBdr>
                                      <w:divsChild>
                                        <w:div w:id="678239826">
                                          <w:marLeft w:val="0"/>
                                          <w:marRight w:val="0"/>
                                          <w:marTop w:val="0"/>
                                          <w:marBottom w:val="0"/>
                                          <w:divBdr>
                                            <w:top w:val="none" w:sz="0" w:space="0" w:color="auto"/>
                                            <w:left w:val="none" w:sz="0" w:space="0" w:color="auto"/>
                                            <w:bottom w:val="none" w:sz="0" w:space="0" w:color="auto"/>
                                            <w:right w:val="none" w:sz="0" w:space="0" w:color="auto"/>
                                          </w:divBdr>
                                          <w:divsChild>
                                            <w:div w:id="204559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888778">
                      <w:marLeft w:val="0"/>
                      <w:marRight w:val="0"/>
                      <w:marTop w:val="0"/>
                      <w:marBottom w:val="0"/>
                      <w:divBdr>
                        <w:top w:val="none" w:sz="0" w:space="0" w:color="auto"/>
                        <w:left w:val="none" w:sz="0" w:space="0" w:color="auto"/>
                        <w:bottom w:val="none" w:sz="0" w:space="0" w:color="auto"/>
                        <w:right w:val="none" w:sz="0" w:space="0" w:color="auto"/>
                      </w:divBdr>
                      <w:divsChild>
                        <w:div w:id="1824733380">
                          <w:marLeft w:val="0"/>
                          <w:marRight w:val="0"/>
                          <w:marTop w:val="0"/>
                          <w:marBottom w:val="0"/>
                          <w:divBdr>
                            <w:top w:val="none" w:sz="0" w:space="0" w:color="auto"/>
                            <w:left w:val="none" w:sz="0" w:space="0" w:color="auto"/>
                            <w:bottom w:val="none" w:sz="0" w:space="0" w:color="auto"/>
                            <w:right w:val="none" w:sz="0" w:space="0" w:color="auto"/>
                          </w:divBdr>
                          <w:divsChild>
                            <w:div w:id="17977009">
                              <w:marLeft w:val="0"/>
                              <w:marRight w:val="0"/>
                              <w:marTop w:val="0"/>
                              <w:marBottom w:val="0"/>
                              <w:divBdr>
                                <w:top w:val="none" w:sz="0" w:space="0" w:color="auto"/>
                                <w:left w:val="none" w:sz="0" w:space="0" w:color="auto"/>
                                <w:bottom w:val="none" w:sz="0" w:space="0" w:color="auto"/>
                                <w:right w:val="none" w:sz="0" w:space="0" w:color="auto"/>
                              </w:divBdr>
                              <w:divsChild>
                                <w:div w:id="187472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999159">
      <w:bodyDiv w:val="1"/>
      <w:marLeft w:val="0"/>
      <w:marRight w:val="0"/>
      <w:marTop w:val="0"/>
      <w:marBottom w:val="0"/>
      <w:divBdr>
        <w:top w:val="none" w:sz="0" w:space="0" w:color="auto"/>
        <w:left w:val="none" w:sz="0" w:space="0" w:color="auto"/>
        <w:bottom w:val="none" w:sz="0" w:space="0" w:color="auto"/>
        <w:right w:val="none" w:sz="0" w:space="0" w:color="auto"/>
      </w:divBdr>
      <w:divsChild>
        <w:div w:id="178860902">
          <w:marLeft w:val="0"/>
          <w:marRight w:val="0"/>
          <w:marTop w:val="0"/>
          <w:marBottom w:val="0"/>
          <w:divBdr>
            <w:top w:val="none" w:sz="0" w:space="0" w:color="auto"/>
            <w:left w:val="none" w:sz="0" w:space="0" w:color="auto"/>
            <w:bottom w:val="none" w:sz="0" w:space="0" w:color="auto"/>
            <w:right w:val="none" w:sz="0" w:space="0" w:color="auto"/>
          </w:divBdr>
          <w:divsChild>
            <w:div w:id="1163200292">
              <w:marLeft w:val="0"/>
              <w:marRight w:val="0"/>
              <w:marTop w:val="0"/>
              <w:marBottom w:val="0"/>
              <w:divBdr>
                <w:top w:val="none" w:sz="0" w:space="0" w:color="auto"/>
                <w:left w:val="none" w:sz="0" w:space="0" w:color="auto"/>
                <w:bottom w:val="none" w:sz="0" w:space="0" w:color="auto"/>
                <w:right w:val="none" w:sz="0" w:space="0" w:color="auto"/>
              </w:divBdr>
              <w:divsChild>
                <w:div w:id="1936090661">
                  <w:marLeft w:val="0"/>
                  <w:marRight w:val="0"/>
                  <w:marTop w:val="0"/>
                  <w:marBottom w:val="0"/>
                  <w:divBdr>
                    <w:top w:val="none" w:sz="0" w:space="0" w:color="auto"/>
                    <w:left w:val="none" w:sz="0" w:space="0" w:color="auto"/>
                    <w:bottom w:val="none" w:sz="0" w:space="0" w:color="auto"/>
                    <w:right w:val="none" w:sz="0" w:space="0" w:color="auto"/>
                  </w:divBdr>
                  <w:divsChild>
                    <w:div w:id="1550848073">
                      <w:marLeft w:val="0"/>
                      <w:marRight w:val="0"/>
                      <w:marTop w:val="0"/>
                      <w:marBottom w:val="0"/>
                      <w:divBdr>
                        <w:top w:val="none" w:sz="0" w:space="0" w:color="auto"/>
                        <w:left w:val="none" w:sz="0" w:space="0" w:color="auto"/>
                        <w:bottom w:val="none" w:sz="0" w:space="0" w:color="auto"/>
                        <w:right w:val="none" w:sz="0" w:space="0" w:color="auto"/>
                      </w:divBdr>
                      <w:divsChild>
                        <w:div w:id="803694491">
                          <w:marLeft w:val="0"/>
                          <w:marRight w:val="0"/>
                          <w:marTop w:val="0"/>
                          <w:marBottom w:val="0"/>
                          <w:divBdr>
                            <w:top w:val="none" w:sz="0" w:space="0" w:color="auto"/>
                            <w:left w:val="none" w:sz="0" w:space="0" w:color="auto"/>
                            <w:bottom w:val="none" w:sz="0" w:space="0" w:color="auto"/>
                            <w:right w:val="none" w:sz="0" w:space="0" w:color="auto"/>
                          </w:divBdr>
                          <w:divsChild>
                            <w:div w:id="821241484">
                              <w:marLeft w:val="0"/>
                              <w:marRight w:val="0"/>
                              <w:marTop w:val="0"/>
                              <w:marBottom w:val="0"/>
                              <w:divBdr>
                                <w:top w:val="none" w:sz="0" w:space="0" w:color="auto"/>
                                <w:left w:val="none" w:sz="0" w:space="0" w:color="auto"/>
                                <w:bottom w:val="none" w:sz="0" w:space="0" w:color="auto"/>
                                <w:right w:val="none" w:sz="0" w:space="0" w:color="auto"/>
                              </w:divBdr>
                            </w:div>
                            <w:div w:id="1625428951">
                              <w:marLeft w:val="0"/>
                              <w:marRight w:val="0"/>
                              <w:marTop w:val="0"/>
                              <w:marBottom w:val="0"/>
                              <w:divBdr>
                                <w:top w:val="none" w:sz="0" w:space="0" w:color="auto"/>
                                <w:left w:val="none" w:sz="0" w:space="0" w:color="auto"/>
                                <w:bottom w:val="none" w:sz="0" w:space="0" w:color="auto"/>
                                <w:right w:val="none" w:sz="0" w:space="0" w:color="auto"/>
                              </w:divBdr>
                              <w:divsChild>
                                <w:div w:id="348259257">
                                  <w:marLeft w:val="0"/>
                                  <w:marRight w:val="0"/>
                                  <w:marTop w:val="0"/>
                                  <w:marBottom w:val="0"/>
                                  <w:divBdr>
                                    <w:top w:val="none" w:sz="0" w:space="0" w:color="auto"/>
                                    <w:left w:val="none" w:sz="0" w:space="0" w:color="auto"/>
                                    <w:bottom w:val="none" w:sz="0" w:space="0" w:color="auto"/>
                                    <w:right w:val="none" w:sz="0" w:space="0" w:color="auto"/>
                                  </w:divBdr>
                                  <w:divsChild>
                                    <w:div w:id="1273897066">
                                      <w:marLeft w:val="0"/>
                                      <w:marRight w:val="0"/>
                                      <w:marTop w:val="0"/>
                                      <w:marBottom w:val="0"/>
                                      <w:divBdr>
                                        <w:top w:val="none" w:sz="0" w:space="0" w:color="auto"/>
                                        <w:left w:val="none" w:sz="0" w:space="0" w:color="auto"/>
                                        <w:bottom w:val="none" w:sz="0" w:space="0" w:color="auto"/>
                                        <w:right w:val="none" w:sz="0" w:space="0" w:color="auto"/>
                                      </w:divBdr>
                                      <w:divsChild>
                                        <w:div w:id="16475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3833">
                                  <w:marLeft w:val="0"/>
                                  <w:marRight w:val="0"/>
                                  <w:marTop w:val="0"/>
                                  <w:marBottom w:val="0"/>
                                  <w:divBdr>
                                    <w:top w:val="none" w:sz="0" w:space="0" w:color="auto"/>
                                    <w:left w:val="none" w:sz="0" w:space="0" w:color="auto"/>
                                    <w:bottom w:val="none" w:sz="0" w:space="0" w:color="auto"/>
                                    <w:right w:val="none" w:sz="0" w:space="0" w:color="auto"/>
                                  </w:divBdr>
                                  <w:divsChild>
                                    <w:div w:id="1372609718">
                                      <w:marLeft w:val="0"/>
                                      <w:marRight w:val="0"/>
                                      <w:marTop w:val="0"/>
                                      <w:marBottom w:val="0"/>
                                      <w:divBdr>
                                        <w:top w:val="none" w:sz="0" w:space="0" w:color="auto"/>
                                        <w:left w:val="none" w:sz="0" w:space="0" w:color="auto"/>
                                        <w:bottom w:val="none" w:sz="0" w:space="0" w:color="auto"/>
                                        <w:right w:val="none" w:sz="0" w:space="0" w:color="auto"/>
                                      </w:divBdr>
                                    </w:div>
                                  </w:divsChild>
                                </w:div>
                                <w:div w:id="1555001431">
                                  <w:marLeft w:val="0"/>
                                  <w:marRight w:val="0"/>
                                  <w:marTop w:val="0"/>
                                  <w:marBottom w:val="0"/>
                                  <w:divBdr>
                                    <w:top w:val="none" w:sz="0" w:space="0" w:color="auto"/>
                                    <w:left w:val="none" w:sz="0" w:space="0" w:color="auto"/>
                                    <w:bottom w:val="none" w:sz="0" w:space="0" w:color="auto"/>
                                    <w:right w:val="none" w:sz="0" w:space="0" w:color="auto"/>
                                  </w:divBdr>
                                  <w:divsChild>
                                    <w:div w:id="1193307052">
                                      <w:marLeft w:val="0"/>
                                      <w:marRight w:val="0"/>
                                      <w:marTop w:val="0"/>
                                      <w:marBottom w:val="0"/>
                                      <w:divBdr>
                                        <w:top w:val="none" w:sz="0" w:space="0" w:color="auto"/>
                                        <w:left w:val="none" w:sz="0" w:space="0" w:color="auto"/>
                                        <w:bottom w:val="none" w:sz="0" w:space="0" w:color="auto"/>
                                        <w:right w:val="none" w:sz="0" w:space="0" w:color="auto"/>
                                      </w:divBdr>
                                      <w:divsChild>
                                        <w:div w:id="165367939">
                                          <w:marLeft w:val="0"/>
                                          <w:marRight w:val="0"/>
                                          <w:marTop w:val="0"/>
                                          <w:marBottom w:val="0"/>
                                          <w:divBdr>
                                            <w:top w:val="none" w:sz="0" w:space="0" w:color="auto"/>
                                            <w:left w:val="none" w:sz="0" w:space="0" w:color="auto"/>
                                            <w:bottom w:val="none" w:sz="0" w:space="0" w:color="auto"/>
                                            <w:right w:val="none" w:sz="0" w:space="0" w:color="auto"/>
                                          </w:divBdr>
                                          <w:divsChild>
                                            <w:div w:id="7941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94622">
                      <w:marLeft w:val="0"/>
                      <w:marRight w:val="0"/>
                      <w:marTop w:val="0"/>
                      <w:marBottom w:val="0"/>
                      <w:divBdr>
                        <w:top w:val="none" w:sz="0" w:space="0" w:color="auto"/>
                        <w:left w:val="none" w:sz="0" w:space="0" w:color="auto"/>
                        <w:bottom w:val="none" w:sz="0" w:space="0" w:color="auto"/>
                        <w:right w:val="none" w:sz="0" w:space="0" w:color="auto"/>
                      </w:divBdr>
                      <w:divsChild>
                        <w:div w:id="570892904">
                          <w:marLeft w:val="0"/>
                          <w:marRight w:val="0"/>
                          <w:marTop w:val="0"/>
                          <w:marBottom w:val="0"/>
                          <w:divBdr>
                            <w:top w:val="none" w:sz="0" w:space="0" w:color="auto"/>
                            <w:left w:val="none" w:sz="0" w:space="0" w:color="auto"/>
                            <w:bottom w:val="none" w:sz="0" w:space="0" w:color="auto"/>
                            <w:right w:val="none" w:sz="0" w:space="0" w:color="auto"/>
                          </w:divBdr>
                          <w:divsChild>
                            <w:div w:id="1861629413">
                              <w:marLeft w:val="0"/>
                              <w:marRight w:val="0"/>
                              <w:marTop w:val="0"/>
                              <w:marBottom w:val="0"/>
                              <w:divBdr>
                                <w:top w:val="none" w:sz="0" w:space="0" w:color="auto"/>
                                <w:left w:val="none" w:sz="0" w:space="0" w:color="auto"/>
                                <w:bottom w:val="none" w:sz="0" w:space="0" w:color="auto"/>
                                <w:right w:val="none" w:sz="0" w:space="0" w:color="auto"/>
                              </w:divBdr>
                              <w:divsChild>
                                <w:div w:id="129783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4802964">
      <w:bodyDiv w:val="1"/>
      <w:marLeft w:val="0"/>
      <w:marRight w:val="0"/>
      <w:marTop w:val="0"/>
      <w:marBottom w:val="0"/>
      <w:divBdr>
        <w:top w:val="none" w:sz="0" w:space="0" w:color="auto"/>
        <w:left w:val="none" w:sz="0" w:space="0" w:color="auto"/>
        <w:bottom w:val="none" w:sz="0" w:space="0" w:color="auto"/>
        <w:right w:val="none" w:sz="0" w:space="0" w:color="auto"/>
      </w:divBdr>
    </w:div>
    <w:div w:id="575168557">
      <w:bodyDiv w:val="1"/>
      <w:marLeft w:val="0"/>
      <w:marRight w:val="0"/>
      <w:marTop w:val="0"/>
      <w:marBottom w:val="0"/>
      <w:divBdr>
        <w:top w:val="none" w:sz="0" w:space="0" w:color="auto"/>
        <w:left w:val="none" w:sz="0" w:space="0" w:color="auto"/>
        <w:bottom w:val="none" w:sz="0" w:space="0" w:color="auto"/>
        <w:right w:val="none" w:sz="0" w:space="0" w:color="auto"/>
      </w:divBdr>
    </w:div>
    <w:div w:id="596670941">
      <w:bodyDiv w:val="1"/>
      <w:marLeft w:val="0"/>
      <w:marRight w:val="0"/>
      <w:marTop w:val="0"/>
      <w:marBottom w:val="0"/>
      <w:divBdr>
        <w:top w:val="none" w:sz="0" w:space="0" w:color="auto"/>
        <w:left w:val="none" w:sz="0" w:space="0" w:color="auto"/>
        <w:bottom w:val="none" w:sz="0" w:space="0" w:color="auto"/>
        <w:right w:val="none" w:sz="0" w:space="0" w:color="auto"/>
      </w:divBdr>
    </w:div>
    <w:div w:id="720329802">
      <w:bodyDiv w:val="1"/>
      <w:marLeft w:val="0"/>
      <w:marRight w:val="0"/>
      <w:marTop w:val="0"/>
      <w:marBottom w:val="0"/>
      <w:divBdr>
        <w:top w:val="none" w:sz="0" w:space="0" w:color="auto"/>
        <w:left w:val="none" w:sz="0" w:space="0" w:color="auto"/>
        <w:bottom w:val="none" w:sz="0" w:space="0" w:color="auto"/>
        <w:right w:val="none" w:sz="0" w:space="0" w:color="auto"/>
      </w:divBdr>
    </w:div>
    <w:div w:id="1015617072">
      <w:bodyDiv w:val="1"/>
      <w:marLeft w:val="0"/>
      <w:marRight w:val="0"/>
      <w:marTop w:val="0"/>
      <w:marBottom w:val="0"/>
      <w:divBdr>
        <w:top w:val="none" w:sz="0" w:space="0" w:color="auto"/>
        <w:left w:val="none" w:sz="0" w:space="0" w:color="auto"/>
        <w:bottom w:val="none" w:sz="0" w:space="0" w:color="auto"/>
        <w:right w:val="none" w:sz="0" w:space="0" w:color="auto"/>
      </w:divBdr>
      <w:divsChild>
        <w:div w:id="173423148">
          <w:marLeft w:val="0"/>
          <w:marRight w:val="0"/>
          <w:marTop w:val="90"/>
          <w:marBottom w:val="0"/>
          <w:divBdr>
            <w:top w:val="none" w:sz="0" w:space="0" w:color="auto"/>
            <w:left w:val="none" w:sz="0" w:space="0" w:color="auto"/>
            <w:bottom w:val="none" w:sz="0" w:space="0" w:color="auto"/>
            <w:right w:val="none" w:sz="0" w:space="0" w:color="auto"/>
          </w:divBdr>
          <w:divsChild>
            <w:div w:id="1094321559">
              <w:marLeft w:val="0"/>
              <w:marRight w:val="0"/>
              <w:marTop w:val="0"/>
              <w:marBottom w:val="420"/>
              <w:divBdr>
                <w:top w:val="none" w:sz="0" w:space="0" w:color="auto"/>
                <w:left w:val="none" w:sz="0" w:space="0" w:color="auto"/>
                <w:bottom w:val="none" w:sz="0" w:space="0" w:color="auto"/>
                <w:right w:val="none" w:sz="0" w:space="0" w:color="auto"/>
              </w:divBdr>
              <w:divsChild>
                <w:div w:id="930821349">
                  <w:marLeft w:val="0"/>
                  <w:marRight w:val="0"/>
                  <w:marTop w:val="0"/>
                  <w:marBottom w:val="0"/>
                  <w:divBdr>
                    <w:top w:val="none" w:sz="0" w:space="0" w:color="auto"/>
                    <w:left w:val="none" w:sz="0" w:space="0" w:color="auto"/>
                    <w:bottom w:val="none" w:sz="0" w:space="0" w:color="auto"/>
                    <w:right w:val="none" w:sz="0" w:space="0" w:color="auto"/>
                  </w:divBdr>
                  <w:divsChild>
                    <w:div w:id="7168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369788">
      <w:bodyDiv w:val="1"/>
      <w:marLeft w:val="0"/>
      <w:marRight w:val="0"/>
      <w:marTop w:val="0"/>
      <w:marBottom w:val="0"/>
      <w:divBdr>
        <w:top w:val="none" w:sz="0" w:space="0" w:color="auto"/>
        <w:left w:val="none" w:sz="0" w:space="0" w:color="auto"/>
        <w:bottom w:val="none" w:sz="0" w:space="0" w:color="auto"/>
        <w:right w:val="none" w:sz="0" w:space="0" w:color="auto"/>
      </w:divBdr>
    </w:div>
    <w:div w:id="1366252942">
      <w:bodyDiv w:val="1"/>
      <w:marLeft w:val="0"/>
      <w:marRight w:val="0"/>
      <w:marTop w:val="0"/>
      <w:marBottom w:val="0"/>
      <w:divBdr>
        <w:top w:val="none" w:sz="0" w:space="0" w:color="auto"/>
        <w:left w:val="none" w:sz="0" w:space="0" w:color="auto"/>
        <w:bottom w:val="none" w:sz="0" w:space="0" w:color="auto"/>
        <w:right w:val="none" w:sz="0" w:space="0" w:color="auto"/>
      </w:divBdr>
    </w:div>
    <w:div w:id="1644693079">
      <w:bodyDiv w:val="1"/>
      <w:marLeft w:val="0"/>
      <w:marRight w:val="0"/>
      <w:marTop w:val="0"/>
      <w:marBottom w:val="0"/>
      <w:divBdr>
        <w:top w:val="none" w:sz="0" w:space="0" w:color="auto"/>
        <w:left w:val="none" w:sz="0" w:space="0" w:color="auto"/>
        <w:bottom w:val="none" w:sz="0" w:space="0" w:color="auto"/>
        <w:right w:val="none" w:sz="0" w:space="0" w:color="auto"/>
      </w:divBdr>
    </w:div>
    <w:div w:id="1658680706">
      <w:bodyDiv w:val="1"/>
      <w:marLeft w:val="0"/>
      <w:marRight w:val="0"/>
      <w:marTop w:val="0"/>
      <w:marBottom w:val="0"/>
      <w:divBdr>
        <w:top w:val="none" w:sz="0" w:space="0" w:color="auto"/>
        <w:left w:val="none" w:sz="0" w:space="0" w:color="auto"/>
        <w:bottom w:val="none" w:sz="0" w:space="0" w:color="auto"/>
        <w:right w:val="none" w:sz="0" w:space="0" w:color="auto"/>
      </w:divBdr>
      <w:divsChild>
        <w:div w:id="1857232817">
          <w:marLeft w:val="0"/>
          <w:marRight w:val="0"/>
          <w:marTop w:val="0"/>
          <w:marBottom w:val="0"/>
          <w:divBdr>
            <w:top w:val="none" w:sz="0" w:space="0" w:color="auto"/>
            <w:left w:val="none" w:sz="0" w:space="0" w:color="auto"/>
            <w:bottom w:val="none" w:sz="0" w:space="0" w:color="auto"/>
            <w:right w:val="none" w:sz="0" w:space="0" w:color="auto"/>
          </w:divBdr>
          <w:divsChild>
            <w:div w:id="204335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8150">
      <w:bodyDiv w:val="1"/>
      <w:marLeft w:val="0"/>
      <w:marRight w:val="0"/>
      <w:marTop w:val="0"/>
      <w:marBottom w:val="0"/>
      <w:divBdr>
        <w:top w:val="none" w:sz="0" w:space="0" w:color="auto"/>
        <w:left w:val="none" w:sz="0" w:space="0" w:color="auto"/>
        <w:bottom w:val="none" w:sz="0" w:space="0" w:color="auto"/>
        <w:right w:val="none" w:sz="0" w:space="0" w:color="auto"/>
      </w:divBdr>
    </w:div>
    <w:div w:id="1823885756">
      <w:bodyDiv w:val="1"/>
      <w:marLeft w:val="0"/>
      <w:marRight w:val="0"/>
      <w:marTop w:val="0"/>
      <w:marBottom w:val="0"/>
      <w:divBdr>
        <w:top w:val="none" w:sz="0" w:space="0" w:color="auto"/>
        <w:left w:val="none" w:sz="0" w:space="0" w:color="auto"/>
        <w:bottom w:val="none" w:sz="0" w:space="0" w:color="auto"/>
        <w:right w:val="none" w:sz="0" w:space="0" w:color="auto"/>
      </w:divBdr>
    </w:div>
    <w:div w:id="2030140365">
      <w:bodyDiv w:val="1"/>
      <w:marLeft w:val="0"/>
      <w:marRight w:val="0"/>
      <w:marTop w:val="0"/>
      <w:marBottom w:val="0"/>
      <w:divBdr>
        <w:top w:val="none" w:sz="0" w:space="0" w:color="auto"/>
        <w:left w:val="none" w:sz="0" w:space="0" w:color="auto"/>
        <w:bottom w:val="none" w:sz="0" w:space="0" w:color="auto"/>
        <w:right w:val="none" w:sz="0" w:space="0" w:color="auto"/>
      </w:divBdr>
      <w:divsChild>
        <w:div w:id="2061859371">
          <w:marLeft w:val="0"/>
          <w:marRight w:val="0"/>
          <w:marTop w:val="0"/>
          <w:marBottom w:val="0"/>
          <w:divBdr>
            <w:top w:val="none" w:sz="0" w:space="0" w:color="auto"/>
            <w:left w:val="none" w:sz="0" w:space="0" w:color="auto"/>
            <w:bottom w:val="none" w:sz="0" w:space="0" w:color="auto"/>
            <w:right w:val="none" w:sz="0" w:space="0" w:color="auto"/>
          </w:divBdr>
          <w:divsChild>
            <w:div w:id="165159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tuancandongsang@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4</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Personal Information</vt:lpstr>
    </vt:vector>
  </TitlesOfParts>
  <Company>I</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Information</dc:title>
  <dc:subject/>
  <dc:creator>HieuHN</dc:creator>
  <cp:keywords/>
  <cp:lastModifiedBy>Admin</cp:lastModifiedBy>
  <cp:revision>74</cp:revision>
  <cp:lastPrinted>2022-11-22T06:18:00Z</cp:lastPrinted>
  <dcterms:created xsi:type="dcterms:W3CDTF">2022-11-01T04:00:00Z</dcterms:created>
  <dcterms:modified xsi:type="dcterms:W3CDTF">2023-04-05T13:31:00Z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ies>
</file>