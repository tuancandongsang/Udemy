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D31709" w14:textId="77777777" w:rsidR="00BD5BA5" w:rsidRPr="002602DA" w:rsidRDefault="00F64CFD" w:rsidP="00802C55">
      <w:pPr>
        <w:pStyle w:val="PlainText"/>
        <w:tabs>
          <w:tab w:val="left" w:pos="2190"/>
          <w:tab w:val="center" w:pos="4770"/>
        </w:tabs>
        <w:ind w:right="159" w:firstLine="450"/>
        <w:rPr>
          <w:rFonts w:asciiTheme="minorHAnsi" w:hAnsiTheme="minorHAnsi" w:cstheme="minorHAnsi"/>
          <w:b/>
          <w:bCs/>
        </w:rPr>
      </w:pPr>
      <w:r w:rsidRPr="002602DA">
        <w:rPr>
          <w:rFonts w:asciiTheme="minorHAnsi" w:hAnsiTheme="minorHAnsi" w:cstheme="minorHAnsi"/>
          <w:b/>
          <w:bCs/>
        </w:rPr>
        <w:tab/>
      </w:r>
      <w:r w:rsidRPr="002602DA">
        <w:rPr>
          <w:rFonts w:asciiTheme="minorHAnsi" w:hAnsiTheme="minorHAnsi" w:cstheme="minorHAnsi"/>
          <w:b/>
          <w:bCs/>
        </w:rPr>
        <w:tab/>
      </w:r>
      <w:r w:rsidR="00E7489A" w:rsidRPr="002602DA">
        <w:rPr>
          <w:rFonts w:asciiTheme="minorHAnsi" w:hAnsiTheme="minorHAnsi" w:cstheme="minorHAnsi"/>
          <w:b/>
          <w:bCs/>
        </w:rPr>
        <w:t>CURRICULUM VITAE</w:t>
      </w:r>
    </w:p>
    <w:p w14:paraId="65279932" w14:textId="77777777" w:rsidR="00F64CFD" w:rsidRPr="002602DA" w:rsidRDefault="00F64CFD" w:rsidP="00F64CFD">
      <w:pPr>
        <w:pStyle w:val="PlainText"/>
        <w:tabs>
          <w:tab w:val="left" w:pos="2190"/>
          <w:tab w:val="center" w:pos="4770"/>
        </w:tabs>
        <w:ind w:firstLine="450"/>
        <w:rPr>
          <w:rFonts w:asciiTheme="minorHAnsi" w:hAnsiTheme="minorHAnsi" w:cstheme="minorHAnsi"/>
          <w:b/>
          <w:bCs/>
        </w:rPr>
      </w:pPr>
    </w:p>
    <w:p w14:paraId="3B2D06B4" w14:textId="77777777" w:rsidR="00B354BB" w:rsidRPr="002602DA" w:rsidRDefault="00837B2B" w:rsidP="00B354BB">
      <w:pPr>
        <w:pStyle w:val="PlainText"/>
        <w:ind w:firstLine="720"/>
        <w:rPr>
          <w:rFonts w:asciiTheme="minorHAnsi" w:hAnsiTheme="minorHAnsi" w:cstheme="minorHAnsi"/>
        </w:rPr>
      </w:pPr>
      <w:r w:rsidRPr="002602DA">
        <w:rPr>
          <w:rFonts w:asciiTheme="minorHAnsi" w:hAnsiTheme="minorHAnsi" w:cstheme="minorHAnsi"/>
        </w:rPr>
        <w:t xml:space="preserve">            </w:t>
      </w:r>
      <w:r w:rsidR="00B354BB" w:rsidRPr="002602DA">
        <w:rPr>
          <w:rFonts w:asciiTheme="minorHAnsi" w:hAnsiTheme="minorHAnsi" w:cstheme="minorHAnsi"/>
        </w:rPr>
        <w:tab/>
      </w:r>
      <w:r w:rsidR="00B354BB" w:rsidRPr="002602DA">
        <w:rPr>
          <w:rFonts w:asciiTheme="minorHAnsi" w:hAnsiTheme="minorHAnsi" w:cstheme="minorHAnsi"/>
        </w:rPr>
        <w:tab/>
      </w:r>
      <w:r w:rsidRPr="002602DA">
        <w:rPr>
          <w:rFonts w:asciiTheme="minorHAnsi" w:hAnsiTheme="minorHAnsi" w:cstheme="minorHAnsi"/>
        </w:rPr>
        <w:tab/>
      </w:r>
      <w:r w:rsidRPr="002602DA">
        <w:rPr>
          <w:rFonts w:asciiTheme="minorHAnsi" w:hAnsiTheme="minorHAnsi" w:cstheme="minorHAnsi"/>
        </w:rPr>
        <w:tab/>
      </w:r>
      <w:r w:rsidR="00B354BB" w:rsidRPr="002602DA">
        <w:rPr>
          <w:rFonts w:asciiTheme="minorHAnsi" w:hAnsiTheme="minorHAnsi" w:cstheme="minorHAnsi"/>
        </w:rPr>
        <w:t xml:space="preserve">   </w:t>
      </w:r>
      <w:r w:rsidR="00B354BB" w:rsidRPr="002602DA">
        <w:rPr>
          <w:rFonts w:asciiTheme="minorHAnsi" w:hAnsiTheme="minorHAnsi" w:cstheme="minorHAnsi"/>
        </w:rPr>
        <w:tab/>
      </w:r>
    </w:p>
    <w:p w14:paraId="496704AD" w14:textId="77777777" w:rsidR="00837B2B" w:rsidRPr="002602DA" w:rsidRDefault="00837B2B" w:rsidP="00B53FE4">
      <w:pPr>
        <w:pStyle w:val="PlainText"/>
        <w:rPr>
          <w:rFonts w:asciiTheme="minorHAnsi" w:hAnsiTheme="minorHAnsi" w:cstheme="minorHAnsi"/>
        </w:rPr>
      </w:pPr>
      <w:r w:rsidRPr="002602DA">
        <w:rPr>
          <w:rFonts w:asciiTheme="minorHAnsi" w:hAnsiTheme="minorHAnsi" w:cstheme="minorHAnsi"/>
          <w:b/>
          <w:bCs/>
        </w:rPr>
        <w:t>PERSONAL DETAILS</w:t>
      </w:r>
    </w:p>
    <w:p w14:paraId="102B4029" w14:textId="77777777" w:rsidR="00837B2B" w:rsidRPr="002602DA" w:rsidRDefault="00837B2B">
      <w:pPr>
        <w:pStyle w:val="PlainText"/>
        <w:jc w:val="both"/>
        <w:rPr>
          <w:rFonts w:asciiTheme="minorHAnsi" w:hAnsiTheme="minorHAnsi" w:cstheme="minorHAnsi"/>
        </w:rPr>
      </w:pPr>
    </w:p>
    <w:p w14:paraId="66491A2B" w14:textId="45AD1F1B" w:rsidR="005C16F6" w:rsidRPr="002602DA" w:rsidRDefault="00837B2B" w:rsidP="00802C55">
      <w:pPr>
        <w:pStyle w:val="PlainText"/>
        <w:numPr>
          <w:ilvl w:val="0"/>
          <w:numId w:val="2"/>
        </w:numPr>
        <w:tabs>
          <w:tab w:val="clear" w:pos="720"/>
        </w:tabs>
        <w:ind w:left="284" w:hanging="295"/>
        <w:rPr>
          <w:rFonts w:asciiTheme="minorHAnsi" w:hAnsiTheme="minorHAnsi" w:cstheme="minorHAnsi"/>
        </w:rPr>
      </w:pPr>
      <w:r w:rsidRPr="002602DA">
        <w:rPr>
          <w:rFonts w:asciiTheme="minorHAnsi" w:hAnsiTheme="minorHAnsi" w:cstheme="minorHAnsi"/>
        </w:rPr>
        <w:t>Name</w:t>
      </w:r>
      <w:r w:rsidR="00EA53FB" w:rsidRPr="002602DA">
        <w:rPr>
          <w:rFonts w:asciiTheme="minorHAnsi" w:hAnsiTheme="minorHAnsi" w:cstheme="minorHAnsi"/>
        </w:rPr>
        <w:t>:</w:t>
      </w:r>
      <w:r w:rsidR="00802C55">
        <w:rPr>
          <w:rFonts w:asciiTheme="minorHAnsi" w:hAnsiTheme="minorHAnsi" w:cstheme="minorHAnsi"/>
        </w:rPr>
        <w:t xml:space="preserve"> </w:t>
      </w:r>
      <w:proofErr w:type="spellStart"/>
      <w:r w:rsidR="00964089">
        <w:rPr>
          <w:rFonts w:asciiTheme="minorHAnsi" w:hAnsiTheme="minorHAnsi" w:cstheme="minorHAnsi"/>
        </w:rPr>
        <w:t>Nguyễn</w:t>
      </w:r>
      <w:proofErr w:type="spellEnd"/>
      <w:r w:rsidR="00964089">
        <w:rPr>
          <w:rFonts w:asciiTheme="minorHAnsi" w:hAnsiTheme="minorHAnsi" w:cstheme="minorHAnsi"/>
        </w:rPr>
        <w:t xml:space="preserve"> </w:t>
      </w:r>
      <w:r w:rsidR="00484B85">
        <w:rPr>
          <w:rFonts w:asciiTheme="minorHAnsi" w:hAnsiTheme="minorHAnsi" w:cstheme="minorHAnsi"/>
        </w:rPr>
        <w:t xml:space="preserve">Anh </w:t>
      </w:r>
      <w:proofErr w:type="spellStart"/>
      <w:r w:rsidR="00484B85">
        <w:rPr>
          <w:rFonts w:asciiTheme="minorHAnsi" w:hAnsiTheme="minorHAnsi" w:cstheme="minorHAnsi"/>
        </w:rPr>
        <w:t>Tuấn</w:t>
      </w:r>
      <w:proofErr w:type="spellEnd"/>
      <w:r w:rsidR="00EA53FB" w:rsidRPr="002602DA">
        <w:rPr>
          <w:rFonts w:asciiTheme="minorHAnsi" w:hAnsiTheme="minorHAnsi" w:cstheme="minorHAnsi"/>
        </w:rPr>
        <w:tab/>
      </w:r>
      <w:r w:rsidRPr="002602DA">
        <w:rPr>
          <w:rFonts w:asciiTheme="minorHAnsi" w:hAnsiTheme="minorHAnsi" w:cstheme="minorHAnsi"/>
        </w:rPr>
        <w:tab/>
      </w:r>
    </w:p>
    <w:p w14:paraId="034F5774" w14:textId="77777777" w:rsidR="00172F36" w:rsidRDefault="00837B2B" w:rsidP="00802C55">
      <w:pPr>
        <w:pStyle w:val="PlainText"/>
        <w:numPr>
          <w:ilvl w:val="0"/>
          <w:numId w:val="2"/>
        </w:numPr>
        <w:tabs>
          <w:tab w:val="clear" w:pos="720"/>
        </w:tabs>
        <w:ind w:left="284" w:hanging="295"/>
        <w:rPr>
          <w:rFonts w:asciiTheme="minorHAnsi" w:hAnsiTheme="minorHAnsi" w:cstheme="minorHAnsi"/>
        </w:rPr>
      </w:pPr>
      <w:r w:rsidRPr="002602DA">
        <w:rPr>
          <w:rFonts w:asciiTheme="minorHAnsi" w:hAnsiTheme="minorHAnsi" w:cstheme="minorHAnsi"/>
        </w:rPr>
        <w:t>Nationality</w:t>
      </w:r>
      <w:r w:rsidR="00244008" w:rsidRPr="002602DA">
        <w:rPr>
          <w:rFonts w:asciiTheme="minorHAnsi" w:hAnsiTheme="minorHAnsi" w:cstheme="minorHAnsi"/>
        </w:rPr>
        <w:t>:</w:t>
      </w:r>
      <w:r w:rsidR="00964089">
        <w:rPr>
          <w:rFonts w:asciiTheme="minorHAnsi" w:hAnsiTheme="minorHAnsi" w:cstheme="minorHAnsi"/>
        </w:rPr>
        <w:t xml:space="preserve"> </w:t>
      </w:r>
      <w:proofErr w:type="spellStart"/>
      <w:r w:rsidR="00964089">
        <w:rPr>
          <w:rFonts w:asciiTheme="minorHAnsi" w:hAnsiTheme="minorHAnsi" w:cstheme="minorHAnsi"/>
        </w:rPr>
        <w:t>Việt</w:t>
      </w:r>
      <w:proofErr w:type="spellEnd"/>
      <w:r w:rsidR="00964089">
        <w:rPr>
          <w:rFonts w:asciiTheme="minorHAnsi" w:hAnsiTheme="minorHAnsi" w:cstheme="minorHAnsi"/>
        </w:rPr>
        <w:t xml:space="preserve"> Nam</w:t>
      </w:r>
      <w:r w:rsidR="00244008" w:rsidRPr="0041774B">
        <w:rPr>
          <w:rFonts w:asciiTheme="minorHAnsi" w:hAnsiTheme="minorHAnsi" w:cstheme="minorHAnsi"/>
        </w:rPr>
        <w:tab/>
      </w:r>
    </w:p>
    <w:p w14:paraId="4A197252" w14:textId="0CD92402" w:rsidR="00837B2B" w:rsidRPr="0041774B" w:rsidRDefault="00172F36" w:rsidP="00802C55">
      <w:pPr>
        <w:pStyle w:val="PlainText"/>
        <w:numPr>
          <w:ilvl w:val="0"/>
          <w:numId w:val="2"/>
        </w:numPr>
        <w:tabs>
          <w:tab w:val="clear" w:pos="720"/>
        </w:tabs>
        <w:ind w:left="284" w:hanging="295"/>
        <w:rPr>
          <w:rFonts w:asciiTheme="minorHAnsi" w:hAnsiTheme="minorHAnsi" w:cstheme="minorHAnsi"/>
        </w:rPr>
      </w:pPr>
      <w:r>
        <w:rPr>
          <w:rFonts w:asciiTheme="minorHAnsi" w:hAnsiTheme="minorHAnsi" w:cstheme="minorHAnsi"/>
        </w:rPr>
        <w:t>Sex: Male</w:t>
      </w:r>
      <w:r w:rsidR="00244008" w:rsidRPr="0041774B">
        <w:rPr>
          <w:rFonts w:asciiTheme="minorHAnsi" w:hAnsiTheme="minorHAnsi" w:cstheme="minorHAnsi"/>
        </w:rPr>
        <w:tab/>
      </w:r>
      <w:r w:rsidR="00837B2B" w:rsidRPr="0041774B">
        <w:rPr>
          <w:rFonts w:asciiTheme="minorHAnsi" w:hAnsiTheme="minorHAnsi" w:cstheme="minorHAnsi"/>
        </w:rPr>
        <w:tab/>
      </w:r>
      <w:r w:rsidR="00837B2B" w:rsidRPr="0041774B">
        <w:rPr>
          <w:rFonts w:asciiTheme="minorHAnsi" w:hAnsiTheme="minorHAnsi" w:cstheme="minorHAnsi"/>
        </w:rPr>
        <w:tab/>
      </w:r>
    </w:p>
    <w:p w14:paraId="4D439E1D" w14:textId="1C092871" w:rsidR="00837B2B" w:rsidRPr="002602DA" w:rsidRDefault="00F40D99" w:rsidP="002602DA">
      <w:pPr>
        <w:pStyle w:val="PlainText"/>
        <w:ind w:left="360"/>
        <w:rPr>
          <w:rFonts w:asciiTheme="minorHAnsi" w:hAnsiTheme="minorHAnsi" w:cstheme="minorHAnsi"/>
        </w:rPr>
      </w:pPr>
      <w:r w:rsidRPr="002602DA">
        <w:rPr>
          <w:rFonts w:asciiTheme="minorHAnsi" w:hAnsiTheme="minorHAnsi" w:cstheme="minorHAnsi"/>
        </w:rPr>
        <w:tab/>
      </w:r>
    </w:p>
    <w:p w14:paraId="36158EB6" w14:textId="77777777" w:rsidR="00837B2B" w:rsidRPr="002602DA" w:rsidRDefault="00837B2B">
      <w:pPr>
        <w:rPr>
          <w:rFonts w:asciiTheme="minorHAnsi" w:hAnsiTheme="minorHAnsi" w:cstheme="minorHAnsi"/>
          <w:sz w:val="20"/>
          <w:szCs w:val="20"/>
        </w:rPr>
      </w:pPr>
    </w:p>
    <w:tbl>
      <w:tblPr>
        <w:tblW w:w="9412" w:type="dxa"/>
        <w:tblInd w:w="-142" w:type="dxa"/>
        <w:tblLayout w:type="fixed"/>
        <w:tblLook w:val="0000" w:firstRow="0" w:lastRow="0" w:firstColumn="0" w:lastColumn="0" w:noHBand="0" w:noVBand="0"/>
      </w:tblPr>
      <w:tblGrid>
        <w:gridCol w:w="9412"/>
      </w:tblGrid>
      <w:tr w:rsidR="00837B2B" w:rsidRPr="002602DA" w14:paraId="3C6CB45B" w14:textId="77777777" w:rsidTr="00802C55">
        <w:tc>
          <w:tcPr>
            <w:tcW w:w="9412" w:type="dxa"/>
            <w:shd w:val="clear" w:color="auto" w:fill="EBE4EC"/>
            <w:vAlign w:val="center"/>
          </w:tcPr>
          <w:p w14:paraId="74109D3A" w14:textId="77777777" w:rsidR="00837B2B" w:rsidRPr="002602DA" w:rsidRDefault="00837B2B" w:rsidP="002602DA">
            <w:pPr>
              <w:spacing w:before="96"/>
              <w:jc w:val="center"/>
              <w:rPr>
                <w:rFonts w:asciiTheme="minorHAnsi" w:hAnsiTheme="minorHAnsi" w:cstheme="minorHAnsi"/>
                <w:sz w:val="20"/>
                <w:szCs w:val="20"/>
              </w:rPr>
            </w:pPr>
            <w:r w:rsidRPr="002602DA">
              <w:rPr>
                <w:rFonts w:asciiTheme="minorHAnsi" w:hAnsiTheme="minorHAnsi" w:cstheme="minorHAnsi"/>
                <w:b/>
                <w:bCs/>
                <w:sz w:val="20"/>
                <w:szCs w:val="20"/>
              </w:rPr>
              <w:t>OBJECTIVE</w:t>
            </w:r>
          </w:p>
        </w:tc>
      </w:tr>
    </w:tbl>
    <w:p w14:paraId="314FCB52" w14:textId="77777777" w:rsidR="00837B2B" w:rsidRPr="002602DA" w:rsidRDefault="00837B2B">
      <w:pPr>
        <w:rPr>
          <w:rFonts w:asciiTheme="minorHAnsi" w:hAnsiTheme="minorHAnsi" w:cstheme="minorHAnsi"/>
          <w:sz w:val="20"/>
          <w:szCs w:val="20"/>
        </w:rPr>
      </w:pPr>
    </w:p>
    <w:p w14:paraId="036DD842" w14:textId="77777777" w:rsidR="00094D7C" w:rsidRPr="00C45E77" w:rsidRDefault="00094D7C" w:rsidP="00802C55">
      <w:pPr>
        <w:pStyle w:val="ListParagraph"/>
        <w:numPr>
          <w:ilvl w:val="0"/>
          <w:numId w:val="6"/>
        </w:numPr>
        <w:ind w:left="284" w:hanging="284"/>
        <w:rPr>
          <w:rFonts w:asciiTheme="minorHAnsi" w:hAnsiTheme="minorHAnsi" w:cstheme="minorHAnsi"/>
          <w:sz w:val="20"/>
          <w:szCs w:val="20"/>
        </w:rPr>
      </w:pPr>
      <w:r w:rsidRPr="00C45E77">
        <w:rPr>
          <w:rFonts w:asciiTheme="minorHAnsi" w:hAnsiTheme="minorHAnsi" w:cstheme="minorHAnsi"/>
          <w:sz w:val="20"/>
          <w:szCs w:val="20"/>
        </w:rPr>
        <w:t>Working in a professional environment.</w:t>
      </w:r>
    </w:p>
    <w:p w14:paraId="280E0BC8" w14:textId="77777777" w:rsidR="00094D7C" w:rsidRPr="00C45E77" w:rsidRDefault="00094D7C" w:rsidP="00802C55">
      <w:pPr>
        <w:pStyle w:val="ListParagraph"/>
        <w:numPr>
          <w:ilvl w:val="0"/>
          <w:numId w:val="6"/>
        </w:numPr>
        <w:ind w:left="284" w:hanging="284"/>
        <w:rPr>
          <w:rFonts w:asciiTheme="minorHAnsi" w:hAnsiTheme="minorHAnsi" w:cstheme="minorHAnsi"/>
          <w:sz w:val="20"/>
          <w:szCs w:val="20"/>
        </w:rPr>
      </w:pPr>
      <w:r w:rsidRPr="00C45E77">
        <w:rPr>
          <w:rFonts w:asciiTheme="minorHAnsi" w:hAnsiTheme="minorHAnsi" w:cstheme="minorHAnsi"/>
          <w:sz w:val="20"/>
          <w:szCs w:val="20"/>
        </w:rPr>
        <w:t>My long-term is to be a project manager and short-term is to be a team leader</w:t>
      </w:r>
    </w:p>
    <w:p w14:paraId="6C775876" w14:textId="052D3B85" w:rsidR="00BE3627" w:rsidRPr="00C45E77" w:rsidRDefault="00094D7C" w:rsidP="00802C55">
      <w:pPr>
        <w:pStyle w:val="ListParagraph"/>
        <w:numPr>
          <w:ilvl w:val="0"/>
          <w:numId w:val="6"/>
        </w:numPr>
        <w:ind w:left="284" w:hanging="284"/>
        <w:rPr>
          <w:rFonts w:asciiTheme="minorHAnsi" w:hAnsiTheme="minorHAnsi" w:cstheme="minorHAnsi"/>
          <w:sz w:val="20"/>
          <w:szCs w:val="20"/>
        </w:rPr>
      </w:pPr>
      <w:r w:rsidRPr="00C45E77">
        <w:rPr>
          <w:rFonts w:asciiTheme="minorHAnsi" w:hAnsiTheme="minorHAnsi" w:cstheme="minorHAnsi"/>
          <w:sz w:val="20"/>
          <w:szCs w:val="20"/>
        </w:rPr>
        <w:t xml:space="preserve">Build up and manage team member and bring value to customer, company, myself </w:t>
      </w:r>
      <w:proofErr w:type="spellStart"/>
      <w:r w:rsidRPr="00C45E77">
        <w:rPr>
          <w:rFonts w:asciiTheme="minorHAnsi" w:hAnsiTheme="minorHAnsi" w:cstheme="minorHAnsi"/>
          <w:sz w:val="20"/>
          <w:szCs w:val="20"/>
        </w:rPr>
        <w:t>etc</w:t>
      </w:r>
      <w:proofErr w:type="spellEnd"/>
    </w:p>
    <w:p w14:paraId="138B517A" w14:textId="77777777" w:rsidR="00BE3627" w:rsidRPr="00BE3627" w:rsidRDefault="00BE3627" w:rsidP="00BE3627">
      <w:pPr>
        <w:rPr>
          <w:rFonts w:asciiTheme="minorHAnsi" w:hAnsiTheme="minorHAnsi" w:cstheme="minorHAnsi"/>
          <w:sz w:val="20"/>
          <w:szCs w:val="20"/>
        </w:rPr>
      </w:pPr>
    </w:p>
    <w:tbl>
      <w:tblPr>
        <w:tblW w:w="9232" w:type="dxa"/>
        <w:tblInd w:w="-142" w:type="dxa"/>
        <w:tblLayout w:type="fixed"/>
        <w:tblCellMar>
          <w:left w:w="0" w:type="dxa"/>
          <w:right w:w="0" w:type="dxa"/>
        </w:tblCellMar>
        <w:tblLook w:val="0000" w:firstRow="0" w:lastRow="0" w:firstColumn="0" w:lastColumn="0" w:noHBand="0" w:noVBand="0"/>
      </w:tblPr>
      <w:tblGrid>
        <w:gridCol w:w="9232"/>
      </w:tblGrid>
      <w:tr w:rsidR="0067340D" w:rsidRPr="002602DA" w14:paraId="787F9F2A" w14:textId="77777777" w:rsidTr="00802C55">
        <w:trPr>
          <w:trHeight w:val="393"/>
        </w:trPr>
        <w:tc>
          <w:tcPr>
            <w:tcW w:w="9232" w:type="dxa"/>
            <w:shd w:val="clear" w:color="auto" w:fill="EBE4EC"/>
          </w:tcPr>
          <w:p w14:paraId="0B80B23A" w14:textId="77777777" w:rsidR="0067340D" w:rsidRPr="002602DA" w:rsidRDefault="0067340D">
            <w:pPr>
              <w:spacing w:before="96"/>
              <w:jc w:val="center"/>
              <w:rPr>
                <w:rFonts w:asciiTheme="minorHAnsi" w:hAnsiTheme="minorHAnsi" w:cstheme="minorHAnsi"/>
                <w:sz w:val="20"/>
                <w:szCs w:val="20"/>
              </w:rPr>
            </w:pPr>
            <w:r w:rsidRPr="002602DA">
              <w:rPr>
                <w:rFonts w:asciiTheme="minorHAnsi" w:hAnsiTheme="minorHAnsi" w:cstheme="minorHAnsi"/>
                <w:b/>
                <w:sz w:val="20"/>
                <w:szCs w:val="20"/>
              </w:rPr>
              <w:t>PROFESSIONAL SUMMARY</w:t>
            </w:r>
          </w:p>
        </w:tc>
      </w:tr>
      <w:tr w:rsidR="0067340D" w:rsidRPr="002602DA" w14:paraId="20F54276" w14:textId="77777777" w:rsidTr="00802C55">
        <w:trPr>
          <w:trHeight w:val="850"/>
        </w:trPr>
        <w:tc>
          <w:tcPr>
            <w:tcW w:w="9232" w:type="dxa"/>
            <w:shd w:val="clear" w:color="auto" w:fill="auto"/>
          </w:tcPr>
          <w:p w14:paraId="1C478459" w14:textId="77777777" w:rsidR="00C45E77" w:rsidRDefault="00C45E77" w:rsidP="00C45E77">
            <w:pPr>
              <w:pStyle w:val="ListParagraph"/>
              <w:rPr>
                <w:rFonts w:asciiTheme="minorHAnsi" w:hAnsiTheme="minorHAnsi" w:cstheme="minorHAnsi"/>
                <w:sz w:val="22"/>
                <w:szCs w:val="22"/>
              </w:rPr>
            </w:pPr>
          </w:p>
          <w:p w14:paraId="2ACEB3A1" w14:textId="3157CB6A"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 xml:space="preserve">I have </w:t>
            </w:r>
            <w:r w:rsidR="000C3658">
              <w:rPr>
                <w:rFonts w:asciiTheme="minorHAnsi" w:hAnsiTheme="minorHAnsi" w:cstheme="minorHAnsi"/>
                <w:sz w:val="20"/>
                <w:szCs w:val="20"/>
              </w:rPr>
              <w:t>less</w:t>
            </w:r>
            <w:r w:rsidRPr="009B41C0">
              <w:rPr>
                <w:rFonts w:asciiTheme="minorHAnsi" w:hAnsiTheme="minorHAnsi" w:cstheme="minorHAnsi"/>
                <w:sz w:val="20"/>
                <w:szCs w:val="20"/>
              </w:rPr>
              <w:t xml:space="preserve"> than </w:t>
            </w:r>
            <w:r w:rsidR="000C3658">
              <w:rPr>
                <w:rFonts w:asciiTheme="minorHAnsi" w:hAnsiTheme="minorHAnsi" w:cstheme="minorHAnsi"/>
                <w:sz w:val="20"/>
                <w:szCs w:val="20"/>
              </w:rPr>
              <w:t>1</w:t>
            </w:r>
            <w:r w:rsidRPr="009B41C0">
              <w:rPr>
                <w:rFonts w:asciiTheme="minorHAnsi" w:hAnsiTheme="minorHAnsi" w:cstheme="minorHAnsi"/>
                <w:sz w:val="20"/>
                <w:szCs w:val="20"/>
              </w:rPr>
              <w:t xml:space="preserve"> years of experience in working as a front-developer. </w:t>
            </w:r>
          </w:p>
          <w:p w14:paraId="56CDE1A2" w14:textId="5D27AE8B"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Have experience in JS, HTML, CSS</w:t>
            </w:r>
          </w:p>
          <w:p w14:paraId="3355DBE5" w14:textId="3554E885"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 xml:space="preserve">Hands on experience in </w:t>
            </w:r>
            <w:proofErr w:type="spellStart"/>
            <w:r w:rsidRPr="009B41C0">
              <w:rPr>
                <w:rFonts w:asciiTheme="minorHAnsi" w:hAnsiTheme="minorHAnsi" w:cstheme="minorHAnsi"/>
                <w:sz w:val="20"/>
                <w:szCs w:val="20"/>
              </w:rPr>
              <w:t>VueJS</w:t>
            </w:r>
            <w:proofErr w:type="spellEnd"/>
            <w:r w:rsidRPr="009B41C0">
              <w:rPr>
                <w:rFonts w:asciiTheme="minorHAnsi" w:hAnsiTheme="minorHAnsi" w:cstheme="minorHAnsi"/>
                <w:sz w:val="20"/>
                <w:szCs w:val="20"/>
              </w:rPr>
              <w:t xml:space="preserve">, React, Vue Router, </w:t>
            </w:r>
            <w:proofErr w:type="spellStart"/>
            <w:r w:rsidRPr="009B41C0">
              <w:rPr>
                <w:rFonts w:asciiTheme="minorHAnsi" w:hAnsiTheme="minorHAnsi" w:cstheme="minorHAnsi"/>
                <w:sz w:val="20"/>
                <w:szCs w:val="20"/>
              </w:rPr>
              <w:t>VueX</w:t>
            </w:r>
            <w:proofErr w:type="spellEnd"/>
            <w:r w:rsidRPr="009B41C0">
              <w:rPr>
                <w:rFonts w:asciiTheme="minorHAnsi" w:hAnsiTheme="minorHAnsi" w:cstheme="minorHAnsi"/>
                <w:sz w:val="20"/>
                <w:szCs w:val="20"/>
              </w:rPr>
              <w:t xml:space="preserve">, </w:t>
            </w:r>
            <w:proofErr w:type="spellStart"/>
            <w:r w:rsidR="000C3658">
              <w:rPr>
                <w:rFonts w:asciiTheme="minorHAnsi" w:hAnsiTheme="minorHAnsi" w:cstheme="minorHAnsi"/>
                <w:sz w:val="20"/>
                <w:szCs w:val="20"/>
              </w:rPr>
              <w:t>NuxtJs</w:t>
            </w:r>
            <w:proofErr w:type="spellEnd"/>
          </w:p>
          <w:p w14:paraId="7FE1A413" w14:textId="77777777"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Good communication with customer, team member</w:t>
            </w:r>
          </w:p>
          <w:p w14:paraId="2B0B6F37" w14:textId="77777777"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Have experience in Agile Scum framework</w:t>
            </w:r>
          </w:p>
          <w:p w14:paraId="530A15F4" w14:textId="713C22AE" w:rsidR="00C45E77" w:rsidRPr="00C45E77" w:rsidRDefault="00C45E77" w:rsidP="00C45E77">
            <w:pPr>
              <w:pStyle w:val="ListParagraph"/>
              <w:rPr>
                <w:rFonts w:asciiTheme="minorHAnsi" w:hAnsiTheme="minorHAnsi" w:cstheme="minorHAnsi"/>
                <w:sz w:val="22"/>
                <w:szCs w:val="22"/>
              </w:rPr>
            </w:pPr>
          </w:p>
        </w:tc>
      </w:tr>
      <w:tr w:rsidR="0067340D" w:rsidRPr="002602DA" w14:paraId="43F0DD57" w14:textId="77777777" w:rsidTr="00802C55">
        <w:trPr>
          <w:trHeight w:val="378"/>
        </w:trPr>
        <w:tc>
          <w:tcPr>
            <w:tcW w:w="9232" w:type="dxa"/>
            <w:shd w:val="clear" w:color="auto" w:fill="EBE4EC"/>
          </w:tcPr>
          <w:p w14:paraId="5B5DA41F" w14:textId="77777777" w:rsidR="0067340D" w:rsidRPr="002602DA" w:rsidRDefault="0067340D" w:rsidP="00290CD7">
            <w:pPr>
              <w:spacing w:before="96"/>
              <w:ind w:right="-6"/>
              <w:jc w:val="center"/>
              <w:rPr>
                <w:rFonts w:asciiTheme="minorHAnsi" w:hAnsiTheme="minorHAnsi" w:cstheme="minorHAnsi"/>
                <w:sz w:val="20"/>
                <w:szCs w:val="20"/>
              </w:rPr>
            </w:pPr>
            <w:r w:rsidRPr="002602DA">
              <w:rPr>
                <w:rFonts w:asciiTheme="minorHAnsi" w:hAnsiTheme="minorHAnsi" w:cstheme="minorHAnsi"/>
                <w:b/>
                <w:sz w:val="20"/>
                <w:szCs w:val="20"/>
              </w:rPr>
              <w:t xml:space="preserve">EDUCATION &amp; </w:t>
            </w:r>
            <w:r w:rsidRPr="002602DA">
              <w:rPr>
                <w:rFonts w:asciiTheme="minorHAnsi" w:hAnsiTheme="minorHAnsi" w:cstheme="minorHAnsi"/>
                <w:b/>
                <w:iCs/>
                <w:sz w:val="20"/>
                <w:szCs w:val="20"/>
              </w:rPr>
              <w:t>CERTIFICATIONS</w:t>
            </w:r>
          </w:p>
        </w:tc>
      </w:tr>
      <w:tr w:rsidR="0067340D" w:rsidRPr="002602DA" w14:paraId="2001D7BF" w14:textId="77777777" w:rsidTr="00802C55">
        <w:tblPrEx>
          <w:tblCellMar>
            <w:left w:w="108" w:type="dxa"/>
            <w:right w:w="108" w:type="dxa"/>
          </w:tblCellMar>
        </w:tblPrEx>
        <w:trPr>
          <w:trHeight w:val="1375"/>
        </w:trPr>
        <w:tc>
          <w:tcPr>
            <w:tcW w:w="9232" w:type="dxa"/>
            <w:shd w:val="clear" w:color="auto" w:fill="auto"/>
          </w:tcPr>
          <w:p w14:paraId="0A6839A3" w14:textId="77777777" w:rsidR="0067340D" w:rsidRPr="002602DA" w:rsidRDefault="0067340D">
            <w:pPr>
              <w:snapToGrid w:val="0"/>
              <w:spacing w:before="96"/>
              <w:rPr>
                <w:rFonts w:asciiTheme="minorHAnsi" w:hAnsiTheme="minorHAnsi" w:cstheme="minorHAnsi"/>
                <w:sz w:val="20"/>
                <w:szCs w:val="20"/>
              </w:rPr>
            </w:pPr>
          </w:p>
          <w:tbl>
            <w:tblPr>
              <w:tblW w:w="8906" w:type="dxa"/>
              <w:tblInd w:w="2" w:type="dxa"/>
              <w:tblLayout w:type="fixed"/>
              <w:tblLook w:val="0000" w:firstRow="0" w:lastRow="0" w:firstColumn="0" w:lastColumn="0" w:noHBand="0" w:noVBand="0"/>
            </w:tblPr>
            <w:tblGrid>
              <w:gridCol w:w="2556"/>
              <w:gridCol w:w="6350"/>
            </w:tblGrid>
            <w:tr w:rsidR="0067340D" w:rsidRPr="002602DA" w14:paraId="08347BB1" w14:textId="77777777" w:rsidTr="00802C55">
              <w:trPr>
                <w:trHeight w:val="792"/>
              </w:trPr>
              <w:tc>
                <w:tcPr>
                  <w:tcW w:w="2556" w:type="dxa"/>
                  <w:tcBorders>
                    <w:top w:val="single" w:sz="8" w:space="0" w:color="C0C0C0"/>
                    <w:left w:val="single" w:sz="8" w:space="0" w:color="C0C0C0"/>
                    <w:bottom w:val="single" w:sz="8" w:space="0" w:color="C0C0C0"/>
                  </w:tcBorders>
                  <w:shd w:val="clear" w:color="auto" w:fill="auto"/>
                  <w:vAlign w:val="center"/>
                </w:tcPr>
                <w:p w14:paraId="5B77CC53" w14:textId="4ED1349A" w:rsidR="0067340D" w:rsidRPr="002602DA" w:rsidRDefault="00929867" w:rsidP="00290CD7">
                  <w:pPr>
                    <w:spacing w:line="276"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From: </w:t>
                  </w:r>
                  <w:r w:rsidR="00290A0A">
                    <w:rPr>
                      <w:rFonts w:asciiTheme="minorHAnsi" w:eastAsia="Arial" w:hAnsiTheme="minorHAnsi" w:cstheme="minorHAnsi"/>
                      <w:sz w:val="20"/>
                      <w:szCs w:val="20"/>
                    </w:rPr>
                    <w:t xml:space="preserve">September </w:t>
                  </w:r>
                  <w:r w:rsidR="00960699">
                    <w:rPr>
                      <w:rFonts w:asciiTheme="minorHAnsi" w:eastAsia="Arial" w:hAnsiTheme="minorHAnsi" w:cstheme="minorHAnsi"/>
                      <w:sz w:val="20"/>
                      <w:szCs w:val="20"/>
                    </w:rPr>
                    <w:t>2012</w:t>
                  </w:r>
                </w:p>
                <w:p w14:paraId="1DE66924" w14:textId="7A16F684" w:rsidR="0067340D" w:rsidRPr="002602DA" w:rsidRDefault="00929867" w:rsidP="00290CD7">
                  <w:pPr>
                    <w:spacing w:line="276"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To: </w:t>
                  </w:r>
                  <w:r w:rsidR="00290A0A">
                    <w:rPr>
                      <w:rFonts w:asciiTheme="minorHAnsi" w:eastAsia="Arial" w:hAnsiTheme="minorHAnsi" w:cstheme="minorHAnsi"/>
                      <w:sz w:val="20"/>
                      <w:szCs w:val="20"/>
                    </w:rPr>
                    <w:t>June 20</w:t>
                  </w:r>
                  <w:r w:rsidR="00960699">
                    <w:rPr>
                      <w:rFonts w:asciiTheme="minorHAnsi" w:eastAsia="Arial" w:hAnsiTheme="minorHAnsi" w:cstheme="minorHAnsi"/>
                      <w:sz w:val="20"/>
                      <w:szCs w:val="20"/>
                    </w:rPr>
                    <w:t>16</w:t>
                  </w:r>
                </w:p>
              </w:tc>
              <w:tc>
                <w:tcPr>
                  <w:tcW w:w="6350" w:type="dxa"/>
                  <w:tcBorders>
                    <w:top w:val="single" w:sz="8" w:space="0" w:color="C0C0C0"/>
                    <w:left w:val="single" w:sz="8" w:space="0" w:color="C0C0C0"/>
                    <w:bottom w:val="single" w:sz="8" w:space="0" w:color="C0C0C0"/>
                    <w:right w:val="single" w:sz="8" w:space="0" w:color="C0C0C0"/>
                  </w:tcBorders>
                  <w:shd w:val="clear" w:color="auto" w:fill="auto"/>
                  <w:vAlign w:val="center"/>
                </w:tcPr>
                <w:p w14:paraId="4C4C8A36" w14:textId="167B18FB" w:rsidR="0067340D" w:rsidRDefault="002602DA">
                  <w:pPr>
                    <w:numPr>
                      <w:ilvl w:val="0"/>
                      <w:numId w:val="5"/>
                    </w:numPr>
                    <w:shd w:val="clear" w:color="auto" w:fill="FFFFFF"/>
                    <w:suppressAutoHyphens w:val="0"/>
                    <w:spacing w:line="276" w:lineRule="auto"/>
                    <w:ind w:left="0"/>
                    <w:textAlignment w:val="baseline"/>
                    <w:rPr>
                      <w:rFonts w:asciiTheme="minorHAnsi" w:eastAsia="Times New Roman" w:hAnsiTheme="minorHAnsi" w:cstheme="minorHAnsi"/>
                      <w:bCs/>
                      <w:sz w:val="20"/>
                      <w:szCs w:val="20"/>
                    </w:rPr>
                  </w:pPr>
                  <w:r w:rsidRPr="002602DA">
                    <w:rPr>
                      <w:rFonts w:asciiTheme="minorHAnsi" w:eastAsia="Times New Roman" w:hAnsiTheme="minorHAnsi" w:cstheme="minorHAnsi"/>
                      <w:bCs/>
                      <w:sz w:val="20"/>
                      <w:szCs w:val="20"/>
                    </w:rPr>
                    <w:t>School</w:t>
                  </w:r>
                  <w:r w:rsidR="00290A0A">
                    <w:rPr>
                      <w:rFonts w:asciiTheme="minorHAnsi" w:eastAsia="Times New Roman" w:hAnsiTheme="minorHAnsi" w:cstheme="minorHAnsi"/>
                      <w:bCs/>
                      <w:sz w:val="20"/>
                      <w:szCs w:val="20"/>
                    </w:rPr>
                    <w:t xml:space="preserve">: </w:t>
                  </w:r>
                  <w:r w:rsidR="000C3658">
                    <w:rPr>
                      <w:rFonts w:asciiTheme="minorHAnsi" w:eastAsia="Times New Roman" w:hAnsiTheme="minorHAnsi" w:cstheme="minorHAnsi"/>
                      <w:bCs/>
                      <w:sz w:val="20"/>
                      <w:szCs w:val="20"/>
                    </w:rPr>
                    <w:t>Viet Nam</w:t>
                  </w:r>
                  <w:r w:rsidR="00290A0A" w:rsidRPr="00290A0A">
                    <w:rPr>
                      <w:rFonts w:asciiTheme="minorHAnsi" w:eastAsia="Times New Roman" w:hAnsiTheme="minorHAnsi" w:cstheme="minorHAnsi"/>
                      <w:bCs/>
                      <w:sz w:val="20"/>
                      <w:szCs w:val="20"/>
                    </w:rPr>
                    <w:t xml:space="preserve"> National </w:t>
                  </w:r>
                  <w:r w:rsidR="00960699">
                    <w:rPr>
                      <w:rFonts w:asciiTheme="minorHAnsi" w:eastAsia="Times New Roman" w:hAnsiTheme="minorHAnsi" w:cstheme="minorHAnsi"/>
                      <w:bCs/>
                      <w:sz w:val="20"/>
                      <w:szCs w:val="20"/>
                    </w:rPr>
                    <w:t>U</w:t>
                  </w:r>
                  <w:r w:rsidR="00960699" w:rsidRPr="00960699">
                    <w:rPr>
                      <w:rFonts w:asciiTheme="minorHAnsi" w:eastAsia="Times New Roman" w:hAnsiTheme="minorHAnsi" w:cstheme="minorHAnsi"/>
                      <w:bCs/>
                      <w:sz w:val="20"/>
                      <w:szCs w:val="20"/>
                    </w:rPr>
                    <w:t>niversity</w:t>
                  </w:r>
                  <w:r w:rsidR="000C3658">
                    <w:rPr>
                      <w:rFonts w:asciiTheme="minorHAnsi" w:eastAsia="Times New Roman" w:hAnsiTheme="minorHAnsi" w:cstheme="minorHAnsi"/>
                      <w:bCs/>
                      <w:sz w:val="20"/>
                      <w:szCs w:val="20"/>
                    </w:rPr>
                    <w:t xml:space="preserve"> of Ha </w:t>
                  </w:r>
                  <w:proofErr w:type="spellStart"/>
                  <w:r w:rsidR="000C3658">
                    <w:rPr>
                      <w:rFonts w:asciiTheme="minorHAnsi" w:eastAsia="Times New Roman" w:hAnsiTheme="minorHAnsi" w:cstheme="minorHAnsi"/>
                      <w:bCs/>
                      <w:sz w:val="20"/>
                      <w:szCs w:val="20"/>
                    </w:rPr>
                    <w:t>Noi</w:t>
                  </w:r>
                  <w:proofErr w:type="spellEnd"/>
                </w:p>
                <w:p w14:paraId="551E5876" w14:textId="715B9665" w:rsidR="008B6453" w:rsidRPr="002602DA" w:rsidRDefault="008B6453" w:rsidP="008B6453">
                  <w:pPr>
                    <w:shd w:val="clear" w:color="auto" w:fill="FFFFFF"/>
                    <w:suppressAutoHyphens w:val="0"/>
                    <w:spacing w:line="276" w:lineRule="auto"/>
                    <w:textAlignment w:val="baseline"/>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 xml:space="preserve">Major: </w:t>
                  </w:r>
                  <w:r w:rsidR="000C3658">
                    <w:rPr>
                      <w:rFonts w:asciiTheme="minorHAnsi" w:eastAsia="Times New Roman" w:hAnsiTheme="minorHAnsi" w:cstheme="minorHAnsi"/>
                      <w:bCs/>
                      <w:sz w:val="20"/>
                      <w:szCs w:val="20"/>
                    </w:rPr>
                    <w:t>Economic</w:t>
                  </w:r>
                </w:p>
              </w:tc>
            </w:tr>
          </w:tbl>
          <w:p w14:paraId="3DB08550" w14:textId="77777777" w:rsidR="0067340D" w:rsidRPr="002602DA" w:rsidRDefault="0067340D">
            <w:pPr>
              <w:rPr>
                <w:rFonts w:asciiTheme="minorHAnsi" w:hAnsiTheme="minorHAnsi" w:cstheme="minorHAnsi"/>
                <w:sz w:val="20"/>
                <w:szCs w:val="20"/>
              </w:rPr>
            </w:pPr>
          </w:p>
        </w:tc>
      </w:tr>
      <w:tr w:rsidR="0067340D" w:rsidRPr="002602DA" w14:paraId="6C5C5568" w14:textId="77777777" w:rsidTr="00802C55">
        <w:trPr>
          <w:trHeight w:val="393"/>
        </w:trPr>
        <w:tc>
          <w:tcPr>
            <w:tcW w:w="9232" w:type="dxa"/>
            <w:shd w:val="clear" w:color="auto" w:fill="EBE4EC"/>
          </w:tcPr>
          <w:p w14:paraId="01BE85D8" w14:textId="77777777" w:rsidR="0067340D" w:rsidRPr="002602DA" w:rsidRDefault="0067340D">
            <w:pPr>
              <w:spacing w:before="96"/>
              <w:jc w:val="center"/>
              <w:rPr>
                <w:rFonts w:asciiTheme="minorHAnsi" w:hAnsiTheme="minorHAnsi" w:cstheme="minorHAnsi"/>
                <w:sz w:val="20"/>
                <w:szCs w:val="20"/>
              </w:rPr>
            </w:pPr>
            <w:r w:rsidRPr="002602DA">
              <w:rPr>
                <w:rFonts w:asciiTheme="minorHAnsi" w:hAnsiTheme="minorHAnsi" w:cstheme="minorHAnsi"/>
                <w:b/>
                <w:sz w:val="20"/>
                <w:szCs w:val="20"/>
              </w:rPr>
              <w:t>WORK EXPERIENCE</w:t>
            </w:r>
          </w:p>
        </w:tc>
      </w:tr>
    </w:tbl>
    <w:p w14:paraId="2288CD1B" w14:textId="59060D20" w:rsidR="008D1D1C" w:rsidRDefault="008D1D1C">
      <w:pPr>
        <w:rPr>
          <w:rFonts w:asciiTheme="minorHAnsi" w:hAnsiTheme="minorHAnsi" w:cstheme="minorHAnsi"/>
          <w:sz w:val="20"/>
          <w:szCs w:val="20"/>
        </w:rPr>
      </w:pPr>
    </w:p>
    <w:tbl>
      <w:tblPr>
        <w:tblW w:w="8909" w:type="dxa"/>
        <w:tblInd w:w="2" w:type="dxa"/>
        <w:tblLayout w:type="fixed"/>
        <w:tblLook w:val="0000" w:firstRow="0" w:lastRow="0" w:firstColumn="0" w:lastColumn="0" w:noHBand="0" w:noVBand="0"/>
      </w:tblPr>
      <w:tblGrid>
        <w:gridCol w:w="2742"/>
        <w:gridCol w:w="6167"/>
      </w:tblGrid>
      <w:tr w:rsidR="00696ED9" w:rsidRPr="002602DA" w14:paraId="0F227AFF" w14:textId="77777777" w:rsidTr="0095369B">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21E58FCE" w14:textId="10DF9E7A"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From:</w:t>
            </w:r>
            <w:r>
              <w:rPr>
                <w:rFonts w:asciiTheme="minorHAnsi" w:hAnsiTheme="minorHAnsi" w:cstheme="minorHAnsi"/>
                <w:sz w:val="20"/>
                <w:szCs w:val="20"/>
              </w:rPr>
              <w:t xml:space="preserve"> </w:t>
            </w:r>
            <w:r w:rsidR="000C3658">
              <w:rPr>
                <w:rFonts w:asciiTheme="minorHAnsi" w:hAnsiTheme="minorHAnsi" w:cstheme="minorHAnsi"/>
                <w:sz w:val="20"/>
                <w:szCs w:val="20"/>
              </w:rPr>
              <w:t xml:space="preserve">February </w:t>
            </w:r>
            <w:r>
              <w:rPr>
                <w:rFonts w:asciiTheme="minorHAnsi" w:hAnsiTheme="minorHAnsi" w:cstheme="minorHAnsi"/>
                <w:sz w:val="20"/>
                <w:szCs w:val="20"/>
              </w:rPr>
              <w:t>20</w:t>
            </w:r>
            <w:r w:rsidR="000C3658">
              <w:rPr>
                <w:rFonts w:asciiTheme="minorHAnsi" w:hAnsiTheme="minorHAnsi" w:cstheme="minorHAnsi"/>
                <w:sz w:val="20"/>
                <w:szCs w:val="20"/>
              </w:rPr>
              <w:t>22</w:t>
            </w:r>
          </w:p>
          <w:p w14:paraId="7ECAA4B4" w14:textId="46DC4CCF"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To: </w:t>
            </w:r>
            <w:r w:rsidR="000C3658">
              <w:rPr>
                <w:rFonts w:asciiTheme="minorHAnsi" w:hAnsiTheme="minorHAnsi" w:cstheme="minorHAnsi"/>
                <w:sz w:val="20"/>
                <w:szCs w:val="20"/>
              </w:rPr>
              <w:t>July</w:t>
            </w:r>
            <w:r w:rsidR="000C3658" w:rsidRPr="002602DA">
              <w:rPr>
                <w:rFonts w:asciiTheme="minorHAnsi" w:hAnsiTheme="minorHAnsi" w:cstheme="minorHAnsi"/>
                <w:sz w:val="20"/>
                <w:szCs w:val="20"/>
              </w:rPr>
              <w:t xml:space="preserve"> </w:t>
            </w:r>
            <w:r>
              <w:rPr>
                <w:rFonts w:asciiTheme="minorHAnsi" w:hAnsiTheme="minorHAnsi" w:cstheme="minorHAnsi"/>
                <w:sz w:val="20"/>
                <w:szCs w:val="20"/>
              </w:rPr>
              <w:t>202</w:t>
            </w:r>
            <w:r w:rsidR="000C3658">
              <w:rPr>
                <w:rFonts w:asciiTheme="minorHAnsi" w:hAnsiTheme="minorHAnsi" w:cstheme="minorHAnsi"/>
                <w:sz w:val="20"/>
                <w:szCs w:val="20"/>
              </w:rPr>
              <w:t>2</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3F1D898C"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XTP</w:t>
            </w:r>
            <w:r w:rsidRPr="00E578FB">
              <w:rPr>
                <w:rFonts w:asciiTheme="minorHAnsi" w:hAnsiTheme="minorHAnsi" w:cstheme="minorHAnsi"/>
                <w:sz w:val="20"/>
                <w:szCs w:val="20"/>
              </w:rPr>
              <w:t xml:space="preserve"> Software</w:t>
            </w:r>
          </w:p>
          <w:p w14:paraId="6B3298F2" w14:textId="08B47F3B"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Frontend Developer</w:t>
            </w:r>
            <w:r w:rsidR="007621A8">
              <w:rPr>
                <w:rFonts w:asciiTheme="minorHAnsi" w:hAnsiTheme="minorHAnsi" w:cstheme="minorHAnsi"/>
                <w:sz w:val="20"/>
                <w:szCs w:val="20"/>
              </w:rPr>
              <w:t xml:space="preserve"> </w:t>
            </w:r>
            <w:proofErr w:type="spellStart"/>
            <w:r w:rsidR="007621A8">
              <w:rPr>
                <w:rFonts w:asciiTheme="minorHAnsi" w:hAnsiTheme="minorHAnsi" w:cstheme="minorHAnsi"/>
                <w:sz w:val="20"/>
                <w:szCs w:val="20"/>
              </w:rPr>
              <w:t>Intership</w:t>
            </w:r>
            <w:proofErr w:type="spellEnd"/>
          </w:p>
        </w:tc>
      </w:tr>
      <w:tr w:rsidR="00696ED9" w:rsidRPr="002602DA" w14:paraId="2BFF1675" w14:textId="77777777" w:rsidTr="0095369B">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586844DB"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From:</w:t>
            </w:r>
            <w:r>
              <w:rPr>
                <w:rFonts w:asciiTheme="minorHAnsi" w:hAnsiTheme="minorHAnsi" w:cstheme="minorHAnsi"/>
                <w:sz w:val="20"/>
                <w:szCs w:val="20"/>
              </w:rPr>
              <w:t xml:space="preserve"> July</w:t>
            </w:r>
            <w:r w:rsidRPr="002602DA">
              <w:rPr>
                <w:rFonts w:asciiTheme="minorHAnsi" w:hAnsiTheme="minorHAnsi" w:cstheme="minorHAnsi"/>
                <w:sz w:val="20"/>
                <w:szCs w:val="20"/>
              </w:rPr>
              <w:t xml:space="preserve"> </w:t>
            </w:r>
            <w:r>
              <w:rPr>
                <w:rFonts w:asciiTheme="minorHAnsi" w:hAnsiTheme="minorHAnsi" w:cstheme="minorHAnsi"/>
                <w:sz w:val="20"/>
                <w:szCs w:val="20"/>
              </w:rPr>
              <w:t>2022</w:t>
            </w:r>
          </w:p>
          <w:p w14:paraId="33267C2C"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To: </w:t>
            </w:r>
            <w:r>
              <w:rPr>
                <w:rFonts w:asciiTheme="minorHAnsi" w:hAnsiTheme="minorHAnsi" w:cstheme="minorHAnsi"/>
                <w:sz w:val="20"/>
                <w:szCs w:val="20"/>
              </w:rPr>
              <w:t xml:space="preserve"> Now</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66766C10"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CMC Global</w:t>
            </w:r>
          </w:p>
          <w:p w14:paraId="681C97F9"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Frontend Developer</w:t>
            </w:r>
          </w:p>
        </w:tc>
      </w:tr>
    </w:tbl>
    <w:p w14:paraId="075589CE" w14:textId="77777777" w:rsidR="0009363F" w:rsidRPr="002602DA" w:rsidRDefault="0009363F" w:rsidP="002D02A7">
      <w:pPr>
        <w:jc w:val="both"/>
        <w:rPr>
          <w:rFonts w:asciiTheme="minorHAnsi" w:hAnsiTheme="minorHAnsi" w:cstheme="minorHAnsi"/>
          <w:b/>
          <w:sz w:val="20"/>
          <w:szCs w:val="20"/>
          <w:u w:val="single"/>
        </w:rPr>
      </w:pPr>
    </w:p>
    <w:tbl>
      <w:tblPr>
        <w:tblW w:w="9863" w:type="dxa"/>
        <w:tblInd w:w="-108" w:type="dxa"/>
        <w:tblLayout w:type="fixed"/>
        <w:tblLook w:val="0000" w:firstRow="0" w:lastRow="0" w:firstColumn="0" w:lastColumn="0" w:noHBand="0" w:noVBand="0"/>
      </w:tblPr>
      <w:tblGrid>
        <w:gridCol w:w="9198"/>
        <w:gridCol w:w="665"/>
      </w:tblGrid>
      <w:tr w:rsidR="002602DA" w:rsidRPr="002602DA" w14:paraId="291EE325" w14:textId="77777777" w:rsidTr="00925917">
        <w:tc>
          <w:tcPr>
            <w:tcW w:w="9198" w:type="dxa"/>
            <w:shd w:val="clear" w:color="auto" w:fill="EBE4EC"/>
          </w:tcPr>
          <w:p w14:paraId="0F489E68" w14:textId="70B59153" w:rsidR="002602DA" w:rsidRPr="002602DA" w:rsidRDefault="002602DA" w:rsidP="00925917">
            <w:pPr>
              <w:spacing w:before="96"/>
              <w:jc w:val="center"/>
              <w:rPr>
                <w:rFonts w:asciiTheme="minorHAnsi" w:eastAsia="Arial" w:hAnsiTheme="minorHAnsi" w:cstheme="minorHAnsi"/>
                <w:sz w:val="20"/>
                <w:szCs w:val="20"/>
              </w:rPr>
            </w:pPr>
            <w:r w:rsidRPr="002602DA">
              <w:rPr>
                <w:rFonts w:asciiTheme="minorHAnsi" w:hAnsiTheme="minorHAnsi" w:cstheme="minorHAnsi"/>
                <w:sz w:val="20"/>
                <w:szCs w:val="20"/>
              </w:rPr>
              <w:br w:type="page"/>
            </w:r>
            <w:r w:rsidRPr="002602DA">
              <w:rPr>
                <w:rFonts w:asciiTheme="minorHAnsi" w:eastAsia="Arial" w:hAnsiTheme="minorHAnsi" w:cstheme="minorHAnsi"/>
                <w:b/>
                <w:sz w:val="20"/>
                <w:szCs w:val="20"/>
              </w:rPr>
              <w:t>TECHNOLOGY AND SOFTWARE DEVELOPMENT SKILLS</w:t>
            </w:r>
            <w:r w:rsidR="00290CD7">
              <w:rPr>
                <w:rFonts w:asciiTheme="minorHAnsi" w:eastAsia="Arial" w:hAnsiTheme="minorHAnsi" w:cstheme="minorHAnsi"/>
                <w:b/>
                <w:sz w:val="20"/>
                <w:szCs w:val="20"/>
              </w:rPr>
              <w:t xml:space="preserve"> (example)</w:t>
            </w:r>
          </w:p>
        </w:tc>
        <w:tc>
          <w:tcPr>
            <w:tcW w:w="665" w:type="dxa"/>
          </w:tcPr>
          <w:p w14:paraId="6FF1C4FC" w14:textId="77777777" w:rsidR="002602DA" w:rsidRPr="002602DA" w:rsidRDefault="002602DA" w:rsidP="00925917">
            <w:pPr>
              <w:rPr>
                <w:rFonts w:asciiTheme="minorHAnsi" w:eastAsia="Arial" w:hAnsiTheme="minorHAnsi" w:cstheme="minorHAnsi"/>
                <w:sz w:val="20"/>
                <w:szCs w:val="20"/>
              </w:rPr>
            </w:pPr>
          </w:p>
        </w:tc>
      </w:tr>
    </w:tbl>
    <w:p w14:paraId="20FCD5FD" w14:textId="77777777" w:rsidR="002602DA" w:rsidRPr="002602DA" w:rsidRDefault="002602DA" w:rsidP="002602DA">
      <w:pPr>
        <w:spacing w:before="96"/>
        <w:rPr>
          <w:rFonts w:asciiTheme="minorHAnsi" w:eastAsia="Arial" w:hAnsiTheme="minorHAnsi" w:cstheme="minorHAnsi"/>
          <w:sz w:val="20"/>
          <w:szCs w:val="20"/>
        </w:rPr>
      </w:pPr>
    </w:p>
    <w:tbl>
      <w:tblPr>
        <w:tblW w:w="9051" w:type="dxa"/>
        <w:tblLayout w:type="fixed"/>
        <w:tblLook w:val="0000" w:firstRow="0" w:lastRow="0" w:firstColumn="0" w:lastColumn="0" w:noHBand="0" w:noVBand="0"/>
      </w:tblPr>
      <w:tblGrid>
        <w:gridCol w:w="6423"/>
        <w:gridCol w:w="2628"/>
      </w:tblGrid>
      <w:tr w:rsidR="002602DA" w:rsidRPr="002602DA" w14:paraId="387613FC" w14:textId="77777777" w:rsidTr="000C3658">
        <w:trPr>
          <w:trHeight w:val="108"/>
        </w:trPr>
        <w:tc>
          <w:tcPr>
            <w:tcW w:w="9051" w:type="dxa"/>
            <w:gridSpan w:val="2"/>
            <w:tcBorders>
              <w:top w:val="single" w:sz="4" w:space="0" w:color="C0C0C0"/>
              <w:left w:val="single" w:sz="4" w:space="0" w:color="C0C0C0"/>
              <w:bottom w:val="single" w:sz="4" w:space="0" w:color="C0C0C0"/>
              <w:right w:val="single" w:sz="4" w:space="0" w:color="C0C0C0"/>
            </w:tcBorders>
          </w:tcPr>
          <w:p w14:paraId="1BD794D9" w14:textId="77777777" w:rsidR="002602DA" w:rsidRPr="002602DA" w:rsidRDefault="002602DA" w:rsidP="00925917">
            <w:pPr>
              <w:rPr>
                <w:rFonts w:asciiTheme="minorHAnsi" w:eastAsia="Arial" w:hAnsiTheme="minorHAnsi" w:cstheme="minorHAnsi"/>
                <w:sz w:val="20"/>
                <w:szCs w:val="20"/>
              </w:rPr>
            </w:pPr>
            <w:r w:rsidRPr="002602DA">
              <w:rPr>
                <w:rFonts w:asciiTheme="minorHAnsi" w:eastAsia="Arial" w:hAnsiTheme="minorHAnsi" w:cstheme="minorHAnsi"/>
                <w:b/>
                <w:color w:val="333333"/>
                <w:sz w:val="20"/>
                <w:szCs w:val="20"/>
              </w:rPr>
              <w:t>Level</w:t>
            </w:r>
            <w:bookmarkStart w:id="0" w:name="bookmark=id.2et92p0" w:colFirst="0" w:colLast="0"/>
            <w:bookmarkEnd w:id="0"/>
            <w:r w:rsidRPr="002602DA">
              <w:rPr>
                <w:rFonts w:asciiTheme="minorHAnsi" w:eastAsia="Arial" w:hAnsiTheme="minorHAnsi" w:cstheme="minorHAnsi"/>
                <w:color w:val="333333"/>
                <w:sz w:val="20"/>
                <w:szCs w:val="20"/>
              </w:rPr>
              <w:t xml:space="preserve">: 1-4 </w:t>
            </w:r>
            <w:bookmarkStart w:id="1" w:name="bookmark=id.tyjcwt" w:colFirst="0" w:colLast="0"/>
            <w:bookmarkEnd w:id="1"/>
            <w:r w:rsidRPr="002602DA">
              <w:rPr>
                <w:rFonts w:asciiTheme="minorHAnsi" w:eastAsia="Arial" w:hAnsiTheme="minorHAnsi" w:cstheme="minorHAnsi"/>
                <w:color w:val="333333"/>
                <w:sz w:val="20"/>
                <w:szCs w:val="20"/>
              </w:rPr>
              <w:t xml:space="preserve">Aware (Basic, need to practice more); 5-7 </w:t>
            </w:r>
            <w:bookmarkStart w:id="2" w:name="bookmark=id.3dy6vkm" w:colFirst="0" w:colLast="0"/>
            <w:bookmarkStart w:id="3" w:name="bookmark=id.1t3h5sf" w:colFirst="0" w:colLast="0"/>
            <w:bookmarkEnd w:id="2"/>
            <w:bookmarkEnd w:id="3"/>
            <w:r w:rsidRPr="002602DA">
              <w:rPr>
                <w:rFonts w:asciiTheme="minorHAnsi" w:eastAsia="Arial" w:hAnsiTheme="minorHAnsi" w:cstheme="minorHAnsi"/>
                <w:color w:val="333333"/>
                <w:sz w:val="20"/>
                <w:szCs w:val="20"/>
              </w:rPr>
              <w:t xml:space="preserve">Knowledgeable (Intermediate, can use it at work); 8-10 </w:t>
            </w:r>
            <w:bookmarkStart w:id="4" w:name="bookmark=id.4d34og8" w:colFirst="0" w:colLast="0"/>
            <w:bookmarkEnd w:id="4"/>
            <w:r w:rsidRPr="002602DA">
              <w:rPr>
                <w:rFonts w:asciiTheme="minorHAnsi" w:eastAsia="Arial" w:hAnsiTheme="minorHAnsi" w:cstheme="minorHAnsi"/>
                <w:color w:val="333333"/>
                <w:sz w:val="20"/>
                <w:szCs w:val="20"/>
              </w:rPr>
              <w:t>Proficient (Advanced, very good to use it at work)</w:t>
            </w:r>
          </w:p>
        </w:tc>
      </w:tr>
      <w:tr w:rsidR="002602DA" w:rsidRPr="002602DA" w14:paraId="58E8E137" w14:textId="77777777" w:rsidTr="000C3658">
        <w:trPr>
          <w:trHeight w:val="54"/>
        </w:trPr>
        <w:tc>
          <w:tcPr>
            <w:tcW w:w="6423" w:type="dxa"/>
            <w:tcBorders>
              <w:top w:val="single" w:sz="4" w:space="0" w:color="C0C0C0"/>
              <w:left w:val="single" w:sz="4" w:space="0" w:color="C0C0C0"/>
              <w:bottom w:val="single" w:sz="4" w:space="0" w:color="C0C0C0"/>
            </w:tcBorders>
          </w:tcPr>
          <w:p w14:paraId="24E98B82" w14:textId="77777777"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Competencies</w:t>
            </w:r>
          </w:p>
        </w:tc>
        <w:tc>
          <w:tcPr>
            <w:tcW w:w="2628" w:type="dxa"/>
            <w:tcBorders>
              <w:top w:val="single" w:sz="4" w:space="0" w:color="C0C0C0"/>
              <w:left w:val="single" w:sz="4" w:space="0" w:color="C0C0C0"/>
              <w:bottom w:val="single" w:sz="4" w:space="0" w:color="C0C0C0"/>
              <w:right w:val="single" w:sz="4" w:space="0" w:color="C0C0C0"/>
            </w:tcBorders>
          </w:tcPr>
          <w:p w14:paraId="2E99AF5A" w14:textId="77777777"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Level</w:t>
            </w:r>
          </w:p>
        </w:tc>
      </w:tr>
      <w:tr w:rsidR="002602DA" w:rsidRPr="002602DA" w14:paraId="32CD2494" w14:textId="77777777" w:rsidTr="000C3658">
        <w:trPr>
          <w:trHeight w:val="54"/>
        </w:trPr>
        <w:tc>
          <w:tcPr>
            <w:tcW w:w="9051" w:type="dxa"/>
            <w:gridSpan w:val="2"/>
            <w:tcBorders>
              <w:top w:val="single" w:sz="4" w:space="0" w:color="C0C0C0"/>
              <w:left w:val="single" w:sz="4" w:space="0" w:color="C0C0C0"/>
              <w:bottom w:val="single" w:sz="4" w:space="0" w:color="C0C0C0"/>
              <w:right w:val="single" w:sz="4" w:space="0" w:color="C0C0C0"/>
            </w:tcBorders>
          </w:tcPr>
          <w:p w14:paraId="7914ECCB" w14:textId="77777777"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Programing Languages</w:t>
            </w:r>
          </w:p>
        </w:tc>
      </w:tr>
      <w:tr w:rsidR="002602DA" w:rsidRPr="002602DA" w14:paraId="64281A45" w14:textId="77777777" w:rsidTr="000C3658">
        <w:trPr>
          <w:trHeight w:val="54"/>
        </w:trPr>
        <w:tc>
          <w:tcPr>
            <w:tcW w:w="6423" w:type="dxa"/>
            <w:tcBorders>
              <w:top w:val="single" w:sz="4" w:space="0" w:color="C0C0C0"/>
              <w:left w:val="single" w:sz="4" w:space="0" w:color="C0C0C0"/>
              <w:bottom w:val="single" w:sz="4" w:space="0" w:color="C0C0C0"/>
            </w:tcBorders>
          </w:tcPr>
          <w:p w14:paraId="41178CE3" w14:textId="77777777" w:rsidR="002602DA" w:rsidRPr="002602DA" w:rsidRDefault="002602DA" w:rsidP="00925917">
            <w:pPr>
              <w:rPr>
                <w:rFonts w:asciiTheme="minorHAnsi" w:eastAsia="Arial" w:hAnsiTheme="minorHAnsi" w:cstheme="minorHAnsi"/>
                <w:sz w:val="20"/>
                <w:szCs w:val="20"/>
              </w:rPr>
            </w:pPr>
            <w:r w:rsidRPr="002602DA">
              <w:rPr>
                <w:rFonts w:asciiTheme="minorHAnsi" w:eastAsia="Arial" w:hAnsiTheme="minorHAnsi" w:cstheme="minorHAnsi"/>
                <w:sz w:val="20"/>
                <w:szCs w:val="20"/>
              </w:rPr>
              <w:t>JavaScript</w:t>
            </w:r>
          </w:p>
        </w:tc>
        <w:tc>
          <w:tcPr>
            <w:tcW w:w="2628" w:type="dxa"/>
            <w:tcBorders>
              <w:top w:val="single" w:sz="4" w:space="0" w:color="C0C0C0"/>
              <w:left w:val="single" w:sz="4" w:space="0" w:color="C0C0C0"/>
              <w:bottom w:val="single" w:sz="4" w:space="0" w:color="C0C0C0"/>
              <w:right w:val="single" w:sz="4" w:space="0" w:color="C0C0C0"/>
            </w:tcBorders>
          </w:tcPr>
          <w:p w14:paraId="3F84C937" w14:textId="388044DA"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F83F7C">
              <w:rPr>
                <w:rFonts w:asciiTheme="minorHAnsi" w:eastAsia="Arial" w:hAnsiTheme="minorHAnsi" w:cstheme="minorHAnsi"/>
                <w:sz w:val="20"/>
                <w:szCs w:val="20"/>
              </w:rPr>
              <w:t>7</w:t>
            </w:r>
            <w:r w:rsidRPr="002602DA">
              <w:rPr>
                <w:rFonts w:asciiTheme="minorHAnsi" w:eastAsia="Arial" w:hAnsiTheme="minorHAnsi" w:cstheme="minorHAnsi"/>
                <w:sz w:val="20"/>
                <w:szCs w:val="20"/>
              </w:rPr>
              <w:t>/10</w:t>
            </w:r>
          </w:p>
        </w:tc>
      </w:tr>
      <w:tr w:rsidR="002602DA" w:rsidRPr="002602DA" w14:paraId="4A6D34E2" w14:textId="77777777" w:rsidTr="000C3658">
        <w:trPr>
          <w:trHeight w:val="54"/>
        </w:trPr>
        <w:tc>
          <w:tcPr>
            <w:tcW w:w="6423" w:type="dxa"/>
            <w:tcBorders>
              <w:top w:val="single" w:sz="4" w:space="0" w:color="C0C0C0"/>
              <w:left w:val="single" w:sz="4" w:space="0" w:color="C0C0C0"/>
              <w:bottom w:val="single" w:sz="4" w:space="0" w:color="C0C0C0"/>
            </w:tcBorders>
          </w:tcPr>
          <w:p w14:paraId="7184BA5B" w14:textId="77777777" w:rsidR="002602DA" w:rsidRPr="002602DA" w:rsidRDefault="002602DA" w:rsidP="00925917">
            <w:pPr>
              <w:rPr>
                <w:rFonts w:asciiTheme="minorHAnsi" w:eastAsia="Arial" w:hAnsiTheme="minorHAnsi" w:cstheme="minorHAnsi"/>
                <w:sz w:val="20"/>
                <w:szCs w:val="20"/>
              </w:rPr>
            </w:pPr>
            <w:r w:rsidRPr="002602DA">
              <w:rPr>
                <w:rFonts w:asciiTheme="minorHAnsi" w:eastAsia="Arial" w:hAnsiTheme="minorHAnsi" w:cstheme="minorHAnsi"/>
                <w:sz w:val="20"/>
                <w:szCs w:val="20"/>
              </w:rPr>
              <w:t>HTML/CSS</w:t>
            </w:r>
          </w:p>
        </w:tc>
        <w:tc>
          <w:tcPr>
            <w:tcW w:w="2628" w:type="dxa"/>
            <w:tcBorders>
              <w:top w:val="single" w:sz="4" w:space="0" w:color="C0C0C0"/>
              <w:left w:val="single" w:sz="4" w:space="0" w:color="C0C0C0"/>
              <w:bottom w:val="single" w:sz="4" w:space="0" w:color="C0C0C0"/>
              <w:right w:val="single" w:sz="4" w:space="0" w:color="C0C0C0"/>
            </w:tcBorders>
          </w:tcPr>
          <w:p w14:paraId="0BEE277A" w14:textId="0FC32FCB" w:rsidR="00EF7A17" w:rsidRPr="002602DA" w:rsidRDefault="002602DA" w:rsidP="00EF7A17">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AF3165">
              <w:rPr>
                <w:rFonts w:asciiTheme="minorHAnsi" w:eastAsia="Arial" w:hAnsiTheme="minorHAnsi" w:cstheme="minorHAnsi"/>
                <w:sz w:val="20"/>
                <w:szCs w:val="20"/>
              </w:rPr>
              <w:t>8</w:t>
            </w:r>
            <w:r w:rsidRPr="002602DA">
              <w:rPr>
                <w:rFonts w:asciiTheme="minorHAnsi" w:eastAsia="Arial" w:hAnsiTheme="minorHAnsi" w:cstheme="minorHAnsi"/>
                <w:sz w:val="20"/>
                <w:szCs w:val="20"/>
              </w:rPr>
              <w:t>/10</w:t>
            </w:r>
          </w:p>
        </w:tc>
      </w:tr>
      <w:tr w:rsidR="00877F8E" w:rsidRPr="002602DA" w14:paraId="4B0DA73E" w14:textId="77777777" w:rsidTr="000C3658">
        <w:trPr>
          <w:trHeight w:val="54"/>
        </w:trPr>
        <w:tc>
          <w:tcPr>
            <w:tcW w:w="9051" w:type="dxa"/>
            <w:gridSpan w:val="2"/>
            <w:tcBorders>
              <w:top w:val="single" w:sz="4" w:space="0" w:color="C0C0C0"/>
              <w:left w:val="single" w:sz="4" w:space="0" w:color="C0C0C0"/>
              <w:bottom w:val="single" w:sz="4" w:space="0" w:color="C0C0C0"/>
              <w:right w:val="single" w:sz="4" w:space="0" w:color="C0C0C0"/>
            </w:tcBorders>
          </w:tcPr>
          <w:p w14:paraId="5E6E5DB4" w14:textId="77777777" w:rsidR="00877F8E" w:rsidRPr="002602DA" w:rsidRDefault="00877F8E" w:rsidP="00877F8E">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Frameworks</w:t>
            </w:r>
          </w:p>
        </w:tc>
      </w:tr>
      <w:tr w:rsidR="00267ADD" w:rsidRPr="002602DA" w14:paraId="50324039" w14:textId="77777777" w:rsidTr="000C3658">
        <w:trPr>
          <w:trHeight w:val="54"/>
        </w:trPr>
        <w:tc>
          <w:tcPr>
            <w:tcW w:w="6423" w:type="dxa"/>
            <w:tcBorders>
              <w:top w:val="single" w:sz="4" w:space="0" w:color="C0C0C0"/>
              <w:left w:val="single" w:sz="4" w:space="0" w:color="C0C0C0"/>
              <w:bottom w:val="single" w:sz="4" w:space="0" w:color="C0C0C0"/>
            </w:tcBorders>
          </w:tcPr>
          <w:p w14:paraId="6A288F6E" w14:textId="5D097506" w:rsidR="00267ADD" w:rsidRDefault="00267ADD" w:rsidP="00877F8E">
            <w:pPr>
              <w:rPr>
                <w:rFonts w:asciiTheme="minorHAnsi" w:eastAsia="Arial" w:hAnsiTheme="minorHAnsi" w:cstheme="minorHAnsi"/>
                <w:sz w:val="20"/>
                <w:szCs w:val="20"/>
              </w:rPr>
            </w:pPr>
            <w:proofErr w:type="spellStart"/>
            <w:r>
              <w:rPr>
                <w:rFonts w:asciiTheme="minorHAnsi" w:eastAsia="Arial" w:hAnsiTheme="minorHAnsi" w:cstheme="minorHAnsi"/>
                <w:sz w:val="20"/>
                <w:szCs w:val="20"/>
              </w:rPr>
              <w:lastRenderedPageBreak/>
              <w:t>Vuejs</w:t>
            </w:r>
            <w:proofErr w:type="spellEnd"/>
          </w:p>
        </w:tc>
        <w:tc>
          <w:tcPr>
            <w:tcW w:w="2628" w:type="dxa"/>
            <w:tcBorders>
              <w:top w:val="single" w:sz="4" w:space="0" w:color="C0C0C0"/>
              <w:left w:val="single" w:sz="4" w:space="0" w:color="C0C0C0"/>
              <w:bottom w:val="single" w:sz="4" w:space="0" w:color="C0C0C0"/>
              <w:right w:val="single" w:sz="4" w:space="0" w:color="C0C0C0"/>
            </w:tcBorders>
          </w:tcPr>
          <w:p w14:paraId="311365B9" w14:textId="780F4198" w:rsidR="00267ADD" w:rsidRPr="002602DA" w:rsidRDefault="00B92351" w:rsidP="00877F8E">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0C3658">
              <w:rPr>
                <w:rFonts w:asciiTheme="minorHAnsi" w:eastAsia="Arial" w:hAnsiTheme="minorHAnsi" w:cstheme="minorHAnsi"/>
                <w:sz w:val="20"/>
                <w:szCs w:val="20"/>
              </w:rPr>
              <w:t>7</w:t>
            </w:r>
            <w:r w:rsidRPr="002602DA">
              <w:rPr>
                <w:rFonts w:asciiTheme="minorHAnsi" w:eastAsia="Arial" w:hAnsiTheme="minorHAnsi" w:cstheme="minorHAnsi"/>
                <w:sz w:val="20"/>
                <w:szCs w:val="20"/>
              </w:rPr>
              <w:t>/10</w:t>
            </w:r>
          </w:p>
        </w:tc>
      </w:tr>
      <w:tr w:rsidR="00230114" w:rsidRPr="002602DA" w14:paraId="562773F3" w14:textId="77777777" w:rsidTr="000C3658">
        <w:trPr>
          <w:trHeight w:val="54"/>
        </w:trPr>
        <w:tc>
          <w:tcPr>
            <w:tcW w:w="6423" w:type="dxa"/>
            <w:tcBorders>
              <w:top w:val="single" w:sz="4" w:space="0" w:color="C0C0C0"/>
              <w:left w:val="single" w:sz="4" w:space="0" w:color="C0C0C0"/>
              <w:bottom w:val="single" w:sz="4" w:space="0" w:color="C0C0C0"/>
            </w:tcBorders>
          </w:tcPr>
          <w:p w14:paraId="54CC075C" w14:textId="6C76375A" w:rsidR="00230114" w:rsidRDefault="00230114" w:rsidP="00877F8E">
            <w:pPr>
              <w:rPr>
                <w:rFonts w:asciiTheme="minorHAnsi" w:eastAsia="Arial" w:hAnsiTheme="minorHAnsi" w:cstheme="minorHAnsi"/>
                <w:sz w:val="20"/>
                <w:szCs w:val="20"/>
              </w:rPr>
            </w:pPr>
            <w:proofErr w:type="spellStart"/>
            <w:r>
              <w:rPr>
                <w:rFonts w:asciiTheme="minorHAnsi" w:eastAsia="Arial" w:hAnsiTheme="minorHAnsi" w:cstheme="minorHAnsi"/>
                <w:sz w:val="20"/>
                <w:szCs w:val="20"/>
              </w:rPr>
              <w:t>Reactjs</w:t>
            </w:r>
            <w:proofErr w:type="spellEnd"/>
          </w:p>
        </w:tc>
        <w:tc>
          <w:tcPr>
            <w:tcW w:w="2628" w:type="dxa"/>
            <w:tcBorders>
              <w:top w:val="single" w:sz="4" w:space="0" w:color="C0C0C0"/>
              <w:left w:val="single" w:sz="4" w:space="0" w:color="C0C0C0"/>
              <w:bottom w:val="single" w:sz="4" w:space="0" w:color="C0C0C0"/>
              <w:right w:val="single" w:sz="4" w:space="0" w:color="C0C0C0"/>
            </w:tcBorders>
          </w:tcPr>
          <w:p w14:paraId="32432D23" w14:textId="3B664EBB" w:rsidR="00230114" w:rsidRPr="002602DA" w:rsidRDefault="00230114" w:rsidP="00877F8E">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7621A8">
              <w:rPr>
                <w:rFonts w:asciiTheme="minorHAnsi" w:eastAsia="Arial" w:hAnsiTheme="minorHAnsi" w:cstheme="minorHAnsi"/>
                <w:sz w:val="20"/>
                <w:szCs w:val="20"/>
              </w:rPr>
              <w:t>6</w:t>
            </w:r>
            <w:r w:rsidRPr="002602DA">
              <w:rPr>
                <w:rFonts w:asciiTheme="minorHAnsi" w:eastAsia="Arial" w:hAnsiTheme="minorHAnsi" w:cstheme="minorHAnsi"/>
                <w:sz w:val="20"/>
                <w:szCs w:val="20"/>
              </w:rPr>
              <w:t>/10</w:t>
            </w:r>
          </w:p>
        </w:tc>
      </w:tr>
      <w:tr w:rsidR="0023354C" w:rsidRPr="002602DA" w14:paraId="158356E0" w14:textId="77777777" w:rsidTr="000C3658">
        <w:trPr>
          <w:trHeight w:val="54"/>
        </w:trPr>
        <w:tc>
          <w:tcPr>
            <w:tcW w:w="9051" w:type="dxa"/>
            <w:gridSpan w:val="2"/>
            <w:tcBorders>
              <w:top w:val="single" w:sz="4" w:space="0" w:color="C0C0C0"/>
              <w:left w:val="single" w:sz="4" w:space="0" w:color="C0C0C0"/>
              <w:bottom w:val="single" w:sz="4" w:space="0" w:color="C0C0C0"/>
              <w:right w:val="single" w:sz="4" w:space="0" w:color="C0C0C0"/>
            </w:tcBorders>
          </w:tcPr>
          <w:p w14:paraId="5B88431B" w14:textId="7F71ECDC" w:rsidR="0023354C" w:rsidRPr="002602DA" w:rsidRDefault="0023354C" w:rsidP="0023354C">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Tools</w:t>
            </w:r>
          </w:p>
        </w:tc>
      </w:tr>
      <w:tr w:rsidR="0023354C" w:rsidRPr="002602DA" w14:paraId="1046C1D0" w14:textId="77777777" w:rsidTr="000C3658">
        <w:trPr>
          <w:trHeight w:val="54"/>
        </w:trPr>
        <w:tc>
          <w:tcPr>
            <w:tcW w:w="6423" w:type="dxa"/>
            <w:tcBorders>
              <w:top w:val="single" w:sz="4" w:space="0" w:color="C0C0C0"/>
              <w:left w:val="single" w:sz="4" w:space="0" w:color="C0C0C0"/>
              <w:bottom w:val="single" w:sz="4" w:space="0" w:color="C0C0C0"/>
            </w:tcBorders>
          </w:tcPr>
          <w:p w14:paraId="6AA890B6" w14:textId="5BF1BAC4" w:rsidR="0023354C" w:rsidRPr="002602DA" w:rsidRDefault="0023354C" w:rsidP="0023354C">
            <w:pP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IDE: </w:t>
            </w:r>
            <w:proofErr w:type="spellStart"/>
            <w:r w:rsidR="008B6453">
              <w:rPr>
                <w:rFonts w:asciiTheme="minorHAnsi" w:eastAsia="Arial" w:hAnsiTheme="minorHAnsi" w:cstheme="minorHAnsi"/>
                <w:sz w:val="20"/>
                <w:szCs w:val="20"/>
              </w:rPr>
              <w:t>VSCode</w:t>
            </w:r>
            <w:proofErr w:type="spellEnd"/>
          </w:p>
        </w:tc>
        <w:tc>
          <w:tcPr>
            <w:tcW w:w="2628" w:type="dxa"/>
            <w:tcBorders>
              <w:top w:val="single" w:sz="4" w:space="0" w:color="C0C0C0"/>
              <w:left w:val="single" w:sz="4" w:space="0" w:color="C0C0C0"/>
              <w:bottom w:val="single" w:sz="4" w:space="0" w:color="C0C0C0"/>
              <w:right w:val="single" w:sz="4" w:space="0" w:color="C0C0C0"/>
            </w:tcBorders>
          </w:tcPr>
          <w:p w14:paraId="5FC47EF1" w14:textId="77777777" w:rsidR="0023354C" w:rsidRPr="002602DA" w:rsidRDefault="0023354C" w:rsidP="0023354C">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Knowledgeable, 7/10</w:t>
            </w:r>
          </w:p>
        </w:tc>
      </w:tr>
      <w:tr w:rsidR="0023354C" w:rsidRPr="002602DA" w14:paraId="77878A83" w14:textId="77777777" w:rsidTr="000C3658">
        <w:trPr>
          <w:trHeight w:val="54"/>
        </w:trPr>
        <w:tc>
          <w:tcPr>
            <w:tcW w:w="6423" w:type="dxa"/>
            <w:tcBorders>
              <w:top w:val="single" w:sz="4" w:space="0" w:color="C0C0C0"/>
              <w:left w:val="single" w:sz="4" w:space="0" w:color="C0C0C0"/>
              <w:bottom w:val="single" w:sz="4" w:space="0" w:color="C0C0C0"/>
            </w:tcBorders>
          </w:tcPr>
          <w:p w14:paraId="05860F60" w14:textId="139F3E1F" w:rsidR="000C3658" w:rsidRPr="002602DA" w:rsidRDefault="0023354C" w:rsidP="0023354C">
            <w:pPr>
              <w:rPr>
                <w:rFonts w:asciiTheme="minorHAnsi" w:eastAsia="Arial" w:hAnsiTheme="minorHAnsi" w:cstheme="minorHAnsi"/>
                <w:sz w:val="20"/>
                <w:szCs w:val="20"/>
              </w:rPr>
            </w:pPr>
            <w:r w:rsidRPr="002602DA">
              <w:rPr>
                <w:rFonts w:asciiTheme="minorHAnsi" w:eastAsia="Arial" w:hAnsiTheme="minorHAnsi" w:cstheme="minorHAnsi"/>
                <w:sz w:val="20"/>
                <w:szCs w:val="20"/>
              </w:rPr>
              <w:t>Source control: Git</w:t>
            </w:r>
          </w:p>
        </w:tc>
        <w:tc>
          <w:tcPr>
            <w:tcW w:w="2628" w:type="dxa"/>
            <w:tcBorders>
              <w:top w:val="single" w:sz="4" w:space="0" w:color="C0C0C0"/>
              <w:left w:val="single" w:sz="4" w:space="0" w:color="C0C0C0"/>
              <w:bottom w:val="single" w:sz="4" w:space="0" w:color="C0C0C0"/>
              <w:right w:val="single" w:sz="4" w:space="0" w:color="C0C0C0"/>
            </w:tcBorders>
          </w:tcPr>
          <w:p w14:paraId="03087BF1" w14:textId="77777777" w:rsidR="0023354C" w:rsidRPr="002602DA" w:rsidRDefault="0023354C" w:rsidP="0023354C">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Knowledgeable, 7/10</w:t>
            </w:r>
          </w:p>
        </w:tc>
      </w:tr>
    </w:tbl>
    <w:p w14:paraId="78BBFBD6" w14:textId="0BBD5993" w:rsidR="1B2A4C9A" w:rsidRPr="002602DA" w:rsidRDefault="1B2A4C9A" w:rsidP="002602DA">
      <w:pPr>
        <w:rPr>
          <w:rFonts w:asciiTheme="minorHAnsi" w:hAnsiTheme="minorHAnsi" w:cstheme="minorHAnsi"/>
          <w:sz w:val="20"/>
          <w:szCs w:val="20"/>
        </w:rPr>
      </w:pPr>
    </w:p>
    <w:tbl>
      <w:tblPr>
        <w:tblW w:w="9108" w:type="dxa"/>
        <w:tblInd w:w="-108" w:type="dxa"/>
        <w:tblLayout w:type="fixed"/>
        <w:tblLook w:val="0000" w:firstRow="0" w:lastRow="0" w:firstColumn="0" w:lastColumn="0" w:noHBand="0" w:noVBand="0"/>
      </w:tblPr>
      <w:tblGrid>
        <w:gridCol w:w="9108"/>
      </w:tblGrid>
      <w:tr w:rsidR="002602DA" w:rsidRPr="002602DA" w14:paraId="015E8865" w14:textId="77777777" w:rsidTr="00290CD7">
        <w:trPr>
          <w:trHeight w:val="432"/>
        </w:trPr>
        <w:tc>
          <w:tcPr>
            <w:tcW w:w="9108" w:type="dxa"/>
            <w:shd w:val="clear" w:color="auto" w:fill="EBE4EC"/>
          </w:tcPr>
          <w:p w14:paraId="06A84B54" w14:textId="77777777" w:rsidR="002602DA" w:rsidRPr="002602DA" w:rsidRDefault="002602DA" w:rsidP="00925917">
            <w:pPr>
              <w:spacing w:before="96"/>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LANGUAGES</w:t>
            </w:r>
          </w:p>
        </w:tc>
      </w:tr>
      <w:tr w:rsidR="002602DA" w:rsidRPr="002602DA" w14:paraId="7890FD63" w14:textId="77777777" w:rsidTr="00925917">
        <w:trPr>
          <w:trHeight w:val="540"/>
        </w:trPr>
        <w:tc>
          <w:tcPr>
            <w:tcW w:w="9108" w:type="dxa"/>
          </w:tcPr>
          <w:p w14:paraId="22A34AFB" w14:textId="77777777" w:rsidR="002602DA" w:rsidRPr="002602DA" w:rsidRDefault="002602DA" w:rsidP="00925917">
            <w:pPr>
              <w:spacing w:before="96"/>
              <w:rPr>
                <w:rFonts w:asciiTheme="minorHAnsi" w:eastAsia="Arial" w:hAnsiTheme="minorHAnsi" w:cstheme="minorHAnsi"/>
                <w:sz w:val="20"/>
                <w:szCs w:val="20"/>
              </w:rPr>
            </w:pPr>
          </w:p>
          <w:tbl>
            <w:tblPr>
              <w:tblW w:w="8969" w:type="dxa"/>
              <w:tblLayout w:type="fixed"/>
              <w:tblLook w:val="0000" w:firstRow="0" w:lastRow="0" w:firstColumn="0" w:lastColumn="0" w:noHBand="0" w:noVBand="0"/>
            </w:tblPr>
            <w:tblGrid>
              <w:gridCol w:w="2785"/>
              <w:gridCol w:w="2430"/>
              <w:gridCol w:w="3754"/>
            </w:tblGrid>
            <w:tr w:rsidR="002602DA" w:rsidRPr="002602DA" w14:paraId="05272722" w14:textId="77777777" w:rsidTr="00290CD7">
              <w:trPr>
                <w:trHeight w:val="429"/>
              </w:trPr>
              <w:tc>
                <w:tcPr>
                  <w:tcW w:w="2785" w:type="dxa"/>
                  <w:tcBorders>
                    <w:top w:val="single" w:sz="4" w:space="0" w:color="C0C0C0"/>
                    <w:left w:val="single" w:sz="4" w:space="0" w:color="C0C0C0"/>
                    <w:bottom w:val="single" w:sz="4" w:space="0" w:color="C0C0C0"/>
                  </w:tcBorders>
                  <w:vAlign w:val="center"/>
                </w:tcPr>
                <w:p w14:paraId="6D80532D" w14:textId="1E580F4A" w:rsidR="002602DA" w:rsidRPr="002602DA" w:rsidRDefault="00290CD7" w:rsidP="00290CD7">
                  <w:pPr>
                    <w:jc w:val="center"/>
                    <w:rPr>
                      <w:rFonts w:asciiTheme="minorHAnsi" w:eastAsia="Arial" w:hAnsiTheme="minorHAnsi" w:cstheme="minorHAnsi"/>
                      <w:sz w:val="20"/>
                      <w:szCs w:val="20"/>
                    </w:rPr>
                  </w:pPr>
                  <w:r>
                    <w:rPr>
                      <w:rFonts w:asciiTheme="minorHAnsi" w:eastAsia="Arial" w:hAnsiTheme="minorHAnsi" w:cstheme="minorHAnsi"/>
                      <w:b/>
                      <w:sz w:val="20"/>
                      <w:szCs w:val="20"/>
                    </w:rPr>
                    <w:t>Language</w:t>
                  </w:r>
                </w:p>
              </w:tc>
              <w:tc>
                <w:tcPr>
                  <w:tcW w:w="2430" w:type="dxa"/>
                  <w:tcBorders>
                    <w:top w:val="single" w:sz="4" w:space="0" w:color="C0C0C0"/>
                    <w:left w:val="single" w:sz="4" w:space="0" w:color="C0C0C0"/>
                    <w:bottom w:val="single" w:sz="4" w:space="0" w:color="C0C0C0"/>
                  </w:tcBorders>
                  <w:vAlign w:val="center"/>
                </w:tcPr>
                <w:p w14:paraId="6F03E270" w14:textId="77777777" w:rsidR="002602DA" w:rsidRPr="002602DA" w:rsidRDefault="002602DA" w:rsidP="00290CD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Level</w:t>
                  </w:r>
                </w:p>
              </w:tc>
              <w:tc>
                <w:tcPr>
                  <w:tcW w:w="3754" w:type="dxa"/>
                  <w:tcBorders>
                    <w:top w:val="single" w:sz="4" w:space="0" w:color="C0C0C0"/>
                    <w:left w:val="single" w:sz="4" w:space="0" w:color="C0C0C0"/>
                    <w:bottom w:val="single" w:sz="4" w:space="0" w:color="C0C0C0"/>
                    <w:right w:val="single" w:sz="4" w:space="0" w:color="C0C0C0"/>
                  </w:tcBorders>
                  <w:vAlign w:val="center"/>
                </w:tcPr>
                <w:p w14:paraId="0312D94E" w14:textId="77777777" w:rsidR="002602DA" w:rsidRPr="002602DA" w:rsidRDefault="002602DA" w:rsidP="00290CD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Note</w:t>
                  </w:r>
                </w:p>
              </w:tc>
            </w:tr>
            <w:tr w:rsidR="002602DA" w:rsidRPr="002602DA" w14:paraId="3395F0AD" w14:textId="77777777" w:rsidTr="00290CD7">
              <w:trPr>
                <w:trHeight w:val="438"/>
              </w:trPr>
              <w:tc>
                <w:tcPr>
                  <w:tcW w:w="2785" w:type="dxa"/>
                  <w:tcBorders>
                    <w:top w:val="single" w:sz="4" w:space="0" w:color="C0C0C0"/>
                    <w:left w:val="single" w:sz="4" w:space="0" w:color="C0C0C0"/>
                    <w:bottom w:val="single" w:sz="4" w:space="0" w:color="C0C0C0"/>
                  </w:tcBorders>
                  <w:vAlign w:val="center"/>
                </w:tcPr>
                <w:p w14:paraId="4A14F3C2" w14:textId="77777777" w:rsidR="002602DA" w:rsidRPr="002602DA" w:rsidRDefault="002602DA" w:rsidP="00290CD7">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English</w:t>
                  </w:r>
                </w:p>
              </w:tc>
              <w:tc>
                <w:tcPr>
                  <w:tcW w:w="2430" w:type="dxa"/>
                  <w:tcBorders>
                    <w:top w:val="single" w:sz="4" w:space="0" w:color="C0C0C0"/>
                    <w:left w:val="single" w:sz="4" w:space="0" w:color="C0C0C0"/>
                    <w:bottom w:val="single" w:sz="4" w:space="0" w:color="C0C0C0"/>
                  </w:tcBorders>
                  <w:vAlign w:val="center"/>
                </w:tcPr>
                <w:p w14:paraId="20D830FC" w14:textId="77777777" w:rsidR="002602DA" w:rsidRPr="002602DA" w:rsidRDefault="002602DA" w:rsidP="00290CD7">
                  <w:pPr>
                    <w:jc w:val="center"/>
                    <w:rPr>
                      <w:rFonts w:asciiTheme="minorHAnsi" w:eastAsia="Arial" w:hAnsiTheme="minorHAnsi" w:cstheme="minorHAnsi"/>
                      <w:sz w:val="20"/>
                      <w:szCs w:val="20"/>
                    </w:rPr>
                  </w:pPr>
                  <w:bookmarkStart w:id="5" w:name="bookmark=id.26in1rg" w:colFirst="0" w:colLast="0"/>
                  <w:bookmarkStart w:id="6" w:name="bookmark=id.3rdcrjn" w:colFirst="0" w:colLast="0"/>
                  <w:bookmarkEnd w:id="5"/>
                  <w:bookmarkEnd w:id="6"/>
                  <w:r w:rsidRPr="002602DA">
                    <w:rPr>
                      <w:rFonts w:asciiTheme="minorHAnsi" w:eastAsia="Arial" w:hAnsiTheme="minorHAnsi" w:cstheme="minorHAnsi"/>
                      <w:sz w:val="20"/>
                      <w:szCs w:val="20"/>
                    </w:rPr>
                    <w:t>Normal</w:t>
                  </w:r>
                </w:p>
              </w:tc>
              <w:tc>
                <w:tcPr>
                  <w:tcW w:w="3754" w:type="dxa"/>
                  <w:tcBorders>
                    <w:top w:val="single" w:sz="4" w:space="0" w:color="C0C0C0"/>
                    <w:left w:val="single" w:sz="4" w:space="0" w:color="C0C0C0"/>
                    <w:bottom w:val="single" w:sz="4" w:space="0" w:color="C0C0C0"/>
                    <w:right w:val="single" w:sz="4" w:space="0" w:color="C0C0C0"/>
                  </w:tcBorders>
                  <w:vAlign w:val="center"/>
                </w:tcPr>
                <w:p w14:paraId="20DC0419" w14:textId="5FA755E6" w:rsidR="002602DA" w:rsidRPr="002602DA" w:rsidRDefault="00E578FB" w:rsidP="002E4693">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Read</w:t>
                  </w:r>
                  <w:r>
                    <w:rPr>
                      <w:rFonts w:asciiTheme="minorHAnsi" w:eastAsia="Arial" w:hAnsiTheme="minorHAnsi" w:cstheme="minorHAnsi"/>
                      <w:sz w:val="20"/>
                      <w:szCs w:val="20"/>
                    </w:rPr>
                    <w:t>ing</w:t>
                  </w:r>
                  <w:r w:rsidRPr="002602DA">
                    <w:rPr>
                      <w:rFonts w:asciiTheme="minorHAnsi" w:eastAsia="Arial" w:hAnsiTheme="minorHAnsi" w:cstheme="minorHAnsi"/>
                      <w:sz w:val="20"/>
                      <w:szCs w:val="20"/>
                    </w:rPr>
                    <w:t>, Writ</w:t>
                  </w:r>
                  <w:r>
                    <w:rPr>
                      <w:rFonts w:asciiTheme="minorHAnsi" w:eastAsia="Arial" w:hAnsiTheme="minorHAnsi" w:cstheme="minorHAnsi"/>
                      <w:sz w:val="20"/>
                      <w:szCs w:val="20"/>
                    </w:rPr>
                    <w:t>ing</w:t>
                  </w:r>
                  <w:r w:rsidRPr="002602DA">
                    <w:rPr>
                      <w:rFonts w:asciiTheme="minorHAnsi" w:eastAsia="Arial" w:hAnsiTheme="minorHAnsi" w:cstheme="minorHAnsi"/>
                      <w:sz w:val="20"/>
                      <w:szCs w:val="20"/>
                    </w:rPr>
                    <w:t>, Listen</w:t>
                  </w:r>
                  <w:r>
                    <w:rPr>
                      <w:rFonts w:asciiTheme="minorHAnsi" w:eastAsia="Arial" w:hAnsiTheme="minorHAnsi" w:cstheme="minorHAnsi"/>
                      <w:sz w:val="20"/>
                      <w:szCs w:val="20"/>
                    </w:rPr>
                    <w:t>ing</w:t>
                  </w:r>
                </w:p>
              </w:tc>
            </w:tr>
          </w:tbl>
          <w:p w14:paraId="1A3EDC2A" w14:textId="77777777" w:rsidR="002602DA" w:rsidRPr="002602DA" w:rsidRDefault="002602DA" w:rsidP="00925917">
            <w:pPr>
              <w:rPr>
                <w:rFonts w:asciiTheme="minorHAnsi" w:eastAsia="Arial" w:hAnsiTheme="minorHAnsi" w:cstheme="minorHAnsi"/>
                <w:sz w:val="20"/>
                <w:szCs w:val="20"/>
              </w:rPr>
            </w:pPr>
          </w:p>
        </w:tc>
      </w:tr>
    </w:tbl>
    <w:p w14:paraId="7A220310" w14:textId="165EB597" w:rsidR="002602DA" w:rsidRPr="002602DA" w:rsidRDefault="002602DA" w:rsidP="002602DA">
      <w:pPr>
        <w:rPr>
          <w:rFonts w:asciiTheme="minorHAnsi" w:hAnsiTheme="minorHAnsi" w:cstheme="minorHAnsi"/>
          <w:sz w:val="20"/>
          <w:szCs w:val="20"/>
        </w:rPr>
      </w:pPr>
    </w:p>
    <w:tbl>
      <w:tblPr>
        <w:tblW w:w="9108" w:type="dxa"/>
        <w:tblInd w:w="-108" w:type="dxa"/>
        <w:tblLayout w:type="fixed"/>
        <w:tblLook w:val="0000" w:firstRow="0" w:lastRow="0" w:firstColumn="0" w:lastColumn="0" w:noHBand="0" w:noVBand="0"/>
      </w:tblPr>
      <w:tblGrid>
        <w:gridCol w:w="9108"/>
      </w:tblGrid>
      <w:tr w:rsidR="002602DA" w:rsidRPr="002602DA" w14:paraId="16494E6B" w14:textId="77777777" w:rsidTr="00290CD7">
        <w:trPr>
          <w:trHeight w:val="432"/>
        </w:trPr>
        <w:tc>
          <w:tcPr>
            <w:tcW w:w="9108" w:type="dxa"/>
            <w:shd w:val="clear" w:color="auto" w:fill="EBE4EC"/>
          </w:tcPr>
          <w:p w14:paraId="1436D2FF" w14:textId="77777777" w:rsidR="002602DA" w:rsidRPr="002602DA" w:rsidRDefault="002602DA" w:rsidP="00925917">
            <w:pPr>
              <w:spacing w:before="96"/>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PROJECT LIST</w:t>
            </w:r>
          </w:p>
        </w:tc>
      </w:tr>
    </w:tbl>
    <w:p w14:paraId="15520C51" w14:textId="77777777" w:rsidR="002602DA" w:rsidRPr="002602DA" w:rsidRDefault="002602DA" w:rsidP="002602DA">
      <w:pPr>
        <w:jc w:val="both"/>
        <w:rPr>
          <w:rFonts w:asciiTheme="minorHAnsi" w:hAnsiTheme="minorHAnsi" w:cstheme="minorHAnsi"/>
          <w:b/>
          <w:bCs/>
          <w:sz w:val="20"/>
          <w:szCs w:val="20"/>
        </w:rPr>
      </w:pPr>
    </w:p>
    <w:p w14:paraId="6B135D8D" w14:textId="2F3BA78E" w:rsidR="002602DA" w:rsidRPr="002602DA" w:rsidRDefault="009B41C0" w:rsidP="002602DA">
      <w:pPr>
        <w:jc w:val="both"/>
        <w:rPr>
          <w:rFonts w:asciiTheme="minorHAnsi" w:eastAsia="Arial" w:hAnsiTheme="minorHAnsi" w:cstheme="minorHAnsi"/>
          <w:sz w:val="20"/>
          <w:szCs w:val="20"/>
        </w:rPr>
      </w:pPr>
      <w:r>
        <w:rPr>
          <w:rFonts w:asciiTheme="minorHAnsi" w:hAnsiTheme="minorHAnsi" w:cstheme="minorHAnsi"/>
          <w:b/>
          <w:bCs/>
          <w:sz w:val="20"/>
          <w:szCs w:val="20"/>
        </w:rPr>
        <w:t>Sale Management</w:t>
      </w:r>
      <w:r w:rsidR="002D5337">
        <w:rPr>
          <w:rFonts w:asciiTheme="minorHAnsi" w:hAnsiTheme="minorHAnsi" w:cstheme="minorHAnsi"/>
          <w:b/>
          <w:bCs/>
          <w:sz w:val="20"/>
          <w:szCs w:val="20"/>
        </w:rPr>
        <w:t xml:space="preserve"> </w:t>
      </w:r>
      <w:r w:rsidR="008D6E4E">
        <w:rPr>
          <w:rFonts w:asciiTheme="minorHAnsi" w:hAnsiTheme="minorHAnsi" w:cstheme="minorHAnsi"/>
          <w:b/>
          <w:bCs/>
          <w:sz w:val="20"/>
          <w:szCs w:val="20"/>
        </w:rPr>
        <w:t>(</w:t>
      </w:r>
      <w:r w:rsidR="000C3658">
        <w:rPr>
          <w:rFonts w:asciiTheme="minorHAnsi" w:hAnsiTheme="minorHAnsi" w:cstheme="minorHAnsi"/>
          <w:b/>
          <w:bCs/>
          <w:sz w:val="20"/>
          <w:szCs w:val="20"/>
        </w:rPr>
        <w:t>08</w:t>
      </w:r>
      <w:r w:rsidR="008D6E4E">
        <w:rPr>
          <w:rFonts w:asciiTheme="minorHAnsi" w:hAnsiTheme="minorHAnsi" w:cstheme="minorHAnsi"/>
          <w:b/>
          <w:bCs/>
          <w:sz w:val="20"/>
          <w:szCs w:val="20"/>
        </w:rPr>
        <w:t>/202</w:t>
      </w:r>
      <w:r w:rsidR="00D324A6">
        <w:rPr>
          <w:rFonts w:asciiTheme="minorHAnsi" w:hAnsiTheme="minorHAnsi" w:cstheme="minorHAnsi"/>
          <w:b/>
          <w:bCs/>
          <w:sz w:val="20"/>
          <w:szCs w:val="20"/>
        </w:rPr>
        <w:t>1</w:t>
      </w:r>
      <w:r w:rsidR="008D6E4E">
        <w:rPr>
          <w:rFonts w:asciiTheme="minorHAnsi" w:hAnsiTheme="minorHAnsi" w:cstheme="minorHAnsi"/>
          <w:b/>
          <w:bCs/>
          <w:sz w:val="20"/>
          <w:szCs w:val="20"/>
        </w:rPr>
        <w:t xml:space="preserve"> </w:t>
      </w:r>
      <w:r w:rsidR="009017EE">
        <w:rPr>
          <w:rFonts w:asciiTheme="minorHAnsi" w:hAnsiTheme="minorHAnsi" w:cstheme="minorHAnsi"/>
          <w:b/>
          <w:bCs/>
          <w:sz w:val="20"/>
          <w:szCs w:val="20"/>
        </w:rPr>
        <w:t>-</w:t>
      </w:r>
      <w:r w:rsidR="00035478">
        <w:rPr>
          <w:rFonts w:asciiTheme="minorHAnsi" w:hAnsiTheme="minorHAnsi" w:cstheme="minorHAnsi"/>
          <w:b/>
          <w:bCs/>
          <w:sz w:val="20"/>
          <w:szCs w:val="20"/>
        </w:rPr>
        <w:t xml:space="preserve"> </w:t>
      </w:r>
      <w:r w:rsidR="000C3658">
        <w:rPr>
          <w:rFonts w:asciiTheme="minorHAnsi" w:hAnsiTheme="minorHAnsi" w:cstheme="minorHAnsi"/>
          <w:b/>
          <w:bCs/>
          <w:sz w:val="20"/>
          <w:szCs w:val="20"/>
        </w:rPr>
        <w:t>11</w:t>
      </w:r>
      <w:r w:rsidR="008D6E4E">
        <w:rPr>
          <w:rFonts w:asciiTheme="minorHAnsi" w:hAnsiTheme="minorHAnsi" w:cstheme="minorHAnsi"/>
          <w:b/>
          <w:bCs/>
          <w:sz w:val="20"/>
          <w:szCs w:val="20"/>
        </w:rPr>
        <w:t>/2022)</w:t>
      </w:r>
    </w:p>
    <w:tbl>
      <w:tblPr>
        <w:tblW w:w="9040" w:type="dxa"/>
        <w:tblInd w:w="-10" w:type="dxa"/>
        <w:tblLayout w:type="fixed"/>
        <w:tblLook w:val="0000" w:firstRow="0" w:lastRow="0" w:firstColumn="0" w:lastColumn="0" w:noHBand="0" w:noVBand="0"/>
      </w:tblPr>
      <w:tblGrid>
        <w:gridCol w:w="2392"/>
        <w:gridCol w:w="6648"/>
      </w:tblGrid>
      <w:tr w:rsidR="002602DA" w:rsidRPr="002602DA" w14:paraId="182E8F5C"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718EB72"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420D6D80" w14:textId="291FCB03" w:rsidR="002602DA" w:rsidRPr="005D5CCE" w:rsidRDefault="009B41C0" w:rsidP="00E82685">
            <w:pPr>
              <w:rPr>
                <w:rFonts w:asciiTheme="minorHAnsi" w:eastAsia="Arial" w:hAnsiTheme="minorHAnsi" w:cstheme="minorHAnsi"/>
                <w:sz w:val="20"/>
                <w:szCs w:val="20"/>
              </w:rPr>
            </w:pPr>
            <w:r w:rsidRPr="00BB7C9A">
              <w:rPr>
                <w:rFonts w:asciiTheme="minorHAnsi" w:hAnsiTheme="minorHAnsi" w:cstheme="minorHAnsi"/>
                <w:sz w:val="20"/>
                <w:szCs w:val="20"/>
              </w:rPr>
              <w:t>This project to build system that support user to manage their products</w:t>
            </w:r>
            <w:r w:rsidR="00350954">
              <w:rPr>
                <w:rFonts w:asciiTheme="minorHAnsi" w:hAnsiTheme="minorHAnsi" w:cstheme="minorHAnsi"/>
                <w:sz w:val="20"/>
                <w:szCs w:val="20"/>
              </w:rPr>
              <w:t>, Order</w:t>
            </w:r>
            <w:r w:rsidRPr="00BB7C9A">
              <w:rPr>
                <w:rFonts w:asciiTheme="minorHAnsi" w:hAnsiTheme="minorHAnsi" w:cstheme="minorHAnsi"/>
                <w:sz w:val="20"/>
                <w:szCs w:val="20"/>
              </w:rPr>
              <w:t>, sa</w:t>
            </w:r>
            <w:r w:rsidR="00870C2A">
              <w:rPr>
                <w:rFonts w:asciiTheme="minorHAnsi" w:hAnsiTheme="minorHAnsi" w:cstheme="minorHAnsi"/>
                <w:sz w:val="20"/>
                <w:szCs w:val="20"/>
              </w:rPr>
              <w:t>le</w:t>
            </w:r>
            <w:r w:rsidR="00350954">
              <w:rPr>
                <w:rFonts w:asciiTheme="minorHAnsi" w:hAnsiTheme="minorHAnsi" w:cstheme="minorHAnsi"/>
                <w:sz w:val="20"/>
                <w:szCs w:val="20"/>
              </w:rPr>
              <w:t>,</w:t>
            </w:r>
            <w:r w:rsidRPr="00BB7C9A">
              <w:rPr>
                <w:rFonts w:asciiTheme="minorHAnsi" w:hAnsiTheme="minorHAnsi" w:cstheme="minorHAnsi"/>
                <w:sz w:val="20"/>
                <w:szCs w:val="20"/>
              </w:rPr>
              <w:t xml:space="preserve"> report.</w:t>
            </w:r>
          </w:p>
        </w:tc>
      </w:tr>
      <w:tr w:rsidR="002602DA" w:rsidRPr="002602DA" w14:paraId="344C29A3"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4D3E7751"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0A310A53" w14:textId="39949858"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Develop new functions for the system such as:</w:t>
            </w:r>
          </w:p>
          <w:p w14:paraId="117920DA" w14:textId="77777777" w:rsidR="00177353" w:rsidRPr="001F00CA" w:rsidRDefault="005D5CCE" w:rsidP="001F00CA">
            <w:pPr>
              <w:rPr>
                <w:rFonts w:asciiTheme="minorHAnsi" w:hAnsiTheme="minorHAnsi" w:cstheme="minorHAnsi"/>
                <w:sz w:val="20"/>
                <w:szCs w:val="20"/>
              </w:rPr>
            </w:pPr>
            <w:r w:rsidRPr="001F00CA">
              <w:rPr>
                <w:rFonts w:asciiTheme="minorHAnsi" w:hAnsiTheme="minorHAnsi" w:cstheme="minorHAnsi"/>
                <w:sz w:val="20"/>
                <w:szCs w:val="20"/>
              </w:rPr>
              <w:t>- Build new functions such as product display products, search for products, add products to cart.</w:t>
            </w:r>
          </w:p>
          <w:p w14:paraId="14A52EEE" w14:textId="17437200" w:rsidR="005D5CCE" w:rsidRPr="001F00CA" w:rsidRDefault="005D5CCE" w:rsidP="001F00CA">
            <w:pPr>
              <w:rPr>
                <w:rFonts w:asciiTheme="minorHAnsi" w:hAnsiTheme="minorHAnsi" w:cstheme="minorHAnsi"/>
                <w:sz w:val="20"/>
                <w:szCs w:val="20"/>
              </w:rPr>
            </w:pPr>
            <w:r w:rsidRPr="001F00CA">
              <w:rPr>
                <w:rFonts w:asciiTheme="minorHAnsi" w:hAnsiTheme="minorHAnsi" w:cstheme="minorHAnsi"/>
                <w:sz w:val="20"/>
                <w:szCs w:val="20"/>
              </w:rPr>
              <w:t>- Create new account and new user login.</w:t>
            </w:r>
          </w:p>
          <w:p w14:paraId="2C520EC0" w14:textId="77777777"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Maintenance of other modules:</w:t>
            </w:r>
          </w:p>
          <w:p w14:paraId="630CAF71" w14:textId="77777777"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Report of Finding</w:t>
            </w:r>
          </w:p>
          <w:p w14:paraId="18FAB067" w14:textId="259D10A6"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Standard Master (Apply Module configured, Field configured)</w:t>
            </w:r>
          </w:p>
          <w:p w14:paraId="70742F6C" w14:textId="644E0EFF" w:rsidR="002602DA"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Bug Fixing</w:t>
            </w:r>
          </w:p>
        </w:tc>
      </w:tr>
      <w:tr w:rsidR="002602DA" w:rsidRPr="002602DA" w14:paraId="2E3654AC"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8E61F2A" w14:textId="599950E4" w:rsidR="002602DA" w:rsidRPr="002602DA" w:rsidRDefault="00E82685" w:rsidP="00290CD7">
            <w:pPr>
              <w:rPr>
                <w:rFonts w:asciiTheme="minorHAnsi" w:eastAsia="Arial" w:hAnsiTheme="minorHAnsi" w:cstheme="minorHAnsi"/>
                <w:sz w:val="20"/>
                <w:szCs w:val="20"/>
              </w:rPr>
            </w:pPr>
            <w:r>
              <w:rPr>
                <w:rFonts w:asciiTheme="minorHAnsi" w:eastAsia="Arial" w:hAnsiTheme="minorHAnsi" w:cstheme="minorHAnsi"/>
                <w:sz w:val="20"/>
                <w:szCs w:val="20"/>
              </w:rPr>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5F467D00" w14:textId="3A3A724C" w:rsidR="002602DA" w:rsidRPr="002602DA" w:rsidRDefault="006572A1" w:rsidP="00290CD7">
            <w:pPr>
              <w:rPr>
                <w:rFonts w:asciiTheme="minorHAnsi" w:eastAsia="Arial" w:hAnsiTheme="minorHAnsi" w:cstheme="minorHAnsi"/>
                <w:sz w:val="20"/>
                <w:szCs w:val="20"/>
              </w:rPr>
            </w:pPr>
            <w:r>
              <w:rPr>
                <w:rFonts w:asciiTheme="minorHAnsi" w:eastAsia="Arial" w:hAnsiTheme="minorHAnsi" w:cstheme="minorHAnsi"/>
                <w:sz w:val="20"/>
                <w:szCs w:val="20"/>
              </w:rPr>
              <w:t>8</w:t>
            </w:r>
          </w:p>
        </w:tc>
      </w:tr>
      <w:tr w:rsidR="002602DA" w:rsidRPr="002602DA" w14:paraId="5D9C1222"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755B24FF"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44A734A9" w14:textId="585D4EB6" w:rsidR="002602DA" w:rsidRPr="002602DA" w:rsidRDefault="00E82685" w:rsidP="00290CD7">
            <w:pPr>
              <w:rPr>
                <w:rFonts w:asciiTheme="minorHAnsi" w:eastAsia="Arial" w:hAnsiTheme="minorHAnsi" w:cstheme="minorHAnsi"/>
                <w:sz w:val="20"/>
                <w:szCs w:val="20"/>
              </w:rPr>
            </w:pPr>
            <w:proofErr w:type="spellStart"/>
            <w:r>
              <w:rPr>
                <w:rFonts w:asciiTheme="minorHAnsi" w:eastAsia="Arial" w:hAnsiTheme="minorHAnsi" w:cstheme="minorHAnsi"/>
                <w:sz w:val="20"/>
                <w:szCs w:val="20"/>
              </w:rPr>
              <w:t>VSCode</w:t>
            </w:r>
            <w:proofErr w:type="spellEnd"/>
          </w:p>
        </w:tc>
      </w:tr>
      <w:tr w:rsidR="002602DA" w:rsidRPr="002602DA" w14:paraId="43B83435" w14:textId="77777777" w:rsidTr="009A295B">
        <w:trPr>
          <w:trHeight w:val="340"/>
        </w:trPr>
        <w:tc>
          <w:tcPr>
            <w:tcW w:w="2392" w:type="dxa"/>
            <w:tcBorders>
              <w:top w:val="single" w:sz="8" w:space="0" w:color="C0C0C0"/>
              <w:left w:val="single" w:sz="8" w:space="0" w:color="C0C0C0"/>
              <w:bottom w:val="single" w:sz="4" w:space="0" w:color="C0C0C0"/>
            </w:tcBorders>
            <w:vAlign w:val="center"/>
          </w:tcPr>
          <w:p w14:paraId="47707AEB"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412857AC" w14:textId="30AF8716" w:rsidR="002602DA" w:rsidRPr="002602DA" w:rsidRDefault="0041774B" w:rsidP="0058482B">
            <w:pPr>
              <w:rPr>
                <w:rFonts w:asciiTheme="minorHAnsi" w:eastAsia="Arial" w:hAnsiTheme="minorHAnsi" w:cstheme="minorHAnsi"/>
                <w:sz w:val="20"/>
                <w:szCs w:val="20"/>
              </w:rPr>
            </w:pPr>
            <w:proofErr w:type="spellStart"/>
            <w:r>
              <w:rPr>
                <w:rFonts w:asciiTheme="minorHAnsi" w:eastAsia="Arial" w:hAnsiTheme="minorHAnsi" w:cstheme="minorHAnsi"/>
                <w:sz w:val="20"/>
                <w:szCs w:val="20"/>
              </w:rPr>
              <w:t>Vuejs</w:t>
            </w:r>
            <w:proofErr w:type="spellEnd"/>
            <w:r w:rsidR="00E82685" w:rsidRPr="00E82685">
              <w:rPr>
                <w:rFonts w:asciiTheme="minorHAnsi" w:eastAsia="Arial" w:hAnsiTheme="minorHAnsi" w:cstheme="minorHAnsi"/>
                <w:sz w:val="20"/>
                <w:szCs w:val="20"/>
              </w:rPr>
              <w:t>,</w:t>
            </w:r>
            <w:r w:rsidR="0058482B">
              <w:rPr>
                <w:rFonts w:asciiTheme="minorHAnsi" w:eastAsia="Arial" w:hAnsiTheme="minorHAnsi" w:cstheme="minorHAnsi"/>
                <w:sz w:val="20"/>
                <w:szCs w:val="20"/>
              </w:rPr>
              <w:t xml:space="preserve"> </w:t>
            </w:r>
            <w:proofErr w:type="spellStart"/>
            <w:proofErr w:type="gramStart"/>
            <w:r w:rsidR="0058482B">
              <w:rPr>
                <w:rFonts w:asciiTheme="minorHAnsi" w:eastAsia="Arial" w:hAnsiTheme="minorHAnsi" w:cstheme="minorHAnsi"/>
                <w:sz w:val="20"/>
                <w:szCs w:val="20"/>
              </w:rPr>
              <w:t>VueX</w:t>
            </w:r>
            <w:proofErr w:type="spellEnd"/>
            <w:r w:rsidR="00E82685" w:rsidRPr="00E82685">
              <w:rPr>
                <w:rFonts w:asciiTheme="minorHAnsi" w:eastAsia="Arial" w:hAnsiTheme="minorHAnsi" w:cstheme="minorHAnsi"/>
                <w:sz w:val="20"/>
                <w:szCs w:val="20"/>
              </w:rPr>
              <w:t>,</w:t>
            </w:r>
            <w:r w:rsidR="0058482B">
              <w:rPr>
                <w:rFonts w:asciiTheme="minorHAnsi" w:eastAsia="Arial" w:hAnsiTheme="minorHAnsi" w:cstheme="minorHAnsi"/>
                <w:sz w:val="20"/>
                <w:szCs w:val="20"/>
              </w:rPr>
              <w:t xml:space="preserve"> </w:t>
            </w:r>
            <w:r w:rsidR="00E82685" w:rsidRPr="00E82685">
              <w:rPr>
                <w:rFonts w:asciiTheme="minorHAnsi" w:eastAsia="Arial" w:hAnsiTheme="minorHAnsi" w:cstheme="minorHAnsi"/>
                <w:sz w:val="20"/>
                <w:szCs w:val="20"/>
              </w:rPr>
              <w:t xml:space="preserve"> JWT</w:t>
            </w:r>
            <w:proofErr w:type="gramEnd"/>
            <w:r w:rsidR="00E82685" w:rsidRPr="00E82685">
              <w:rPr>
                <w:rFonts w:asciiTheme="minorHAnsi" w:eastAsia="Arial" w:hAnsiTheme="minorHAnsi" w:cstheme="minorHAnsi"/>
                <w:sz w:val="20"/>
                <w:szCs w:val="20"/>
              </w:rPr>
              <w:t xml:space="preserve">, </w:t>
            </w:r>
            <w:proofErr w:type="spellStart"/>
            <w:r w:rsidR="0058482B">
              <w:rPr>
                <w:rFonts w:asciiTheme="minorHAnsi" w:eastAsia="Arial" w:hAnsiTheme="minorHAnsi" w:cstheme="minorHAnsi"/>
                <w:sz w:val="20"/>
                <w:szCs w:val="20"/>
              </w:rPr>
              <w:t>G</w:t>
            </w:r>
            <w:r w:rsidR="0058482B" w:rsidRPr="00DE777C">
              <w:rPr>
                <w:rFonts w:asciiTheme="minorHAnsi" w:eastAsia="Arial" w:hAnsiTheme="minorHAnsi" w:cstheme="minorHAnsi"/>
                <w:sz w:val="20"/>
                <w:szCs w:val="20"/>
              </w:rPr>
              <w:t>ithub</w:t>
            </w:r>
            <w:proofErr w:type="spellEnd"/>
            <w:r w:rsidR="00E82685" w:rsidRPr="00E82685">
              <w:rPr>
                <w:rFonts w:asciiTheme="minorHAnsi" w:eastAsia="Arial" w:hAnsiTheme="minorHAnsi" w:cstheme="minorHAnsi"/>
                <w:sz w:val="20"/>
                <w:szCs w:val="20"/>
              </w:rPr>
              <w:t>, Figma</w:t>
            </w:r>
            <w:r w:rsidR="0058482B">
              <w:rPr>
                <w:rFonts w:asciiTheme="minorHAnsi" w:eastAsia="Arial" w:hAnsiTheme="minorHAnsi" w:cstheme="minorHAnsi"/>
                <w:sz w:val="20"/>
                <w:szCs w:val="20"/>
              </w:rPr>
              <w:t xml:space="preserve">, </w:t>
            </w:r>
            <w:proofErr w:type="spellStart"/>
            <w:r w:rsidR="000C3658">
              <w:rPr>
                <w:rFonts w:asciiTheme="minorHAnsi" w:hAnsiTheme="minorHAnsi" w:cstheme="minorHAnsi"/>
                <w:sz w:val="20"/>
                <w:szCs w:val="20"/>
              </w:rPr>
              <w:t>Antdv</w:t>
            </w:r>
            <w:proofErr w:type="spellEnd"/>
            <w:r w:rsidR="000C3658">
              <w:rPr>
                <w:rFonts w:asciiTheme="minorHAnsi" w:hAnsiTheme="minorHAnsi" w:cstheme="minorHAnsi"/>
                <w:sz w:val="20"/>
                <w:szCs w:val="20"/>
              </w:rPr>
              <w:t>, Docker</w:t>
            </w:r>
          </w:p>
        </w:tc>
      </w:tr>
    </w:tbl>
    <w:p w14:paraId="0CB79D1D" w14:textId="77777777" w:rsidR="002602DA" w:rsidRPr="002602DA" w:rsidRDefault="002602DA" w:rsidP="002602DA">
      <w:pPr>
        <w:jc w:val="both"/>
        <w:rPr>
          <w:rFonts w:asciiTheme="minorHAnsi" w:eastAsia="Arial" w:hAnsiTheme="minorHAnsi" w:cstheme="minorHAnsi"/>
          <w:sz w:val="20"/>
          <w:szCs w:val="20"/>
        </w:rPr>
      </w:pPr>
    </w:p>
    <w:p w14:paraId="7B131C6D" w14:textId="77777777" w:rsidR="002602DA" w:rsidRPr="002602DA" w:rsidRDefault="002602DA" w:rsidP="002602DA">
      <w:pPr>
        <w:jc w:val="both"/>
        <w:rPr>
          <w:rFonts w:asciiTheme="minorHAnsi" w:hAnsiTheme="minorHAnsi" w:cstheme="minorHAnsi"/>
          <w:b/>
          <w:bCs/>
          <w:sz w:val="20"/>
          <w:szCs w:val="20"/>
        </w:rPr>
      </w:pPr>
    </w:p>
    <w:p w14:paraId="6FCB367A" w14:textId="7D991E23" w:rsidR="002602DA" w:rsidRPr="002602DA" w:rsidRDefault="00DE298D" w:rsidP="002602DA">
      <w:pPr>
        <w:jc w:val="both"/>
        <w:rPr>
          <w:rFonts w:asciiTheme="minorHAnsi" w:hAnsiTheme="minorHAnsi" w:cstheme="minorHAnsi"/>
          <w:b/>
          <w:bCs/>
          <w:sz w:val="20"/>
          <w:szCs w:val="20"/>
        </w:rPr>
      </w:pPr>
      <w:r w:rsidRPr="00DE298D">
        <w:rPr>
          <w:rFonts w:asciiTheme="minorHAnsi" w:hAnsiTheme="minorHAnsi" w:cstheme="minorHAnsi"/>
          <w:b/>
          <w:bCs/>
          <w:sz w:val="20"/>
          <w:szCs w:val="20"/>
        </w:rPr>
        <w:t xml:space="preserve">Clinic management software </w:t>
      </w:r>
      <w:r>
        <w:rPr>
          <w:rFonts w:asciiTheme="minorHAnsi" w:hAnsiTheme="minorHAnsi" w:cstheme="minorHAnsi"/>
          <w:b/>
          <w:bCs/>
          <w:sz w:val="20"/>
          <w:szCs w:val="20"/>
        </w:rPr>
        <w:t>(0</w:t>
      </w:r>
      <w:r w:rsidR="007621A8">
        <w:rPr>
          <w:rFonts w:asciiTheme="minorHAnsi" w:hAnsiTheme="minorHAnsi" w:cstheme="minorHAnsi"/>
          <w:b/>
          <w:bCs/>
          <w:sz w:val="20"/>
          <w:szCs w:val="20"/>
        </w:rPr>
        <w:t>2</w:t>
      </w:r>
      <w:r>
        <w:rPr>
          <w:rFonts w:asciiTheme="minorHAnsi" w:hAnsiTheme="minorHAnsi" w:cstheme="minorHAnsi"/>
          <w:b/>
          <w:bCs/>
          <w:sz w:val="20"/>
          <w:szCs w:val="20"/>
        </w:rPr>
        <w:t>/20</w:t>
      </w:r>
      <w:r w:rsidR="000C3658">
        <w:rPr>
          <w:rFonts w:asciiTheme="minorHAnsi" w:hAnsiTheme="minorHAnsi" w:cstheme="minorHAnsi"/>
          <w:b/>
          <w:bCs/>
          <w:sz w:val="20"/>
          <w:szCs w:val="20"/>
        </w:rPr>
        <w:t>22</w:t>
      </w:r>
      <w:r w:rsidR="008D6E4E">
        <w:rPr>
          <w:rFonts w:asciiTheme="minorHAnsi" w:hAnsiTheme="minorHAnsi" w:cstheme="minorHAnsi"/>
          <w:b/>
          <w:bCs/>
          <w:sz w:val="20"/>
          <w:szCs w:val="20"/>
        </w:rPr>
        <w:t xml:space="preserve"> </w:t>
      </w:r>
      <w:r w:rsidR="009017EE">
        <w:rPr>
          <w:rFonts w:asciiTheme="minorHAnsi" w:hAnsiTheme="minorHAnsi" w:cstheme="minorHAnsi"/>
          <w:b/>
          <w:bCs/>
          <w:sz w:val="20"/>
          <w:szCs w:val="20"/>
        </w:rPr>
        <w:t>-</w:t>
      </w:r>
      <w:r>
        <w:rPr>
          <w:rFonts w:asciiTheme="minorHAnsi" w:hAnsiTheme="minorHAnsi" w:cstheme="minorHAnsi"/>
          <w:b/>
          <w:bCs/>
          <w:sz w:val="20"/>
          <w:szCs w:val="20"/>
        </w:rPr>
        <w:t xml:space="preserve"> 0</w:t>
      </w:r>
      <w:r w:rsidR="000C3658">
        <w:rPr>
          <w:rFonts w:asciiTheme="minorHAnsi" w:hAnsiTheme="minorHAnsi" w:cstheme="minorHAnsi"/>
          <w:b/>
          <w:bCs/>
          <w:sz w:val="20"/>
          <w:szCs w:val="20"/>
        </w:rPr>
        <w:t>7</w:t>
      </w:r>
      <w:r>
        <w:rPr>
          <w:rFonts w:asciiTheme="minorHAnsi" w:hAnsiTheme="minorHAnsi" w:cstheme="minorHAnsi"/>
          <w:b/>
          <w:bCs/>
          <w:sz w:val="20"/>
          <w:szCs w:val="20"/>
        </w:rPr>
        <w:t>/20</w:t>
      </w:r>
      <w:r w:rsidR="00ED0794">
        <w:rPr>
          <w:rFonts w:asciiTheme="minorHAnsi" w:hAnsiTheme="minorHAnsi" w:cstheme="minorHAnsi"/>
          <w:b/>
          <w:bCs/>
          <w:sz w:val="20"/>
          <w:szCs w:val="20"/>
        </w:rPr>
        <w:t>2</w:t>
      </w:r>
      <w:r w:rsidR="00D324A6">
        <w:rPr>
          <w:rFonts w:asciiTheme="minorHAnsi" w:hAnsiTheme="minorHAnsi" w:cstheme="minorHAnsi"/>
          <w:b/>
          <w:bCs/>
          <w:sz w:val="20"/>
          <w:szCs w:val="20"/>
        </w:rPr>
        <w:t>1</w:t>
      </w:r>
      <w:r w:rsidR="008D6E4E">
        <w:rPr>
          <w:rFonts w:asciiTheme="minorHAnsi" w:hAnsiTheme="minorHAnsi" w:cstheme="minorHAnsi"/>
          <w:b/>
          <w:bCs/>
          <w:sz w:val="20"/>
          <w:szCs w:val="20"/>
        </w:rPr>
        <w:t>)</w:t>
      </w:r>
    </w:p>
    <w:tbl>
      <w:tblPr>
        <w:tblW w:w="9040" w:type="dxa"/>
        <w:tblInd w:w="-10" w:type="dxa"/>
        <w:tblLayout w:type="fixed"/>
        <w:tblLook w:val="0000" w:firstRow="0" w:lastRow="0" w:firstColumn="0" w:lastColumn="0" w:noHBand="0" w:noVBand="0"/>
      </w:tblPr>
      <w:tblGrid>
        <w:gridCol w:w="2392"/>
        <w:gridCol w:w="6648"/>
      </w:tblGrid>
      <w:tr w:rsidR="005D5CCE" w:rsidRPr="002602DA" w14:paraId="00D22174"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FF8AC33"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21F2F5F3" w14:textId="353F44F6" w:rsidR="005D5CCE" w:rsidRPr="002602DA" w:rsidRDefault="005D5CCE" w:rsidP="005D5CCE">
            <w:pPr>
              <w:spacing w:before="60" w:after="160"/>
              <w:rPr>
                <w:rFonts w:asciiTheme="minorHAnsi" w:eastAsia="Arial" w:hAnsiTheme="minorHAnsi" w:cstheme="minorHAnsi"/>
                <w:sz w:val="20"/>
                <w:szCs w:val="20"/>
              </w:rPr>
            </w:pPr>
            <w:r w:rsidRPr="005D5CCE">
              <w:rPr>
                <w:rFonts w:asciiTheme="minorHAnsi" w:eastAsia="Arial" w:hAnsiTheme="minorHAnsi" w:cstheme="minorHAnsi"/>
                <w:sz w:val="20"/>
                <w:szCs w:val="20"/>
              </w:rPr>
              <w:t>This software was created to manage medical examination and treatment activities of hospitals and clinics, including the works from the point that the patient arrives at the hospital to the end of the treatment. This application creates multiple accounts with different functions such as CEO, pharmacy inventory, receptionist, accountant, doctor...</w:t>
            </w:r>
          </w:p>
        </w:tc>
      </w:tr>
      <w:tr w:rsidR="005D5CCE" w:rsidRPr="002602DA" w14:paraId="5E1CF02B"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85A1F22"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78796471" w14:textId="77777777" w:rsidR="005D5CCE" w:rsidRPr="005D5CCE" w:rsidRDefault="005D5CCE"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Display the filling patient information function in the receptionist section. </w:t>
            </w:r>
          </w:p>
          <w:p w14:paraId="640F3564" w14:textId="77777777" w:rsidR="005D5CCE" w:rsidRPr="005D5CCE" w:rsidRDefault="005D5CCE"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Display updated information of the patient by image or text to the data in the section of endoscopic examination doctor, </w:t>
            </w:r>
            <w:proofErr w:type="spellStart"/>
            <w:r w:rsidRPr="005D5CCE">
              <w:rPr>
                <w:rFonts w:asciiTheme="minorHAnsi" w:eastAsia="Arial" w:hAnsiTheme="minorHAnsi" w:cstheme="minorHAnsi"/>
                <w:sz w:val="20"/>
                <w:szCs w:val="20"/>
              </w:rPr>
              <w:t>paediatrician</w:t>
            </w:r>
            <w:proofErr w:type="spellEnd"/>
            <w:r w:rsidRPr="005D5CCE">
              <w:rPr>
                <w:rFonts w:asciiTheme="minorHAnsi" w:eastAsia="Arial" w:hAnsiTheme="minorHAnsi" w:cstheme="minorHAnsi"/>
                <w:sz w:val="20"/>
                <w:szCs w:val="20"/>
              </w:rPr>
              <w:t xml:space="preserve">... </w:t>
            </w:r>
          </w:p>
          <w:p w14:paraId="1B37988F" w14:textId="2BFE3224" w:rsidR="005D5CCE" w:rsidRDefault="005D5CCE"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w:t>
            </w:r>
            <w:r>
              <w:rPr>
                <w:rFonts w:asciiTheme="minorHAnsi" w:eastAsia="Arial" w:hAnsiTheme="minorHAnsi" w:cstheme="minorHAnsi"/>
                <w:sz w:val="20"/>
                <w:szCs w:val="20"/>
              </w:rPr>
              <w:t>G</w:t>
            </w:r>
            <w:r w:rsidRPr="005D5CCE">
              <w:rPr>
                <w:rFonts w:asciiTheme="minorHAnsi" w:eastAsia="Arial" w:hAnsiTheme="minorHAnsi" w:cstheme="minorHAnsi"/>
                <w:sz w:val="20"/>
                <w:szCs w:val="20"/>
              </w:rPr>
              <w:t>et data and display pharmacies, drugs searching, calculate total bill in pharmacy section.</w:t>
            </w:r>
          </w:p>
          <w:p w14:paraId="5981CD58" w14:textId="57455E18" w:rsidR="005D5CCE" w:rsidRPr="00FC40AA" w:rsidRDefault="005D5CCE" w:rsidP="005D5CCE">
            <w:pPr>
              <w:rPr>
                <w:rFonts w:asciiTheme="minorHAnsi" w:eastAsia="Arial" w:hAnsiTheme="minorHAnsi" w:cstheme="minorHAnsi"/>
                <w:sz w:val="20"/>
                <w:szCs w:val="20"/>
              </w:rPr>
            </w:pPr>
            <w:r w:rsidRPr="00FC40AA">
              <w:rPr>
                <w:rFonts w:asciiTheme="minorHAnsi" w:eastAsia="Arial" w:hAnsiTheme="minorHAnsi" w:cstheme="minorHAnsi"/>
                <w:sz w:val="20"/>
                <w:szCs w:val="20"/>
              </w:rPr>
              <w:t>- Fix bugs, maintain existing modules.</w:t>
            </w:r>
          </w:p>
          <w:p w14:paraId="6E5CE7D1" w14:textId="77777777" w:rsidR="005D5CCE" w:rsidRDefault="005D5CCE" w:rsidP="005D5CCE">
            <w:pPr>
              <w:rPr>
                <w:rFonts w:asciiTheme="minorHAnsi" w:eastAsia="Arial" w:hAnsiTheme="minorHAnsi" w:cstheme="minorHAnsi"/>
                <w:sz w:val="20"/>
                <w:szCs w:val="20"/>
              </w:rPr>
            </w:pPr>
            <w:r w:rsidRPr="00FC40AA">
              <w:rPr>
                <w:rFonts w:asciiTheme="minorHAnsi" w:eastAsia="Arial" w:hAnsiTheme="minorHAnsi" w:cstheme="minorHAnsi"/>
                <w:sz w:val="20"/>
                <w:szCs w:val="20"/>
              </w:rPr>
              <w:t>- Checking old dev</w:t>
            </w:r>
            <w:r>
              <w:rPr>
                <w:rFonts w:asciiTheme="minorHAnsi" w:eastAsia="Arial" w:hAnsiTheme="minorHAnsi" w:cstheme="minorHAnsi"/>
                <w:sz w:val="20"/>
                <w:szCs w:val="20"/>
              </w:rPr>
              <w:t>’s</w:t>
            </w:r>
            <w:r w:rsidRPr="00FC40AA">
              <w:rPr>
                <w:rFonts w:asciiTheme="minorHAnsi" w:eastAsia="Arial" w:hAnsiTheme="minorHAnsi" w:cstheme="minorHAnsi"/>
                <w:sz w:val="20"/>
                <w:szCs w:val="20"/>
              </w:rPr>
              <w:t xml:space="preserve"> code as well as changing and developing new modules according</w:t>
            </w:r>
            <w:r>
              <w:rPr>
                <w:rFonts w:asciiTheme="minorHAnsi" w:eastAsia="Arial" w:hAnsiTheme="minorHAnsi" w:cstheme="minorHAnsi"/>
                <w:sz w:val="20"/>
                <w:szCs w:val="20"/>
              </w:rPr>
              <w:t xml:space="preserve"> </w:t>
            </w:r>
            <w:r w:rsidRPr="00FC40AA">
              <w:rPr>
                <w:rFonts w:asciiTheme="minorHAnsi" w:eastAsia="Arial" w:hAnsiTheme="minorHAnsi" w:cstheme="minorHAnsi"/>
                <w:sz w:val="20"/>
                <w:szCs w:val="20"/>
              </w:rPr>
              <w:t>to BA</w:t>
            </w:r>
            <w:r>
              <w:rPr>
                <w:rFonts w:asciiTheme="minorHAnsi" w:eastAsia="Arial" w:hAnsiTheme="minorHAnsi" w:cstheme="minorHAnsi"/>
                <w:sz w:val="20"/>
                <w:szCs w:val="20"/>
              </w:rPr>
              <w:t>’s</w:t>
            </w:r>
            <w:r w:rsidRPr="00FC40AA">
              <w:rPr>
                <w:rFonts w:asciiTheme="minorHAnsi" w:eastAsia="Arial" w:hAnsiTheme="minorHAnsi" w:cstheme="minorHAnsi"/>
                <w:sz w:val="20"/>
                <w:szCs w:val="20"/>
              </w:rPr>
              <w:t xml:space="preserve"> requirements</w:t>
            </w:r>
          </w:p>
          <w:p w14:paraId="54691379" w14:textId="6D4F7AD1" w:rsidR="00177353" w:rsidRPr="002602DA" w:rsidRDefault="00177353"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Bug Fixing</w:t>
            </w:r>
          </w:p>
        </w:tc>
      </w:tr>
      <w:tr w:rsidR="005D5CCE" w:rsidRPr="002602DA" w14:paraId="11A3C0D6"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73696A9" w14:textId="51BEBBA4" w:rsidR="005D5CCE" w:rsidRPr="002602DA"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lastRenderedPageBreak/>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243EA099" w14:textId="66996223" w:rsidR="005D5CCE" w:rsidRPr="002602DA"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t>21</w:t>
            </w:r>
          </w:p>
        </w:tc>
      </w:tr>
      <w:tr w:rsidR="005D5CCE" w:rsidRPr="002602DA" w14:paraId="66ABC848"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52298E82"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1F4CF6FB" w14:textId="0A71531E" w:rsidR="005D5CCE" w:rsidRPr="002602DA" w:rsidRDefault="005D5CCE" w:rsidP="005D5CCE">
            <w:pPr>
              <w:rPr>
                <w:rFonts w:asciiTheme="minorHAnsi" w:eastAsia="Arial" w:hAnsiTheme="minorHAnsi" w:cstheme="minorHAnsi"/>
                <w:sz w:val="20"/>
                <w:szCs w:val="20"/>
              </w:rPr>
            </w:pPr>
            <w:proofErr w:type="spellStart"/>
            <w:r>
              <w:rPr>
                <w:rFonts w:asciiTheme="minorHAnsi" w:eastAsia="Arial" w:hAnsiTheme="minorHAnsi" w:cstheme="minorHAnsi"/>
                <w:sz w:val="20"/>
                <w:szCs w:val="20"/>
              </w:rPr>
              <w:t>VSCode</w:t>
            </w:r>
            <w:proofErr w:type="spellEnd"/>
          </w:p>
        </w:tc>
      </w:tr>
      <w:tr w:rsidR="005D5CCE" w:rsidRPr="002602DA" w14:paraId="4139D23F"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72F6ED6"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21BBEB2D" w14:textId="5228EB92" w:rsidR="005D5CCE" w:rsidRPr="002602DA" w:rsidRDefault="007621A8" w:rsidP="005D5CCE">
            <w:pPr>
              <w:rPr>
                <w:rFonts w:asciiTheme="minorHAnsi" w:eastAsia="Arial" w:hAnsiTheme="minorHAnsi" w:cstheme="minorHAnsi"/>
                <w:sz w:val="20"/>
                <w:szCs w:val="20"/>
              </w:rPr>
            </w:pPr>
            <w:r>
              <w:rPr>
                <w:rFonts w:asciiTheme="minorHAnsi" w:eastAsia="Arial" w:hAnsiTheme="minorHAnsi" w:cstheme="minorHAnsi"/>
                <w:sz w:val="20"/>
                <w:szCs w:val="20"/>
              </w:rPr>
              <w:t>React</w:t>
            </w:r>
            <w:r w:rsidR="005D5CCE" w:rsidRPr="000F31FD">
              <w:rPr>
                <w:rFonts w:asciiTheme="minorHAnsi" w:eastAsia="Arial" w:hAnsiTheme="minorHAnsi" w:cstheme="minorHAnsi"/>
                <w:sz w:val="20"/>
                <w:szCs w:val="20"/>
              </w:rPr>
              <w:t xml:space="preserve">, JWT, </w:t>
            </w:r>
            <w:proofErr w:type="spellStart"/>
            <w:r w:rsidR="005D5CCE">
              <w:rPr>
                <w:rFonts w:asciiTheme="minorHAnsi" w:eastAsia="Arial" w:hAnsiTheme="minorHAnsi" w:cstheme="minorHAnsi"/>
                <w:sz w:val="20"/>
                <w:szCs w:val="20"/>
              </w:rPr>
              <w:t>G</w:t>
            </w:r>
            <w:r w:rsidR="005D5CCE" w:rsidRPr="00DE777C">
              <w:rPr>
                <w:rFonts w:asciiTheme="minorHAnsi" w:eastAsia="Arial" w:hAnsiTheme="minorHAnsi" w:cstheme="minorHAnsi"/>
                <w:sz w:val="20"/>
                <w:szCs w:val="20"/>
              </w:rPr>
              <w:t>ithub</w:t>
            </w:r>
            <w:proofErr w:type="spellEnd"/>
            <w:r w:rsidR="005D5CCE" w:rsidRPr="000F31FD">
              <w:rPr>
                <w:rFonts w:asciiTheme="minorHAnsi" w:eastAsia="Arial" w:hAnsiTheme="minorHAnsi" w:cstheme="minorHAnsi"/>
                <w:sz w:val="20"/>
                <w:szCs w:val="20"/>
              </w:rPr>
              <w:t xml:space="preserve">, </w:t>
            </w:r>
            <w:r w:rsidR="000C3658">
              <w:rPr>
                <w:rFonts w:asciiTheme="minorHAnsi" w:eastAsia="Arial" w:hAnsiTheme="minorHAnsi" w:cstheme="minorHAnsi"/>
                <w:sz w:val="20"/>
                <w:szCs w:val="20"/>
              </w:rPr>
              <w:t>M</w:t>
            </w:r>
            <w:r w:rsidR="000C3658" w:rsidRPr="000C3658">
              <w:rPr>
                <w:rFonts w:asciiTheme="minorHAnsi" w:eastAsia="Arial" w:hAnsiTheme="minorHAnsi" w:cstheme="minorHAnsi"/>
                <w:sz w:val="20"/>
                <w:szCs w:val="20"/>
              </w:rPr>
              <w:t xml:space="preserve">aterial </w:t>
            </w:r>
            <w:r w:rsidR="000C3658">
              <w:rPr>
                <w:rFonts w:asciiTheme="minorHAnsi" w:eastAsia="Arial" w:hAnsiTheme="minorHAnsi" w:cstheme="minorHAnsi"/>
                <w:sz w:val="20"/>
                <w:szCs w:val="20"/>
              </w:rPr>
              <w:t>UI</w:t>
            </w:r>
          </w:p>
        </w:tc>
      </w:tr>
    </w:tbl>
    <w:p w14:paraId="5EBD1782" w14:textId="77777777" w:rsidR="00035478" w:rsidRPr="005D5CCE" w:rsidRDefault="00035478" w:rsidP="005D5CCE">
      <w:pPr>
        <w:jc w:val="both"/>
        <w:rPr>
          <w:rFonts w:asciiTheme="minorHAnsi" w:hAnsiTheme="minorHAnsi" w:cstheme="minorHAnsi"/>
          <w:b/>
          <w:sz w:val="20"/>
          <w:szCs w:val="20"/>
          <w:u w:val="single"/>
        </w:rPr>
      </w:pPr>
    </w:p>
    <w:sectPr w:rsidR="00035478" w:rsidRPr="005D5CCE" w:rsidSect="0021471C">
      <w:headerReference w:type="default" r:id="rId7"/>
      <w:footerReference w:type="default" r:id="rId8"/>
      <w:pgSz w:w="12240" w:h="15840"/>
      <w:pgMar w:top="776" w:right="135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70FD" w14:textId="77777777" w:rsidR="00561322" w:rsidRDefault="00561322" w:rsidP="00837B2B">
      <w:r>
        <w:separator/>
      </w:r>
    </w:p>
  </w:endnote>
  <w:endnote w:type="continuationSeparator" w:id="0">
    <w:p w14:paraId="384AEFAA" w14:textId="77777777" w:rsidR="00561322" w:rsidRDefault="00561322" w:rsidP="008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Time">
    <w:charset w:val="00"/>
    <w:family w:val="swiss"/>
    <w:pitch w:val="variable"/>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6225" w14:textId="116660A8" w:rsidR="00837B2B" w:rsidRPr="00452CAD" w:rsidRDefault="00242080" w:rsidP="00C73135">
    <w:pPr>
      <w:pStyle w:val="Footer"/>
      <w:tabs>
        <w:tab w:val="clear" w:pos="4320"/>
        <w:tab w:val="left" w:pos="8310"/>
      </w:tabs>
    </w:pPr>
    <w:r>
      <w:rPr>
        <w:noProof/>
        <w:lang w:eastAsia="en-US"/>
      </w:rPr>
      <w:drawing>
        <wp:inline distT="0" distB="0" distL="0" distR="0" wp14:anchorId="5B63BCD0" wp14:editId="07777777">
          <wp:extent cx="1619250" cy="295275"/>
          <wp:effectExtent l="0" t="0" r="0" b="9525"/>
          <wp:docPr id="2" name="image03.png" descr="hosothau-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hosothau-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295275"/>
                  </a:xfrm>
                  <a:prstGeom prst="rect">
                    <a:avLst/>
                  </a:prstGeom>
                  <a:noFill/>
                  <a:ln>
                    <a:noFill/>
                  </a:ln>
                </pic:spPr>
              </pic:pic>
            </a:graphicData>
          </a:graphic>
        </wp:inline>
      </w:drawing>
    </w:r>
    <w:r>
      <w:rPr>
        <w:noProof/>
        <w:lang w:eastAsia="en-US"/>
      </w:rPr>
      <w:drawing>
        <wp:anchor distT="0" distB="0" distL="114300" distR="114300" simplePos="0" relativeHeight="251657216" behindDoc="0" locked="0" layoutInCell="1" allowOverlap="1" wp14:anchorId="68C6602A" wp14:editId="07777777">
          <wp:simplePos x="0" y="0"/>
          <wp:positionH relativeFrom="margin">
            <wp:posOffset>19050</wp:posOffset>
          </wp:positionH>
          <wp:positionV relativeFrom="margin">
            <wp:posOffset>10010775</wp:posOffset>
          </wp:positionV>
          <wp:extent cx="7534275" cy="635635"/>
          <wp:effectExtent l="0" t="0" r="9525" b="0"/>
          <wp:wrapSquare wrapText="bothSides"/>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4275" cy="635635"/>
                  </a:xfrm>
                  <a:prstGeom prst="rect">
                    <a:avLst/>
                  </a:prstGeom>
                  <a:noFill/>
                </pic:spPr>
              </pic:pic>
            </a:graphicData>
          </a:graphic>
          <wp14:sizeRelH relativeFrom="margin">
            <wp14:pctWidth>0</wp14:pctWidth>
          </wp14:sizeRelH>
          <wp14:sizeRelV relativeFrom="margin">
            <wp14:pctHeight>0</wp14:pctHeight>
          </wp14:sizeRelV>
        </wp:anchor>
      </w:drawing>
    </w:r>
    <w:r w:rsidR="00C73135">
      <w:rPr>
        <w:noProof/>
        <w:lang w:eastAsia="en-US"/>
      </w:rPr>
      <w:t xml:space="preserve">        </w:t>
    </w:r>
    <w:r w:rsidR="00C73135">
      <w:rPr>
        <w:noProof/>
        <w:lang w:eastAsia="en-US"/>
      </w:rPr>
      <w:tab/>
    </w:r>
    <w:r w:rsidR="00704E56">
      <w:rPr>
        <w:noProof/>
        <w:lang w:eastAsia="en-US"/>
      </w:rPr>
      <w:fldChar w:fldCharType="begin"/>
    </w:r>
    <w:r w:rsidR="00704E56">
      <w:rPr>
        <w:noProof/>
        <w:lang w:eastAsia="en-US"/>
      </w:rPr>
      <w:instrText xml:space="preserve"> PAGE   \* MERGEFORMAT </w:instrText>
    </w:r>
    <w:r w:rsidR="00704E56">
      <w:rPr>
        <w:noProof/>
        <w:lang w:eastAsia="en-US"/>
      </w:rPr>
      <w:fldChar w:fldCharType="separate"/>
    </w:r>
    <w:r w:rsidR="00567645">
      <w:rPr>
        <w:noProof/>
        <w:lang w:eastAsia="en-US"/>
      </w:rPr>
      <w:t>3</w:t>
    </w:r>
    <w:r w:rsidR="00704E56">
      <w:rPr>
        <w:noProof/>
        <w:lang w:eastAsia="en-US"/>
      </w:rPr>
      <w:fldChar w:fldCharType="end"/>
    </w:r>
    <w:r w:rsidR="00C73135">
      <w:rPr>
        <w:noProof/>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1F13" w14:textId="77777777" w:rsidR="00561322" w:rsidRDefault="00561322" w:rsidP="00837B2B">
      <w:r>
        <w:separator/>
      </w:r>
    </w:p>
  </w:footnote>
  <w:footnote w:type="continuationSeparator" w:id="0">
    <w:p w14:paraId="36F5BA92" w14:textId="77777777" w:rsidR="00561322" w:rsidRDefault="00561322" w:rsidP="008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432" w:type="dxa"/>
      <w:tblLook w:val="04A0" w:firstRow="1" w:lastRow="0" w:firstColumn="1" w:lastColumn="0" w:noHBand="0" w:noVBand="1"/>
    </w:tblPr>
    <w:tblGrid>
      <w:gridCol w:w="3420"/>
      <w:gridCol w:w="6480"/>
    </w:tblGrid>
    <w:tr w:rsidR="007170F8" w14:paraId="2A4C5CC7" w14:textId="77777777" w:rsidTr="007170F8">
      <w:tc>
        <w:tcPr>
          <w:tcW w:w="3420" w:type="dxa"/>
          <w:shd w:val="clear" w:color="auto" w:fill="auto"/>
        </w:tcPr>
        <w:p w14:paraId="64BB98F0" w14:textId="77777777" w:rsidR="0021471C" w:rsidRDefault="00B969AB" w:rsidP="007170F8">
          <w:pPr>
            <w:spacing w:line="264" w:lineRule="auto"/>
          </w:pPr>
          <w:r>
            <w:rPr>
              <w:noProof/>
              <w:lang w:eastAsia="en-US"/>
            </w:rPr>
            <w:drawing>
              <wp:anchor distT="0" distB="0" distL="114300" distR="114300" simplePos="0" relativeHeight="251658240" behindDoc="0" locked="0" layoutInCell="1" allowOverlap="1" wp14:anchorId="51022E5B" wp14:editId="44911392">
                <wp:simplePos x="0" y="0"/>
                <wp:positionH relativeFrom="column">
                  <wp:posOffset>121920</wp:posOffset>
                </wp:positionH>
                <wp:positionV relativeFrom="paragraph">
                  <wp:posOffset>28575</wp:posOffset>
                </wp:positionV>
                <wp:extent cx="1971762" cy="4286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C Global-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1762" cy="428625"/>
                        </a:xfrm>
                        <a:prstGeom prst="rect">
                          <a:avLst/>
                        </a:prstGeom>
                      </pic:spPr>
                    </pic:pic>
                  </a:graphicData>
                </a:graphic>
              </wp:anchor>
            </w:drawing>
          </w:r>
        </w:p>
      </w:tc>
      <w:tc>
        <w:tcPr>
          <w:tcW w:w="6480" w:type="dxa"/>
          <w:shd w:val="clear" w:color="auto" w:fill="auto"/>
        </w:tcPr>
        <w:p w14:paraId="0BE72521" w14:textId="1BBB47EA" w:rsidR="0021471C" w:rsidRPr="007170F8" w:rsidRDefault="0021471C" w:rsidP="007170F8">
          <w:pPr>
            <w:spacing w:line="264" w:lineRule="auto"/>
            <w:jc w:val="right"/>
            <w:rPr>
              <w:rFonts w:ascii="Calibri" w:hAnsi="Calibri" w:cs="Calibri"/>
              <w:sz w:val="20"/>
              <w:szCs w:val="20"/>
            </w:rPr>
          </w:pPr>
          <w:r w:rsidRPr="007170F8">
            <w:rPr>
              <w:rFonts w:ascii="Calibri" w:hAnsi="Calibri" w:cs="Calibri"/>
              <w:b/>
              <w:color w:val="00B0F0"/>
              <w:sz w:val="20"/>
              <w:szCs w:val="20"/>
            </w:rPr>
            <w:t>Head Office:</w:t>
          </w:r>
          <w:r w:rsidRPr="007170F8">
            <w:rPr>
              <w:rFonts w:ascii="Calibri" w:hAnsi="Calibri" w:cs="Calibri"/>
              <w:color w:val="00B0F0"/>
              <w:sz w:val="20"/>
              <w:szCs w:val="20"/>
            </w:rPr>
            <w:t xml:space="preserve"> </w:t>
          </w:r>
          <w:r w:rsidR="002602DA">
            <w:rPr>
              <w:rFonts w:ascii="Calibri" w:hAnsi="Calibri" w:cs="Calibri"/>
              <w:sz w:val="20"/>
              <w:szCs w:val="20"/>
            </w:rPr>
            <w:t>7, 8,</w:t>
          </w:r>
          <w:r w:rsidRPr="007170F8">
            <w:rPr>
              <w:rFonts w:ascii="Calibri" w:hAnsi="Calibri" w:cs="Calibri"/>
              <w:sz w:val="20"/>
              <w:szCs w:val="20"/>
            </w:rPr>
            <w:t xml:space="preserve"> 9</w:t>
          </w:r>
          <w:r w:rsidR="002602DA">
            <w:rPr>
              <w:rFonts w:ascii="Calibri" w:hAnsi="Calibri" w:cs="Calibri"/>
              <w:sz w:val="20"/>
              <w:szCs w:val="20"/>
            </w:rPr>
            <w:t>, 10, 13</w:t>
          </w:r>
          <w:r w:rsidRPr="007170F8">
            <w:rPr>
              <w:rFonts w:ascii="Calibri" w:hAnsi="Calibri" w:cs="Calibri"/>
              <w:sz w:val="20"/>
              <w:szCs w:val="20"/>
            </w:rPr>
            <w:t xml:space="preserve"> Floor, CMC Tower, 11 </w:t>
          </w:r>
          <w:proofErr w:type="spellStart"/>
          <w:r w:rsidRPr="007170F8">
            <w:rPr>
              <w:rFonts w:ascii="Calibri" w:hAnsi="Calibri" w:cs="Calibri"/>
              <w:sz w:val="20"/>
              <w:szCs w:val="20"/>
            </w:rPr>
            <w:t>Duy</w:t>
          </w:r>
          <w:proofErr w:type="spellEnd"/>
          <w:r w:rsidRPr="007170F8">
            <w:rPr>
              <w:rFonts w:ascii="Calibri" w:hAnsi="Calibri" w:cs="Calibri"/>
              <w:sz w:val="20"/>
              <w:szCs w:val="20"/>
            </w:rPr>
            <w:t xml:space="preserve"> Tan Street,</w:t>
          </w:r>
          <w:r w:rsidR="000620C8" w:rsidRPr="007170F8">
            <w:rPr>
              <w:rFonts w:ascii="Calibri" w:hAnsi="Calibri" w:cs="Calibri"/>
              <w:sz w:val="20"/>
              <w:szCs w:val="20"/>
            </w:rPr>
            <w:br/>
          </w:r>
          <w:r w:rsidRPr="007170F8">
            <w:rPr>
              <w:rFonts w:ascii="Calibri" w:hAnsi="Calibri" w:cs="Calibri"/>
              <w:sz w:val="20"/>
              <w:szCs w:val="20"/>
            </w:rPr>
            <w:t xml:space="preserve"> Dich </w:t>
          </w:r>
          <w:proofErr w:type="spellStart"/>
          <w:r w:rsidRPr="007170F8">
            <w:rPr>
              <w:rFonts w:ascii="Calibri" w:hAnsi="Calibri" w:cs="Calibri"/>
              <w:sz w:val="20"/>
              <w:szCs w:val="20"/>
            </w:rPr>
            <w:t>Vong</w:t>
          </w:r>
          <w:proofErr w:type="spellEnd"/>
          <w:r w:rsidRPr="007170F8">
            <w:rPr>
              <w:rFonts w:ascii="Calibri" w:hAnsi="Calibri" w:cs="Calibri"/>
              <w:sz w:val="20"/>
              <w:szCs w:val="20"/>
            </w:rPr>
            <w:t xml:space="preserve"> </w:t>
          </w:r>
          <w:proofErr w:type="spellStart"/>
          <w:r w:rsidRPr="007170F8">
            <w:rPr>
              <w:rFonts w:ascii="Calibri" w:hAnsi="Calibri" w:cs="Calibri"/>
              <w:sz w:val="20"/>
              <w:szCs w:val="20"/>
            </w:rPr>
            <w:t>Hau</w:t>
          </w:r>
          <w:proofErr w:type="spellEnd"/>
          <w:r w:rsidRPr="007170F8">
            <w:rPr>
              <w:rFonts w:ascii="Calibri" w:hAnsi="Calibri" w:cs="Calibri"/>
              <w:sz w:val="20"/>
              <w:szCs w:val="20"/>
            </w:rPr>
            <w:t xml:space="preserve"> Ward,</w:t>
          </w:r>
          <w:r w:rsidR="00DF6C06">
            <w:rPr>
              <w:rFonts w:ascii="Calibri" w:hAnsi="Calibri" w:cs="Calibri"/>
              <w:sz w:val="20"/>
              <w:szCs w:val="20"/>
            </w:rPr>
            <w:t xml:space="preserve"> </w:t>
          </w:r>
          <w:r w:rsidR="00A03935">
            <w:rPr>
              <w:rFonts w:ascii="Calibri" w:hAnsi="Calibri" w:cs="Calibri"/>
              <w:sz w:val="20"/>
              <w:szCs w:val="20"/>
            </w:rPr>
            <w:t>Han</w:t>
          </w:r>
          <w:r w:rsidR="00DF6C06">
            <w:rPr>
              <w:rFonts w:ascii="Calibri" w:hAnsi="Calibri" w:cs="Calibri"/>
              <w:sz w:val="20"/>
              <w:szCs w:val="20"/>
            </w:rPr>
            <w:t>oi City, Vietn</w:t>
          </w:r>
          <w:r w:rsidRPr="007170F8">
            <w:rPr>
              <w:rFonts w:ascii="Calibri" w:hAnsi="Calibri" w:cs="Calibri"/>
              <w:sz w:val="20"/>
              <w:szCs w:val="20"/>
            </w:rPr>
            <w:t>am.</w:t>
          </w:r>
        </w:p>
        <w:p w14:paraId="3D8812B8" w14:textId="77777777" w:rsidR="0021471C" w:rsidRPr="007170F8" w:rsidRDefault="0021471C" w:rsidP="007170F8">
          <w:pPr>
            <w:jc w:val="right"/>
            <w:rPr>
              <w:rFonts w:ascii="Calibri" w:hAnsi="Calibri" w:cs="Calibri"/>
              <w:sz w:val="20"/>
              <w:szCs w:val="20"/>
            </w:rPr>
          </w:pPr>
          <w:r w:rsidRPr="007170F8">
            <w:rPr>
              <w:rFonts w:ascii="Calibri" w:hAnsi="Calibri" w:cs="Calibri"/>
              <w:b/>
              <w:sz w:val="20"/>
              <w:szCs w:val="20"/>
            </w:rPr>
            <w:t>Tel</w:t>
          </w:r>
          <w:r w:rsidRPr="007170F8">
            <w:rPr>
              <w:rFonts w:ascii="Calibri" w:hAnsi="Calibri" w:cs="Calibri"/>
              <w:sz w:val="20"/>
              <w:szCs w:val="20"/>
            </w:rPr>
            <w:t>: 84.</w:t>
          </w:r>
          <w:r w:rsidR="00C91FAF">
            <w:rPr>
              <w:rFonts w:ascii="Calibri" w:hAnsi="Calibri" w:cs="Calibri"/>
              <w:sz w:val="20"/>
              <w:szCs w:val="20"/>
            </w:rPr>
            <w:t>2</w:t>
          </w:r>
          <w:r w:rsidRPr="007170F8">
            <w:rPr>
              <w:rFonts w:ascii="Calibri" w:hAnsi="Calibri" w:cs="Calibri"/>
              <w:sz w:val="20"/>
              <w:szCs w:val="20"/>
            </w:rPr>
            <w:t>4 3212 3396 | Fax: 84.</w:t>
          </w:r>
          <w:r w:rsidR="00A03935">
            <w:rPr>
              <w:rFonts w:ascii="Calibri" w:hAnsi="Calibri" w:cs="Calibri"/>
              <w:sz w:val="20"/>
              <w:szCs w:val="20"/>
            </w:rPr>
            <w:t>2</w:t>
          </w:r>
          <w:r w:rsidRPr="007170F8">
            <w:rPr>
              <w:rFonts w:ascii="Calibri" w:hAnsi="Calibri" w:cs="Calibri"/>
              <w:sz w:val="20"/>
              <w:szCs w:val="20"/>
            </w:rPr>
            <w:t>4 3212 9067|www.cmc.com.vn</w:t>
          </w:r>
        </w:p>
        <w:p w14:paraId="2842EB5F" w14:textId="77777777" w:rsidR="0021471C" w:rsidRDefault="0021471C" w:rsidP="007170F8">
          <w:pPr>
            <w:spacing w:line="264" w:lineRule="auto"/>
            <w:jc w:val="center"/>
          </w:pPr>
        </w:p>
      </w:tc>
    </w:tr>
  </w:tbl>
  <w:p w14:paraId="046E7668" w14:textId="77777777" w:rsidR="002E7527" w:rsidRPr="00BA2D18" w:rsidRDefault="002E7527" w:rsidP="007F546D">
    <w:pPr>
      <w:pStyle w:val="Header"/>
      <w:tabs>
        <w:tab w:val="clear"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MS Mincho" w:hAnsi="Symbol" w:cs="Aria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Symbol" w:hAnsi="Symbol" w:cs="Tahoma"/>
      </w:rPr>
    </w:lvl>
  </w:abstractNum>
  <w:abstractNum w:abstractNumId="2" w15:restartNumberingAfterBreak="0">
    <w:nsid w:val="00000003"/>
    <w:multiLevelType w:val="singleLevel"/>
    <w:tmpl w:val="00000003"/>
    <w:name w:val="WW8Num3"/>
    <w:lvl w:ilvl="0">
      <w:start w:val="1"/>
      <w:numFmt w:val="decimal"/>
      <w:pStyle w:val="Number"/>
      <w:lvlText w:val="%1."/>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Bullet"/>
      <w:lvlText w:val=""/>
      <w:lvlJc w:val="left"/>
      <w:pPr>
        <w:tabs>
          <w:tab w:val="num" w:pos="720"/>
        </w:tabs>
        <w:ind w:left="720" w:hanging="360"/>
      </w:pPr>
      <w:rPr>
        <w:rFonts w:ascii="Symbol" w:hAnsi="Symbol" w:cs="Symbol" w:hint="default"/>
        <w:color w:val="999999"/>
        <w:sz w:val="12"/>
        <w:szCs w:val="12"/>
      </w:rPr>
    </w:lvl>
  </w:abstractNum>
  <w:abstractNum w:abstractNumId="4" w15:restartNumberingAfterBreak="0">
    <w:nsid w:val="62727EE8"/>
    <w:multiLevelType w:val="multilevel"/>
    <w:tmpl w:val="575CB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B6C14"/>
    <w:multiLevelType w:val="hybridMultilevel"/>
    <w:tmpl w:val="2B0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564090">
    <w:abstractNumId w:val="0"/>
  </w:num>
  <w:num w:numId="2" w16cid:durableId="2099980082">
    <w:abstractNumId w:val="1"/>
  </w:num>
  <w:num w:numId="3" w16cid:durableId="422652258">
    <w:abstractNumId w:val="2"/>
  </w:num>
  <w:num w:numId="4" w16cid:durableId="2053767651">
    <w:abstractNumId w:val="3"/>
  </w:num>
  <w:num w:numId="5" w16cid:durableId="356153784">
    <w:abstractNumId w:val="4"/>
  </w:num>
  <w:num w:numId="6" w16cid:durableId="66178281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en-U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BA5"/>
    <w:rsid w:val="00001398"/>
    <w:rsid w:val="00001C9D"/>
    <w:rsid w:val="00002C3D"/>
    <w:rsid w:val="00007D1A"/>
    <w:rsid w:val="00010292"/>
    <w:rsid w:val="00011482"/>
    <w:rsid w:val="0002052C"/>
    <w:rsid w:val="0002186F"/>
    <w:rsid w:val="00021AD7"/>
    <w:rsid w:val="00024927"/>
    <w:rsid w:val="00035478"/>
    <w:rsid w:val="000411FC"/>
    <w:rsid w:val="0004210B"/>
    <w:rsid w:val="00050815"/>
    <w:rsid w:val="00053862"/>
    <w:rsid w:val="00056569"/>
    <w:rsid w:val="000604C3"/>
    <w:rsid w:val="000620C8"/>
    <w:rsid w:val="00063BFF"/>
    <w:rsid w:val="000676BE"/>
    <w:rsid w:val="00070B1F"/>
    <w:rsid w:val="00070F27"/>
    <w:rsid w:val="00072232"/>
    <w:rsid w:val="00072674"/>
    <w:rsid w:val="0009363F"/>
    <w:rsid w:val="00093DCA"/>
    <w:rsid w:val="00093F6B"/>
    <w:rsid w:val="00094D7C"/>
    <w:rsid w:val="000A121A"/>
    <w:rsid w:val="000A2C29"/>
    <w:rsid w:val="000A34CF"/>
    <w:rsid w:val="000A434D"/>
    <w:rsid w:val="000A56AB"/>
    <w:rsid w:val="000A74A4"/>
    <w:rsid w:val="000B24A0"/>
    <w:rsid w:val="000B275C"/>
    <w:rsid w:val="000B6C3A"/>
    <w:rsid w:val="000B7394"/>
    <w:rsid w:val="000B79CB"/>
    <w:rsid w:val="000C16B0"/>
    <w:rsid w:val="000C27D7"/>
    <w:rsid w:val="000C3658"/>
    <w:rsid w:val="000D4853"/>
    <w:rsid w:val="000D776D"/>
    <w:rsid w:val="000E0345"/>
    <w:rsid w:val="000E1429"/>
    <w:rsid w:val="000E2A63"/>
    <w:rsid w:val="000E6FB0"/>
    <w:rsid w:val="000E710A"/>
    <w:rsid w:val="000F2594"/>
    <w:rsid w:val="000F31FD"/>
    <w:rsid w:val="000F5F48"/>
    <w:rsid w:val="000F672C"/>
    <w:rsid w:val="000F7DC8"/>
    <w:rsid w:val="001027BF"/>
    <w:rsid w:val="001053E0"/>
    <w:rsid w:val="0010761A"/>
    <w:rsid w:val="00115963"/>
    <w:rsid w:val="00115C49"/>
    <w:rsid w:val="00120488"/>
    <w:rsid w:val="00123D78"/>
    <w:rsid w:val="00126B77"/>
    <w:rsid w:val="00132FC9"/>
    <w:rsid w:val="00133358"/>
    <w:rsid w:val="00137176"/>
    <w:rsid w:val="00141A9D"/>
    <w:rsid w:val="00141FCA"/>
    <w:rsid w:val="001427FD"/>
    <w:rsid w:val="00144F8A"/>
    <w:rsid w:val="00147FDD"/>
    <w:rsid w:val="00151F71"/>
    <w:rsid w:val="00152013"/>
    <w:rsid w:val="00153021"/>
    <w:rsid w:val="00154B28"/>
    <w:rsid w:val="00154E80"/>
    <w:rsid w:val="00172593"/>
    <w:rsid w:val="00172F36"/>
    <w:rsid w:val="001742C4"/>
    <w:rsid w:val="0017503E"/>
    <w:rsid w:val="00175744"/>
    <w:rsid w:val="00177353"/>
    <w:rsid w:val="001853C7"/>
    <w:rsid w:val="00186BC1"/>
    <w:rsid w:val="001871DE"/>
    <w:rsid w:val="00192B02"/>
    <w:rsid w:val="001946B5"/>
    <w:rsid w:val="00194956"/>
    <w:rsid w:val="001A632C"/>
    <w:rsid w:val="001B1419"/>
    <w:rsid w:val="001B1E7A"/>
    <w:rsid w:val="001B3BD3"/>
    <w:rsid w:val="001C5D39"/>
    <w:rsid w:val="001D1BB3"/>
    <w:rsid w:val="001D31EA"/>
    <w:rsid w:val="001E56DC"/>
    <w:rsid w:val="001F00CA"/>
    <w:rsid w:val="001F1335"/>
    <w:rsid w:val="001F2F0B"/>
    <w:rsid w:val="001F50D3"/>
    <w:rsid w:val="001F6E20"/>
    <w:rsid w:val="00202804"/>
    <w:rsid w:val="00205B1E"/>
    <w:rsid w:val="0021471C"/>
    <w:rsid w:val="002166A4"/>
    <w:rsid w:val="00216C8C"/>
    <w:rsid w:val="002216EE"/>
    <w:rsid w:val="00223C87"/>
    <w:rsid w:val="0022433E"/>
    <w:rsid w:val="00227677"/>
    <w:rsid w:val="00230114"/>
    <w:rsid w:val="00232B80"/>
    <w:rsid w:val="0023354C"/>
    <w:rsid w:val="00242080"/>
    <w:rsid w:val="0024293F"/>
    <w:rsid w:val="002434E5"/>
    <w:rsid w:val="002439A4"/>
    <w:rsid w:val="00244008"/>
    <w:rsid w:val="00255828"/>
    <w:rsid w:val="00260203"/>
    <w:rsid w:val="002602DA"/>
    <w:rsid w:val="0026058D"/>
    <w:rsid w:val="002621F2"/>
    <w:rsid w:val="00267ADD"/>
    <w:rsid w:val="00270C87"/>
    <w:rsid w:val="0028215A"/>
    <w:rsid w:val="00282294"/>
    <w:rsid w:val="00286044"/>
    <w:rsid w:val="002876A4"/>
    <w:rsid w:val="00290A0A"/>
    <w:rsid w:val="00290CD7"/>
    <w:rsid w:val="00293961"/>
    <w:rsid w:val="0029728C"/>
    <w:rsid w:val="002A376B"/>
    <w:rsid w:val="002B1CEF"/>
    <w:rsid w:val="002B3F03"/>
    <w:rsid w:val="002B4699"/>
    <w:rsid w:val="002B4E14"/>
    <w:rsid w:val="002B4EEA"/>
    <w:rsid w:val="002B526A"/>
    <w:rsid w:val="002B6E24"/>
    <w:rsid w:val="002B73C9"/>
    <w:rsid w:val="002B7731"/>
    <w:rsid w:val="002C0558"/>
    <w:rsid w:val="002C1565"/>
    <w:rsid w:val="002C206C"/>
    <w:rsid w:val="002C3295"/>
    <w:rsid w:val="002C3722"/>
    <w:rsid w:val="002C7943"/>
    <w:rsid w:val="002D02A7"/>
    <w:rsid w:val="002D5337"/>
    <w:rsid w:val="002E252D"/>
    <w:rsid w:val="002E2BF0"/>
    <w:rsid w:val="002E4693"/>
    <w:rsid w:val="002E7527"/>
    <w:rsid w:val="002E77F9"/>
    <w:rsid w:val="002E7E3E"/>
    <w:rsid w:val="002F2FE8"/>
    <w:rsid w:val="002F5C86"/>
    <w:rsid w:val="00303F82"/>
    <w:rsid w:val="0030624C"/>
    <w:rsid w:val="003078B5"/>
    <w:rsid w:val="00312114"/>
    <w:rsid w:val="00313690"/>
    <w:rsid w:val="00317A85"/>
    <w:rsid w:val="00320F28"/>
    <w:rsid w:val="00332357"/>
    <w:rsid w:val="003357DA"/>
    <w:rsid w:val="00336B9F"/>
    <w:rsid w:val="00343ED6"/>
    <w:rsid w:val="00350954"/>
    <w:rsid w:val="003515FF"/>
    <w:rsid w:val="00351E77"/>
    <w:rsid w:val="00353408"/>
    <w:rsid w:val="00355A15"/>
    <w:rsid w:val="00356C21"/>
    <w:rsid w:val="00360D35"/>
    <w:rsid w:val="00366717"/>
    <w:rsid w:val="00367301"/>
    <w:rsid w:val="0036789D"/>
    <w:rsid w:val="00374497"/>
    <w:rsid w:val="00375F23"/>
    <w:rsid w:val="00383E95"/>
    <w:rsid w:val="00384870"/>
    <w:rsid w:val="00387B0F"/>
    <w:rsid w:val="00393AC2"/>
    <w:rsid w:val="00396F21"/>
    <w:rsid w:val="003A23A6"/>
    <w:rsid w:val="003A7F03"/>
    <w:rsid w:val="003B26EA"/>
    <w:rsid w:val="003B2B3F"/>
    <w:rsid w:val="003C0D80"/>
    <w:rsid w:val="003C1E3C"/>
    <w:rsid w:val="003C242E"/>
    <w:rsid w:val="003C612F"/>
    <w:rsid w:val="003C71DA"/>
    <w:rsid w:val="003D6151"/>
    <w:rsid w:val="003E19CF"/>
    <w:rsid w:val="003E546A"/>
    <w:rsid w:val="003E65D8"/>
    <w:rsid w:val="003F0B76"/>
    <w:rsid w:val="003F2962"/>
    <w:rsid w:val="003F29F8"/>
    <w:rsid w:val="003F357D"/>
    <w:rsid w:val="003F617F"/>
    <w:rsid w:val="00406130"/>
    <w:rsid w:val="004076F5"/>
    <w:rsid w:val="004113CB"/>
    <w:rsid w:val="00411DB5"/>
    <w:rsid w:val="004166BD"/>
    <w:rsid w:val="0041774B"/>
    <w:rsid w:val="0042114A"/>
    <w:rsid w:val="00426780"/>
    <w:rsid w:val="00440889"/>
    <w:rsid w:val="004410D2"/>
    <w:rsid w:val="00442FBE"/>
    <w:rsid w:val="004440EB"/>
    <w:rsid w:val="00445346"/>
    <w:rsid w:val="0045010F"/>
    <w:rsid w:val="00452CAD"/>
    <w:rsid w:val="0045507A"/>
    <w:rsid w:val="00460EA1"/>
    <w:rsid w:val="00464FEB"/>
    <w:rsid w:val="00465754"/>
    <w:rsid w:val="00480E06"/>
    <w:rsid w:val="00484B85"/>
    <w:rsid w:val="00486026"/>
    <w:rsid w:val="00490CA7"/>
    <w:rsid w:val="00494732"/>
    <w:rsid w:val="004A082D"/>
    <w:rsid w:val="004A1B01"/>
    <w:rsid w:val="004A1F7C"/>
    <w:rsid w:val="004A352A"/>
    <w:rsid w:val="004A43A6"/>
    <w:rsid w:val="004A6C6A"/>
    <w:rsid w:val="004A7BAC"/>
    <w:rsid w:val="004B57DC"/>
    <w:rsid w:val="004C2B8F"/>
    <w:rsid w:val="004C3773"/>
    <w:rsid w:val="004D4E39"/>
    <w:rsid w:val="004D5559"/>
    <w:rsid w:val="004D7F76"/>
    <w:rsid w:val="004E4122"/>
    <w:rsid w:val="004E7143"/>
    <w:rsid w:val="00500837"/>
    <w:rsid w:val="00504972"/>
    <w:rsid w:val="00507B1C"/>
    <w:rsid w:val="0051315E"/>
    <w:rsid w:val="00513368"/>
    <w:rsid w:val="00517023"/>
    <w:rsid w:val="00520983"/>
    <w:rsid w:val="00525130"/>
    <w:rsid w:val="00525180"/>
    <w:rsid w:val="00533399"/>
    <w:rsid w:val="0053584E"/>
    <w:rsid w:val="00537B8A"/>
    <w:rsid w:val="00543F71"/>
    <w:rsid w:val="0054405F"/>
    <w:rsid w:val="005537F2"/>
    <w:rsid w:val="00554712"/>
    <w:rsid w:val="00555886"/>
    <w:rsid w:val="005604BB"/>
    <w:rsid w:val="00561322"/>
    <w:rsid w:val="00566338"/>
    <w:rsid w:val="00567645"/>
    <w:rsid w:val="00567A89"/>
    <w:rsid w:val="005729B0"/>
    <w:rsid w:val="00573FA4"/>
    <w:rsid w:val="00577172"/>
    <w:rsid w:val="00582440"/>
    <w:rsid w:val="0058336A"/>
    <w:rsid w:val="005843A0"/>
    <w:rsid w:val="0058482B"/>
    <w:rsid w:val="00585469"/>
    <w:rsid w:val="00587B8C"/>
    <w:rsid w:val="00591BA6"/>
    <w:rsid w:val="00593643"/>
    <w:rsid w:val="005962D0"/>
    <w:rsid w:val="00597544"/>
    <w:rsid w:val="005A10AF"/>
    <w:rsid w:val="005A337B"/>
    <w:rsid w:val="005A618A"/>
    <w:rsid w:val="005B218A"/>
    <w:rsid w:val="005B6A88"/>
    <w:rsid w:val="005C02C6"/>
    <w:rsid w:val="005C0E98"/>
    <w:rsid w:val="005C16F6"/>
    <w:rsid w:val="005C2BC9"/>
    <w:rsid w:val="005C4643"/>
    <w:rsid w:val="005C769E"/>
    <w:rsid w:val="005D1B4F"/>
    <w:rsid w:val="005D5CCE"/>
    <w:rsid w:val="005E1C9B"/>
    <w:rsid w:val="005E3964"/>
    <w:rsid w:val="005F2749"/>
    <w:rsid w:val="005F5AB1"/>
    <w:rsid w:val="00600089"/>
    <w:rsid w:val="00601DB4"/>
    <w:rsid w:val="00602BD8"/>
    <w:rsid w:val="00604821"/>
    <w:rsid w:val="00605A9C"/>
    <w:rsid w:val="0060736D"/>
    <w:rsid w:val="00613AC9"/>
    <w:rsid w:val="00614B86"/>
    <w:rsid w:val="00615342"/>
    <w:rsid w:val="00616BA9"/>
    <w:rsid w:val="00627114"/>
    <w:rsid w:val="00633F86"/>
    <w:rsid w:val="00636D94"/>
    <w:rsid w:val="00636E7E"/>
    <w:rsid w:val="006436BE"/>
    <w:rsid w:val="006469F6"/>
    <w:rsid w:val="00647D7F"/>
    <w:rsid w:val="006534D1"/>
    <w:rsid w:val="00654106"/>
    <w:rsid w:val="00655C01"/>
    <w:rsid w:val="00657230"/>
    <w:rsid w:val="006572A1"/>
    <w:rsid w:val="00660231"/>
    <w:rsid w:val="0066083F"/>
    <w:rsid w:val="00663116"/>
    <w:rsid w:val="0067340D"/>
    <w:rsid w:val="006736C8"/>
    <w:rsid w:val="006803D2"/>
    <w:rsid w:val="00685D08"/>
    <w:rsid w:val="006868A6"/>
    <w:rsid w:val="00687D3C"/>
    <w:rsid w:val="00690267"/>
    <w:rsid w:val="00693C93"/>
    <w:rsid w:val="006946D7"/>
    <w:rsid w:val="00696ED9"/>
    <w:rsid w:val="006A056C"/>
    <w:rsid w:val="006A2717"/>
    <w:rsid w:val="006A757A"/>
    <w:rsid w:val="006B4DF1"/>
    <w:rsid w:val="006C0218"/>
    <w:rsid w:val="006C09EB"/>
    <w:rsid w:val="006C0ED5"/>
    <w:rsid w:val="006C5EEA"/>
    <w:rsid w:val="006C5EEE"/>
    <w:rsid w:val="006D213F"/>
    <w:rsid w:val="006D2C60"/>
    <w:rsid w:val="006D6BC3"/>
    <w:rsid w:val="006D769B"/>
    <w:rsid w:val="006F2117"/>
    <w:rsid w:val="006F2FA3"/>
    <w:rsid w:val="006F3412"/>
    <w:rsid w:val="006F43D0"/>
    <w:rsid w:val="006F5248"/>
    <w:rsid w:val="006F56C2"/>
    <w:rsid w:val="007032B6"/>
    <w:rsid w:val="00703A15"/>
    <w:rsid w:val="00703CF7"/>
    <w:rsid w:val="00703E1F"/>
    <w:rsid w:val="00704E56"/>
    <w:rsid w:val="00712185"/>
    <w:rsid w:val="00716053"/>
    <w:rsid w:val="007170F8"/>
    <w:rsid w:val="00723A40"/>
    <w:rsid w:val="0072454C"/>
    <w:rsid w:val="00726124"/>
    <w:rsid w:val="00730543"/>
    <w:rsid w:val="00741295"/>
    <w:rsid w:val="007477D9"/>
    <w:rsid w:val="00754924"/>
    <w:rsid w:val="0075519E"/>
    <w:rsid w:val="00756FF0"/>
    <w:rsid w:val="007577F2"/>
    <w:rsid w:val="007609C0"/>
    <w:rsid w:val="007621A8"/>
    <w:rsid w:val="00765098"/>
    <w:rsid w:val="00765C6C"/>
    <w:rsid w:val="007723B8"/>
    <w:rsid w:val="00781897"/>
    <w:rsid w:val="00785E97"/>
    <w:rsid w:val="00786EC9"/>
    <w:rsid w:val="007957A8"/>
    <w:rsid w:val="007A071D"/>
    <w:rsid w:val="007A1A4F"/>
    <w:rsid w:val="007A1BE8"/>
    <w:rsid w:val="007A1F57"/>
    <w:rsid w:val="007A4EFF"/>
    <w:rsid w:val="007A727C"/>
    <w:rsid w:val="007B2EE9"/>
    <w:rsid w:val="007C0AA0"/>
    <w:rsid w:val="007E0D74"/>
    <w:rsid w:val="007E11DE"/>
    <w:rsid w:val="007E3A90"/>
    <w:rsid w:val="007F2444"/>
    <w:rsid w:val="007F41EC"/>
    <w:rsid w:val="007F546D"/>
    <w:rsid w:val="00802253"/>
    <w:rsid w:val="00802C55"/>
    <w:rsid w:val="00802C5C"/>
    <w:rsid w:val="00804D66"/>
    <w:rsid w:val="00821EB4"/>
    <w:rsid w:val="008227AF"/>
    <w:rsid w:val="00823ABD"/>
    <w:rsid w:val="00825983"/>
    <w:rsid w:val="008332CD"/>
    <w:rsid w:val="008362D1"/>
    <w:rsid w:val="008378B2"/>
    <w:rsid w:val="00837B2B"/>
    <w:rsid w:val="00842CD5"/>
    <w:rsid w:val="00845490"/>
    <w:rsid w:val="00846E87"/>
    <w:rsid w:val="008472C3"/>
    <w:rsid w:val="008477BF"/>
    <w:rsid w:val="00847D63"/>
    <w:rsid w:val="0085455B"/>
    <w:rsid w:val="00855E4F"/>
    <w:rsid w:val="00862932"/>
    <w:rsid w:val="008641C2"/>
    <w:rsid w:val="008667B2"/>
    <w:rsid w:val="00870C2A"/>
    <w:rsid w:val="00875AA9"/>
    <w:rsid w:val="00877F8E"/>
    <w:rsid w:val="00882491"/>
    <w:rsid w:val="00882A50"/>
    <w:rsid w:val="00887F48"/>
    <w:rsid w:val="00890E39"/>
    <w:rsid w:val="008918FD"/>
    <w:rsid w:val="00893C26"/>
    <w:rsid w:val="008A0368"/>
    <w:rsid w:val="008A25AE"/>
    <w:rsid w:val="008A33BE"/>
    <w:rsid w:val="008A6C32"/>
    <w:rsid w:val="008B6453"/>
    <w:rsid w:val="008C1839"/>
    <w:rsid w:val="008C32CF"/>
    <w:rsid w:val="008C43BF"/>
    <w:rsid w:val="008C538C"/>
    <w:rsid w:val="008C6AB9"/>
    <w:rsid w:val="008C76A6"/>
    <w:rsid w:val="008D1D1C"/>
    <w:rsid w:val="008D6E4E"/>
    <w:rsid w:val="008E0A2A"/>
    <w:rsid w:val="008E725B"/>
    <w:rsid w:val="008E7C7E"/>
    <w:rsid w:val="008F0004"/>
    <w:rsid w:val="00901730"/>
    <w:rsid w:val="009017EE"/>
    <w:rsid w:val="00902BF3"/>
    <w:rsid w:val="0090654F"/>
    <w:rsid w:val="0091156A"/>
    <w:rsid w:val="00911745"/>
    <w:rsid w:val="0091641E"/>
    <w:rsid w:val="00920AC2"/>
    <w:rsid w:val="00923770"/>
    <w:rsid w:val="00929867"/>
    <w:rsid w:val="009419E4"/>
    <w:rsid w:val="00941A6A"/>
    <w:rsid w:val="00943898"/>
    <w:rsid w:val="009450A1"/>
    <w:rsid w:val="00946006"/>
    <w:rsid w:val="00956714"/>
    <w:rsid w:val="00957043"/>
    <w:rsid w:val="00957FF3"/>
    <w:rsid w:val="00960699"/>
    <w:rsid w:val="0096242A"/>
    <w:rsid w:val="00962E68"/>
    <w:rsid w:val="00964089"/>
    <w:rsid w:val="00964D2F"/>
    <w:rsid w:val="00966830"/>
    <w:rsid w:val="00972838"/>
    <w:rsid w:val="00973B1E"/>
    <w:rsid w:val="009809F7"/>
    <w:rsid w:val="009812F0"/>
    <w:rsid w:val="00985109"/>
    <w:rsid w:val="00987042"/>
    <w:rsid w:val="00987115"/>
    <w:rsid w:val="009A295B"/>
    <w:rsid w:val="009A49E1"/>
    <w:rsid w:val="009B3FDE"/>
    <w:rsid w:val="009B41C0"/>
    <w:rsid w:val="009B67D3"/>
    <w:rsid w:val="009B7EE6"/>
    <w:rsid w:val="009C078C"/>
    <w:rsid w:val="009C0C36"/>
    <w:rsid w:val="009C103C"/>
    <w:rsid w:val="009C15BF"/>
    <w:rsid w:val="009C2C85"/>
    <w:rsid w:val="009C3CE0"/>
    <w:rsid w:val="009D0824"/>
    <w:rsid w:val="009D3FF0"/>
    <w:rsid w:val="009D6AAB"/>
    <w:rsid w:val="009E0254"/>
    <w:rsid w:val="009E20A6"/>
    <w:rsid w:val="009E500F"/>
    <w:rsid w:val="009E58FB"/>
    <w:rsid w:val="009E6A98"/>
    <w:rsid w:val="009F0955"/>
    <w:rsid w:val="00A03935"/>
    <w:rsid w:val="00A03A6F"/>
    <w:rsid w:val="00A05FC0"/>
    <w:rsid w:val="00A20A57"/>
    <w:rsid w:val="00A20B55"/>
    <w:rsid w:val="00A211F6"/>
    <w:rsid w:val="00A212C5"/>
    <w:rsid w:val="00A21303"/>
    <w:rsid w:val="00A24046"/>
    <w:rsid w:val="00A24969"/>
    <w:rsid w:val="00A25386"/>
    <w:rsid w:val="00A279A5"/>
    <w:rsid w:val="00A27AB5"/>
    <w:rsid w:val="00A34AB1"/>
    <w:rsid w:val="00A4025B"/>
    <w:rsid w:val="00A4245F"/>
    <w:rsid w:val="00A437EC"/>
    <w:rsid w:val="00A46921"/>
    <w:rsid w:val="00A51101"/>
    <w:rsid w:val="00A51842"/>
    <w:rsid w:val="00A540F3"/>
    <w:rsid w:val="00A55F82"/>
    <w:rsid w:val="00A5754A"/>
    <w:rsid w:val="00A63DAF"/>
    <w:rsid w:val="00A6493D"/>
    <w:rsid w:val="00A76632"/>
    <w:rsid w:val="00A818EC"/>
    <w:rsid w:val="00A82427"/>
    <w:rsid w:val="00A824CD"/>
    <w:rsid w:val="00A85AF7"/>
    <w:rsid w:val="00A85E40"/>
    <w:rsid w:val="00A92302"/>
    <w:rsid w:val="00A933B1"/>
    <w:rsid w:val="00A950BE"/>
    <w:rsid w:val="00AA0369"/>
    <w:rsid w:val="00AB2BCF"/>
    <w:rsid w:val="00AB3BCF"/>
    <w:rsid w:val="00AB4CA6"/>
    <w:rsid w:val="00AB51E3"/>
    <w:rsid w:val="00AC1555"/>
    <w:rsid w:val="00AD111D"/>
    <w:rsid w:val="00AD21DF"/>
    <w:rsid w:val="00AD2372"/>
    <w:rsid w:val="00AD2E87"/>
    <w:rsid w:val="00AD5D8C"/>
    <w:rsid w:val="00AD6395"/>
    <w:rsid w:val="00AE3699"/>
    <w:rsid w:val="00AE469F"/>
    <w:rsid w:val="00AF13B5"/>
    <w:rsid w:val="00AF2BF2"/>
    <w:rsid w:val="00AF3165"/>
    <w:rsid w:val="00B00D5D"/>
    <w:rsid w:val="00B03EA7"/>
    <w:rsid w:val="00B05230"/>
    <w:rsid w:val="00B07097"/>
    <w:rsid w:val="00B078B2"/>
    <w:rsid w:val="00B13EED"/>
    <w:rsid w:val="00B14C43"/>
    <w:rsid w:val="00B17D00"/>
    <w:rsid w:val="00B23488"/>
    <w:rsid w:val="00B23F3F"/>
    <w:rsid w:val="00B24BB1"/>
    <w:rsid w:val="00B27DFC"/>
    <w:rsid w:val="00B30705"/>
    <w:rsid w:val="00B315B2"/>
    <w:rsid w:val="00B344C5"/>
    <w:rsid w:val="00B354BB"/>
    <w:rsid w:val="00B4151E"/>
    <w:rsid w:val="00B514BC"/>
    <w:rsid w:val="00B53FE4"/>
    <w:rsid w:val="00B5593A"/>
    <w:rsid w:val="00B56994"/>
    <w:rsid w:val="00B60DBF"/>
    <w:rsid w:val="00B65160"/>
    <w:rsid w:val="00B6539A"/>
    <w:rsid w:val="00B66CB5"/>
    <w:rsid w:val="00B742FE"/>
    <w:rsid w:val="00B81158"/>
    <w:rsid w:val="00B81354"/>
    <w:rsid w:val="00B9163D"/>
    <w:rsid w:val="00B92351"/>
    <w:rsid w:val="00B94FE9"/>
    <w:rsid w:val="00B9663A"/>
    <w:rsid w:val="00B969AB"/>
    <w:rsid w:val="00B9771F"/>
    <w:rsid w:val="00BA2059"/>
    <w:rsid w:val="00BA2D18"/>
    <w:rsid w:val="00BA547E"/>
    <w:rsid w:val="00BA580A"/>
    <w:rsid w:val="00BA7151"/>
    <w:rsid w:val="00BB22DE"/>
    <w:rsid w:val="00BB34B5"/>
    <w:rsid w:val="00BB550C"/>
    <w:rsid w:val="00BB6F20"/>
    <w:rsid w:val="00BB75CD"/>
    <w:rsid w:val="00BB7C9A"/>
    <w:rsid w:val="00BC3F2A"/>
    <w:rsid w:val="00BC3F3B"/>
    <w:rsid w:val="00BD3FA8"/>
    <w:rsid w:val="00BD5BA5"/>
    <w:rsid w:val="00BD7172"/>
    <w:rsid w:val="00BE3627"/>
    <w:rsid w:val="00BE790F"/>
    <w:rsid w:val="00BF49AC"/>
    <w:rsid w:val="00BF633A"/>
    <w:rsid w:val="00C03539"/>
    <w:rsid w:val="00C06B2A"/>
    <w:rsid w:val="00C13091"/>
    <w:rsid w:val="00C16FE2"/>
    <w:rsid w:val="00C21257"/>
    <w:rsid w:val="00C319B1"/>
    <w:rsid w:val="00C31CAC"/>
    <w:rsid w:val="00C32AF4"/>
    <w:rsid w:val="00C3485A"/>
    <w:rsid w:val="00C363D1"/>
    <w:rsid w:val="00C45D75"/>
    <w:rsid w:val="00C45E77"/>
    <w:rsid w:val="00C5244C"/>
    <w:rsid w:val="00C55690"/>
    <w:rsid w:val="00C60254"/>
    <w:rsid w:val="00C61328"/>
    <w:rsid w:val="00C61D8E"/>
    <w:rsid w:val="00C64C18"/>
    <w:rsid w:val="00C650AC"/>
    <w:rsid w:val="00C6671E"/>
    <w:rsid w:val="00C70212"/>
    <w:rsid w:val="00C72287"/>
    <w:rsid w:val="00C72D78"/>
    <w:rsid w:val="00C73135"/>
    <w:rsid w:val="00C75FB1"/>
    <w:rsid w:val="00C776D4"/>
    <w:rsid w:val="00C77741"/>
    <w:rsid w:val="00C8338F"/>
    <w:rsid w:val="00C85A66"/>
    <w:rsid w:val="00C91BEF"/>
    <w:rsid w:val="00C91FAF"/>
    <w:rsid w:val="00C92833"/>
    <w:rsid w:val="00C949C7"/>
    <w:rsid w:val="00C96FE3"/>
    <w:rsid w:val="00CA22C3"/>
    <w:rsid w:val="00CA56BA"/>
    <w:rsid w:val="00CB314D"/>
    <w:rsid w:val="00CC697D"/>
    <w:rsid w:val="00CD1005"/>
    <w:rsid w:val="00CD7394"/>
    <w:rsid w:val="00CE10F2"/>
    <w:rsid w:val="00CE248D"/>
    <w:rsid w:val="00CE5652"/>
    <w:rsid w:val="00CE6481"/>
    <w:rsid w:val="00CE7233"/>
    <w:rsid w:val="00CE7316"/>
    <w:rsid w:val="00CF1400"/>
    <w:rsid w:val="00CF7F5B"/>
    <w:rsid w:val="00D032BF"/>
    <w:rsid w:val="00D12371"/>
    <w:rsid w:val="00D2266B"/>
    <w:rsid w:val="00D22733"/>
    <w:rsid w:val="00D26EC4"/>
    <w:rsid w:val="00D324A6"/>
    <w:rsid w:val="00D36462"/>
    <w:rsid w:val="00D37E22"/>
    <w:rsid w:val="00D42DDD"/>
    <w:rsid w:val="00D43306"/>
    <w:rsid w:val="00D4494E"/>
    <w:rsid w:val="00D47A7E"/>
    <w:rsid w:val="00D6141B"/>
    <w:rsid w:val="00D618C2"/>
    <w:rsid w:val="00D61AFE"/>
    <w:rsid w:val="00D623A5"/>
    <w:rsid w:val="00D71B6A"/>
    <w:rsid w:val="00D72634"/>
    <w:rsid w:val="00D9004C"/>
    <w:rsid w:val="00D91549"/>
    <w:rsid w:val="00D921E0"/>
    <w:rsid w:val="00D9604F"/>
    <w:rsid w:val="00DA2AC7"/>
    <w:rsid w:val="00DA414D"/>
    <w:rsid w:val="00DA61B7"/>
    <w:rsid w:val="00DB47ED"/>
    <w:rsid w:val="00DC05DE"/>
    <w:rsid w:val="00DC38A3"/>
    <w:rsid w:val="00DC506E"/>
    <w:rsid w:val="00DC532A"/>
    <w:rsid w:val="00DD0072"/>
    <w:rsid w:val="00DE298D"/>
    <w:rsid w:val="00DE4346"/>
    <w:rsid w:val="00DE7160"/>
    <w:rsid w:val="00DE777C"/>
    <w:rsid w:val="00DF1B2A"/>
    <w:rsid w:val="00DF3EB1"/>
    <w:rsid w:val="00DF6C06"/>
    <w:rsid w:val="00E01309"/>
    <w:rsid w:val="00E0291E"/>
    <w:rsid w:val="00E02B06"/>
    <w:rsid w:val="00E05DD4"/>
    <w:rsid w:val="00E06E7F"/>
    <w:rsid w:val="00E16DA9"/>
    <w:rsid w:val="00E233E1"/>
    <w:rsid w:val="00E30F64"/>
    <w:rsid w:val="00E3473E"/>
    <w:rsid w:val="00E376E8"/>
    <w:rsid w:val="00E3791C"/>
    <w:rsid w:val="00E40627"/>
    <w:rsid w:val="00E4062B"/>
    <w:rsid w:val="00E409CE"/>
    <w:rsid w:val="00E42ED9"/>
    <w:rsid w:val="00E44BEA"/>
    <w:rsid w:val="00E578FB"/>
    <w:rsid w:val="00E65909"/>
    <w:rsid w:val="00E66067"/>
    <w:rsid w:val="00E661A3"/>
    <w:rsid w:val="00E73191"/>
    <w:rsid w:val="00E7489A"/>
    <w:rsid w:val="00E8152D"/>
    <w:rsid w:val="00E82685"/>
    <w:rsid w:val="00E83CEE"/>
    <w:rsid w:val="00E8505E"/>
    <w:rsid w:val="00E854BD"/>
    <w:rsid w:val="00E85DA8"/>
    <w:rsid w:val="00E87343"/>
    <w:rsid w:val="00E96BA8"/>
    <w:rsid w:val="00EA0B5F"/>
    <w:rsid w:val="00EA53FB"/>
    <w:rsid w:val="00EC015C"/>
    <w:rsid w:val="00EC5E09"/>
    <w:rsid w:val="00ED0794"/>
    <w:rsid w:val="00ED21FD"/>
    <w:rsid w:val="00ED29FA"/>
    <w:rsid w:val="00ED52B7"/>
    <w:rsid w:val="00ED55C4"/>
    <w:rsid w:val="00EE0740"/>
    <w:rsid w:val="00EE5868"/>
    <w:rsid w:val="00EF701E"/>
    <w:rsid w:val="00EF7A17"/>
    <w:rsid w:val="00F01CDE"/>
    <w:rsid w:val="00F0209E"/>
    <w:rsid w:val="00F04B05"/>
    <w:rsid w:val="00F04C21"/>
    <w:rsid w:val="00F12FD8"/>
    <w:rsid w:val="00F20759"/>
    <w:rsid w:val="00F2551E"/>
    <w:rsid w:val="00F30776"/>
    <w:rsid w:val="00F34C4B"/>
    <w:rsid w:val="00F40D99"/>
    <w:rsid w:val="00F45A28"/>
    <w:rsid w:val="00F525FC"/>
    <w:rsid w:val="00F570BE"/>
    <w:rsid w:val="00F62450"/>
    <w:rsid w:val="00F64CFD"/>
    <w:rsid w:val="00F675DA"/>
    <w:rsid w:val="00F73800"/>
    <w:rsid w:val="00F73B49"/>
    <w:rsid w:val="00F80BC3"/>
    <w:rsid w:val="00F810AC"/>
    <w:rsid w:val="00F83F7C"/>
    <w:rsid w:val="00F84ADC"/>
    <w:rsid w:val="00F964C1"/>
    <w:rsid w:val="00FA119E"/>
    <w:rsid w:val="00FA1D77"/>
    <w:rsid w:val="00FA37E9"/>
    <w:rsid w:val="00FA76B0"/>
    <w:rsid w:val="00FB0FD6"/>
    <w:rsid w:val="00FB27CB"/>
    <w:rsid w:val="00FB4C68"/>
    <w:rsid w:val="00FC1C0F"/>
    <w:rsid w:val="00FC40AA"/>
    <w:rsid w:val="00FC5B6A"/>
    <w:rsid w:val="00FD2EDB"/>
    <w:rsid w:val="00FD7E24"/>
    <w:rsid w:val="00FE15B6"/>
    <w:rsid w:val="00FE169A"/>
    <w:rsid w:val="00FE404E"/>
    <w:rsid w:val="00FE5B68"/>
    <w:rsid w:val="00FF4A2F"/>
    <w:rsid w:val="00FF53D1"/>
    <w:rsid w:val="00FF6DD3"/>
    <w:rsid w:val="01FE0257"/>
    <w:rsid w:val="046087D5"/>
    <w:rsid w:val="090EFCDA"/>
    <w:rsid w:val="0933F8F8"/>
    <w:rsid w:val="0DC3B85E"/>
    <w:rsid w:val="0DEDB16D"/>
    <w:rsid w:val="0F983B6A"/>
    <w:rsid w:val="114A0B1B"/>
    <w:rsid w:val="1888E6F7"/>
    <w:rsid w:val="1B2A4C9A"/>
    <w:rsid w:val="1F014E03"/>
    <w:rsid w:val="1F1BA342"/>
    <w:rsid w:val="2093F8DC"/>
    <w:rsid w:val="2240A189"/>
    <w:rsid w:val="235C6516"/>
    <w:rsid w:val="27552BAA"/>
    <w:rsid w:val="28278DAA"/>
    <w:rsid w:val="28965654"/>
    <w:rsid w:val="307FC9CC"/>
    <w:rsid w:val="30F2282C"/>
    <w:rsid w:val="3691AEE7"/>
    <w:rsid w:val="37082353"/>
    <w:rsid w:val="37F3F8C0"/>
    <w:rsid w:val="3802220B"/>
    <w:rsid w:val="3CAA4672"/>
    <w:rsid w:val="427F6646"/>
    <w:rsid w:val="48E5FCAA"/>
    <w:rsid w:val="4C122B4F"/>
    <w:rsid w:val="4CCA48F4"/>
    <w:rsid w:val="5060E3F4"/>
    <w:rsid w:val="56409D91"/>
    <w:rsid w:val="57033DDC"/>
    <w:rsid w:val="595C0ECD"/>
    <w:rsid w:val="623C5077"/>
    <w:rsid w:val="65269337"/>
    <w:rsid w:val="6C37649F"/>
    <w:rsid w:val="6D06169B"/>
    <w:rsid w:val="71AF222C"/>
    <w:rsid w:val="722272B5"/>
    <w:rsid w:val="72F1526B"/>
    <w:rsid w:val="74FB947A"/>
    <w:rsid w:val="79D56317"/>
    <w:rsid w:val="7A92D3A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817451C"/>
  <w15:chartTrackingRefBased/>
  <w15:docId w15:val="{1824C497-4A87-49C4-860D-515A57FF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uiPriority w:val="9"/>
    <w:unhideWhenUsed/>
    <w:qFormat/>
    <w:rsid w:val="00A649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49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454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pPr>
      <w:keepNext/>
      <w:numPr>
        <w:ilvl w:val="6"/>
        <w:numId w:val="1"/>
      </w:numPr>
      <w:jc w:val="center"/>
      <w:outlineLvl w:val="6"/>
    </w:pPr>
    <w:rPr>
      <w:rFonts w:ascii="Arial Narrow" w:eastAsia="MS Mincho" w:hAnsi="Arial Narrow" w:cs="Arial Narro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MS Mincho" w:hAnsi="Symbol" w:cs="Aria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ahom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999999"/>
      <w:sz w:val="12"/>
      <w:szCs w:val="1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ahoma" w:eastAsia="Times New Roman" w:hAnsi="Tahoma" w:cs="Tahoma"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Times New Roman" w:hAnsi="Courier New" w:cs="Courier New"/>
    </w:rPr>
  </w:style>
  <w:style w:type="character" w:customStyle="1" w:styleId="FooterChar">
    <w:name w:val="Footer Char"/>
    <w:uiPriority w:val="99"/>
    <w:rPr>
      <w:sz w:val="24"/>
      <w:szCs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288" w:lineRule="auto"/>
      <w:jc w:val="both"/>
    </w:pPr>
    <w:rPr>
      <w:rFonts w:ascii="Arial" w:eastAsia="MS Mincho" w:hAnsi="Arial" w:cs="Arial"/>
      <w:spacing w:val="-5"/>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SectionSubtitle">
    <w:name w:val="Section Subtitle"/>
    <w:basedOn w:val="Normal"/>
    <w:next w:val="Normal"/>
    <w:pPr>
      <w:spacing w:before="120" w:line="220" w:lineRule="atLeast"/>
    </w:pPr>
    <w:rPr>
      <w:rFonts w:ascii="Arial Black" w:eastAsia="MS Mincho" w:hAnsi="Arial Black" w:cs="Arial Black"/>
      <w:b/>
      <w:sz w:val="28"/>
      <w:szCs w:val="20"/>
    </w:rPr>
  </w:style>
  <w:style w:type="paragraph" w:customStyle="1" w:styleId="Bullet">
    <w:name w:val="Bullet"/>
    <w:basedOn w:val="BodyText"/>
    <w:pPr>
      <w:numPr>
        <w:numId w:val="4"/>
      </w:numPr>
      <w:spacing w:before="120" w:line="240" w:lineRule="auto"/>
    </w:pPr>
    <w:rPr>
      <w:spacing w:val="0"/>
      <w:szCs w:val="24"/>
    </w:rPr>
  </w:style>
  <w:style w:type="paragraph" w:customStyle="1" w:styleId="Number">
    <w:name w:val="Number"/>
    <w:basedOn w:val="Normal"/>
    <w:pPr>
      <w:numPr>
        <w:numId w:val="3"/>
      </w:numPr>
      <w:spacing w:before="60"/>
    </w:pPr>
    <w:rPr>
      <w:rFonts w:ascii="Arial" w:eastAsia="Times New Roman" w:hAnsi="Arial" w:cs="Arial"/>
      <w:sz w:val="20"/>
      <w:szCs w:val="20"/>
    </w:rPr>
  </w:style>
  <w:style w:type="paragraph" w:customStyle="1" w:styleId="Address2">
    <w:name w:val="Address 2"/>
    <w:basedOn w:val="Normal"/>
    <w:pPr>
      <w:spacing w:line="160" w:lineRule="atLeast"/>
      <w:jc w:val="both"/>
    </w:pPr>
    <w:rPr>
      <w:rFonts w:ascii="Arial" w:eastAsia="MS Mincho" w:hAnsi="Arial" w:cs="Arial"/>
      <w:sz w:val="14"/>
      <w:szCs w:val="20"/>
    </w:rPr>
  </w:style>
  <w:style w:type="paragraph" w:customStyle="1" w:styleId="CityState">
    <w:name w:val="City/State"/>
    <w:basedOn w:val="BodyText"/>
    <w:next w:val="BodyText"/>
    <w:pPr>
      <w:keepNext/>
    </w:pPr>
  </w:style>
  <w:style w:type="paragraph" w:customStyle="1" w:styleId="screentable">
    <w:name w:val="screen table"/>
    <w:pPr>
      <w:widowControl w:val="0"/>
      <w:suppressAutoHyphens/>
    </w:pPr>
    <w:rPr>
      <w:rFonts w:eastAsia="MS Mincho"/>
      <w:lang w:val="en-US" w:eastAsia="ar-SA"/>
    </w:rPr>
  </w:style>
  <w:style w:type="paragraph" w:styleId="DocumentMap">
    <w:name w:val="Document Map"/>
    <w:basedOn w:val="Normal"/>
    <w:pPr>
      <w:shd w:val="clear" w:color="auto" w:fill="000080"/>
    </w:pPr>
    <w:rPr>
      <w:rFonts w:ascii="Tahoma" w:hAnsi="Tahoma" w:cs="Tahoma"/>
      <w:sz w:val="20"/>
      <w:szCs w:val="20"/>
    </w:rPr>
  </w:style>
  <w:style w:type="paragraph" w:styleId="NormalIndent">
    <w:name w:val="Normal Indent"/>
    <w:basedOn w:val="Normal"/>
    <w:pPr>
      <w:widowControl w:val="0"/>
      <w:spacing w:before="120"/>
      <w:jc w:val="both"/>
    </w:pPr>
    <w:rPr>
      <w:rFonts w:ascii="Arial" w:eastAsia="Times New Roman" w:hAnsi="Arial" w:cs="Arial"/>
      <w:sz w:val="20"/>
      <w:szCs w:val="20"/>
    </w:rPr>
  </w:style>
  <w:style w:type="paragraph" w:styleId="TOC2">
    <w:name w:val="toc 2"/>
    <w:basedOn w:val="Normal"/>
    <w:next w:val="Normal"/>
    <w:pPr>
      <w:tabs>
        <w:tab w:val="left" w:pos="2160"/>
        <w:tab w:val="right" w:leader="dot" w:pos="9451"/>
      </w:tabs>
      <w:ind w:left="2160" w:hanging="720"/>
    </w:pPr>
    <w:rPr>
      <w:rFonts w:eastAsia="Times New Roman" w:cs=".VnTime"/>
      <w:caps/>
      <w:szCs w:val="30"/>
    </w:rPr>
  </w:style>
  <w:style w:type="paragraph" w:styleId="PlainText">
    <w:name w:val="Plain Text"/>
    <w:basedOn w:val="Normal"/>
    <w:rPr>
      <w:rFonts w:ascii="Courier New" w:eastAsia="Times New Roman" w:hAnsi="Courier New" w:cs="Courier New"/>
      <w:sz w:val="20"/>
      <w:szCs w:val="20"/>
    </w:rPr>
  </w:style>
  <w:style w:type="paragraph" w:customStyle="1" w:styleId="AuthorDate">
    <w:name w:val="Author/Date"/>
    <w:basedOn w:val="Normal"/>
    <w:pPr>
      <w:spacing w:before="60" w:after="120"/>
      <w:jc w:val="right"/>
    </w:pPr>
    <w:rPr>
      <w:rFonts w:ascii="Arial" w:hAnsi="Arial" w:cs="Arial"/>
      <w:color w:val="002E36"/>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BD5BA5"/>
    <w:rPr>
      <w:rFonts w:eastAsia="SimSun"/>
      <w:sz w:val="24"/>
      <w:szCs w:val="24"/>
      <w:lang w:eastAsia="ar-SA"/>
    </w:rPr>
  </w:style>
  <w:style w:type="paragraph" w:customStyle="1" w:styleId="TableText1">
    <w:name w:val="Table Text 1"/>
    <w:basedOn w:val="Normal"/>
    <w:rsid w:val="00B9163D"/>
    <w:pPr>
      <w:tabs>
        <w:tab w:val="left" w:pos="3420"/>
      </w:tabs>
      <w:spacing w:before="120" w:after="120" w:line="240" w:lineRule="atLeast"/>
    </w:pPr>
    <w:rPr>
      <w:rFonts w:ascii="Arial" w:eastAsia="Times New Roman" w:hAnsi="Arial" w:cs="Arial"/>
      <w:sz w:val="16"/>
      <w:szCs w:val="16"/>
    </w:rPr>
  </w:style>
  <w:style w:type="character" w:customStyle="1" w:styleId="hps">
    <w:name w:val="hps"/>
    <w:rsid w:val="00115963"/>
  </w:style>
  <w:style w:type="paragraph" w:styleId="ListParagraph">
    <w:name w:val="List Paragraph"/>
    <w:basedOn w:val="Normal"/>
    <w:uiPriority w:val="1"/>
    <w:qFormat/>
    <w:rsid w:val="00DB47ED"/>
    <w:pPr>
      <w:tabs>
        <w:tab w:val="left" w:pos="3420"/>
      </w:tabs>
      <w:ind w:left="720"/>
      <w:contextualSpacing/>
    </w:pPr>
    <w:rPr>
      <w:rFonts w:ascii="Arial" w:eastAsia="Times New Roman" w:hAnsi="Arial" w:cs="Arial"/>
      <w:sz w:val="16"/>
      <w:szCs w:val="16"/>
    </w:rPr>
  </w:style>
  <w:style w:type="table" w:styleId="TableGrid">
    <w:name w:val="Table Grid"/>
    <w:basedOn w:val="TableNormal"/>
    <w:uiPriority w:val="39"/>
    <w:rsid w:val="00214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493D"/>
    <w:rPr>
      <w:rFonts w:asciiTheme="majorHAnsi" w:eastAsiaTheme="majorEastAsia" w:hAnsiTheme="majorHAnsi" w:cstheme="majorBidi"/>
      <w:color w:val="2E74B5" w:themeColor="accent1" w:themeShade="BF"/>
      <w:sz w:val="26"/>
      <w:szCs w:val="26"/>
      <w:lang w:val="en-US" w:eastAsia="ar-SA"/>
    </w:rPr>
  </w:style>
  <w:style w:type="character" w:customStyle="1" w:styleId="Heading3Char">
    <w:name w:val="Heading 3 Char"/>
    <w:basedOn w:val="DefaultParagraphFont"/>
    <w:link w:val="Heading3"/>
    <w:uiPriority w:val="9"/>
    <w:semiHidden/>
    <w:rsid w:val="00A6493D"/>
    <w:rPr>
      <w:rFonts w:asciiTheme="majorHAnsi" w:eastAsiaTheme="majorEastAsia" w:hAnsiTheme="majorHAnsi" w:cstheme="majorBidi"/>
      <w:color w:val="1F4D78" w:themeColor="accent1" w:themeShade="7F"/>
      <w:sz w:val="24"/>
      <w:szCs w:val="24"/>
      <w:lang w:val="en-US" w:eastAsia="ar-SA"/>
    </w:rPr>
  </w:style>
  <w:style w:type="character" w:customStyle="1" w:styleId="Heading4Char">
    <w:name w:val="Heading 4 Char"/>
    <w:basedOn w:val="DefaultParagraphFont"/>
    <w:link w:val="Heading4"/>
    <w:uiPriority w:val="9"/>
    <w:rsid w:val="0072454C"/>
    <w:rPr>
      <w:rFonts w:asciiTheme="majorHAnsi" w:eastAsiaTheme="majorEastAsia" w:hAnsiTheme="majorHAnsi" w:cstheme="majorBidi"/>
      <w:i/>
      <w:iCs/>
      <w:color w:val="2E74B5" w:themeColor="accent1" w:themeShade="BF"/>
      <w:sz w:val="24"/>
      <w:szCs w:val="24"/>
      <w:lang w:val="en-US" w:eastAsia="ar-SA"/>
    </w:rPr>
  </w:style>
  <w:style w:type="paragraph" w:customStyle="1" w:styleId="TableParagraph">
    <w:name w:val="Table Paragraph"/>
    <w:basedOn w:val="Normal"/>
    <w:uiPriority w:val="1"/>
    <w:qFormat/>
    <w:rsid w:val="00DE7160"/>
    <w:pPr>
      <w:widowControl w:val="0"/>
      <w:suppressAutoHyphens w:val="0"/>
      <w:autoSpaceDE w:val="0"/>
      <w:autoSpaceDN w:val="0"/>
      <w:ind w:left="94"/>
    </w:pPr>
    <w:rPr>
      <w:rFonts w:ascii="Liberation Serif" w:eastAsia="Liberation Serif" w:hAnsi="Liberation Serif" w:cs="Liberation Seri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7535">
      <w:bodyDiv w:val="1"/>
      <w:marLeft w:val="0"/>
      <w:marRight w:val="0"/>
      <w:marTop w:val="0"/>
      <w:marBottom w:val="0"/>
      <w:divBdr>
        <w:top w:val="none" w:sz="0" w:space="0" w:color="auto"/>
        <w:left w:val="none" w:sz="0" w:space="0" w:color="auto"/>
        <w:bottom w:val="none" w:sz="0" w:space="0" w:color="auto"/>
        <w:right w:val="none" w:sz="0" w:space="0" w:color="auto"/>
      </w:divBdr>
      <w:divsChild>
        <w:div w:id="2085910752">
          <w:marLeft w:val="0"/>
          <w:marRight w:val="0"/>
          <w:marTop w:val="0"/>
          <w:marBottom w:val="0"/>
          <w:divBdr>
            <w:top w:val="none" w:sz="0" w:space="0" w:color="auto"/>
            <w:left w:val="none" w:sz="0" w:space="0" w:color="auto"/>
            <w:bottom w:val="none" w:sz="0" w:space="0" w:color="auto"/>
            <w:right w:val="none" w:sz="0" w:space="0" w:color="auto"/>
          </w:divBdr>
          <w:divsChild>
            <w:div w:id="2018995324">
              <w:marLeft w:val="0"/>
              <w:marRight w:val="0"/>
              <w:marTop w:val="0"/>
              <w:marBottom w:val="0"/>
              <w:divBdr>
                <w:top w:val="none" w:sz="0" w:space="0" w:color="auto"/>
                <w:left w:val="none" w:sz="0" w:space="0" w:color="auto"/>
                <w:bottom w:val="none" w:sz="0" w:space="0" w:color="auto"/>
                <w:right w:val="none" w:sz="0" w:space="0" w:color="auto"/>
              </w:divBdr>
              <w:divsChild>
                <w:div w:id="381098149">
                  <w:marLeft w:val="0"/>
                  <w:marRight w:val="0"/>
                  <w:marTop w:val="0"/>
                  <w:marBottom w:val="0"/>
                  <w:divBdr>
                    <w:top w:val="none" w:sz="0" w:space="0" w:color="auto"/>
                    <w:left w:val="none" w:sz="0" w:space="0" w:color="auto"/>
                    <w:bottom w:val="none" w:sz="0" w:space="0" w:color="auto"/>
                    <w:right w:val="none" w:sz="0" w:space="0" w:color="auto"/>
                  </w:divBdr>
                  <w:divsChild>
                    <w:div w:id="2002997503">
                      <w:marLeft w:val="0"/>
                      <w:marRight w:val="0"/>
                      <w:marTop w:val="0"/>
                      <w:marBottom w:val="0"/>
                      <w:divBdr>
                        <w:top w:val="none" w:sz="0" w:space="0" w:color="auto"/>
                        <w:left w:val="none" w:sz="0" w:space="0" w:color="auto"/>
                        <w:bottom w:val="none" w:sz="0" w:space="0" w:color="auto"/>
                        <w:right w:val="none" w:sz="0" w:space="0" w:color="auto"/>
                      </w:divBdr>
                      <w:divsChild>
                        <w:div w:id="327563558">
                          <w:marLeft w:val="0"/>
                          <w:marRight w:val="0"/>
                          <w:marTop w:val="0"/>
                          <w:marBottom w:val="0"/>
                          <w:divBdr>
                            <w:top w:val="none" w:sz="0" w:space="0" w:color="auto"/>
                            <w:left w:val="none" w:sz="0" w:space="0" w:color="auto"/>
                            <w:bottom w:val="none" w:sz="0" w:space="0" w:color="auto"/>
                            <w:right w:val="none" w:sz="0" w:space="0" w:color="auto"/>
                          </w:divBdr>
                          <w:divsChild>
                            <w:div w:id="820736350">
                              <w:marLeft w:val="0"/>
                              <w:marRight w:val="0"/>
                              <w:marTop w:val="0"/>
                              <w:marBottom w:val="0"/>
                              <w:divBdr>
                                <w:top w:val="none" w:sz="0" w:space="0" w:color="auto"/>
                                <w:left w:val="none" w:sz="0" w:space="0" w:color="auto"/>
                                <w:bottom w:val="none" w:sz="0" w:space="0" w:color="auto"/>
                                <w:right w:val="none" w:sz="0" w:space="0" w:color="auto"/>
                              </w:divBdr>
                            </w:div>
                            <w:div w:id="2147165557">
                              <w:marLeft w:val="0"/>
                              <w:marRight w:val="0"/>
                              <w:marTop w:val="0"/>
                              <w:marBottom w:val="0"/>
                              <w:divBdr>
                                <w:top w:val="none" w:sz="0" w:space="0" w:color="auto"/>
                                <w:left w:val="none" w:sz="0" w:space="0" w:color="auto"/>
                                <w:bottom w:val="none" w:sz="0" w:space="0" w:color="auto"/>
                                <w:right w:val="none" w:sz="0" w:space="0" w:color="auto"/>
                              </w:divBdr>
                              <w:divsChild>
                                <w:div w:id="292951124">
                                  <w:marLeft w:val="0"/>
                                  <w:marRight w:val="0"/>
                                  <w:marTop w:val="0"/>
                                  <w:marBottom w:val="0"/>
                                  <w:divBdr>
                                    <w:top w:val="none" w:sz="0" w:space="0" w:color="auto"/>
                                    <w:left w:val="none" w:sz="0" w:space="0" w:color="auto"/>
                                    <w:bottom w:val="none" w:sz="0" w:space="0" w:color="auto"/>
                                    <w:right w:val="none" w:sz="0" w:space="0" w:color="auto"/>
                                  </w:divBdr>
                                  <w:divsChild>
                                    <w:div w:id="493377462">
                                      <w:marLeft w:val="0"/>
                                      <w:marRight w:val="0"/>
                                      <w:marTop w:val="0"/>
                                      <w:marBottom w:val="0"/>
                                      <w:divBdr>
                                        <w:top w:val="none" w:sz="0" w:space="0" w:color="auto"/>
                                        <w:left w:val="none" w:sz="0" w:space="0" w:color="auto"/>
                                        <w:bottom w:val="none" w:sz="0" w:space="0" w:color="auto"/>
                                        <w:right w:val="none" w:sz="0" w:space="0" w:color="auto"/>
                                      </w:divBdr>
                                      <w:divsChild>
                                        <w:div w:id="1377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748">
                                  <w:marLeft w:val="0"/>
                                  <w:marRight w:val="0"/>
                                  <w:marTop w:val="0"/>
                                  <w:marBottom w:val="0"/>
                                  <w:divBdr>
                                    <w:top w:val="none" w:sz="0" w:space="0" w:color="auto"/>
                                    <w:left w:val="none" w:sz="0" w:space="0" w:color="auto"/>
                                    <w:bottom w:val="none" w:sz="0" w:space="0" w:color="auto"/>
                                    <w:right w:val="none" w:sz="0" w:space="0" w:color="auto"/>
                                  </w:divBdr>
                                  <w:divsChild>
                                    <w:div w:id="1820683205">
                                      <w:marLeft w:val="0"/>
                                      <w:marRight w:val="0"/>
                                      <w:marTop w:val="0"/>
                                      <w:marBottom w:val="0"/>
                                      <w:divBdr>
                                        <w:top w:val="none" w:sz="0" w:space="0" w:color="auto"/>
                                        <w:left w:val="none" w:sz="0" w:space="0" w:color="auto"/>
                                        <w:bottom w:val="none" w:sz="0" w:space="0" w:color="auto"/>
                                        <w:right w:val="none" w:sz="0" w:space="0" w:color="auto"/>
                                      </w:divBdr>
                                    </w:div>
                                  </w:divsChild>
                                </w:div>
                                <w:div w:id="1042245639">
                                  <w:marLeft w:val="0"/>
                                  <w:marRight w:val="0"/>
                                  <w:marTop w:val="0"/>
                                  <w:marBottom w:val="0"/>
                                  <w:divBdr>
                                    <w:top w:val="none" w:sz="0" w:space="0" w:color="auto"/>
                                    <w:left w:val="none" w:sz="0" w:space="0" w:color="auto"/>
                                    <w:bottom w:val="none" w:sz="0" w:space="0" w:color="auto"/>
                                    <w:right w:val="none" w:sz="0" w:space="0" w:color="auto"/>
                                  </w:divBdr>
                                  <w:divsChild>
                                    <w:div w:id="1033967536">
                                      <w:marLeft w:val="0"/>
                                      <w:marRight w:val="0"/>
                                      <w:marTop w:val="0"/>
                                      <w:marBottom w:val="0"/>
                                      <w:divBdr>
                                        <w:top w:val="none" w:sz="0" w:space="0" w:color="auto"/>
                                        <w:left w:val="none" w:sz="0" w:space="0" w:color="auto"/>
                                        <w:bottom w:val="none" w:sz="0" w:space="0" w:color="auto"/>
                                        <w:right w:val="none" w:sz="0" w:space="0" w:color="auto"/>
                                      </w:divBdr>
                                      <w:divsChild>
                                        <w:div w:id="678239826">
                                          <w:marLeft w:val="0"/>
                                          <w:marRight w:val="0"/>
                                          <w:marTop w:val="0"/>
                                          <w:marBottom w:val="0"/>
                                          <w:divBdr>
                                            <w:top w:val="none" w:sz="0" w:space="0" w:color="auto"/>
                                            <w:left w:val="none" w:sz="0" w:space="0" w:color="auto"/>
                                            <w:bottom w:val="none" w:sz="0" w:space="0" w:color="auto"/>
                                            <w:right w:val="none" w:sz="0" w:space="0" w:color="auto"/>
                                          </w:divBdr>
                                          <w:divsChild>
                                            <w:div w:id="2045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8778">
                      <w:marLeft w:val="0"/>
                      <w:marRight w:val="0"/>
                      <w:marTop w:val="0"/>
                      <w:marBottom w:val="0"/>
                      <w:divBdr>
                        <w:top w:val="none" w:sz="0" w:space="0" w:color="auto"/>
                        <w:left w:val="none" w:sz="0" w:space="0" w:color="auto"/>
                        <w:bottom w:val="none" w:sz="0" w:space="0" w:color="auto"/>
                        <w:right w:val="none" w:sz="0" w:space="0" w:color="auto"/>
                      </w:divBdr>
                      <w:divsChild>
                        <w:div w:id="1824733380">
                          <w:marLeft w:val="0"/>
                          <w:marRight w:val="0"/>
                          <w:marTop w:val="0"/>
                          <w:marBottom w:val="0"/>
                          <w:divBdr>
                            <w:top w:val="none" w:sz="0" w:space="0" w:color="auto"/>
                            <w:left w:val="none" w:sz="0" w:space="0" w:color="auto"/>
                            <w:bottom w:val="none" w:sz="0" w:space="0" w:color="auto"/>
                            <w:right w:val="none" w:sz="0" w:space="0" w:color="auto"/>
                          </w:divBdr>
                          <w:divsChild>
                            <w:div w:id="17977009">
                              <w:marLeft w:val="0"/>
                              <w:marRight w:val="0"/>
                              <w:marTop w:val="0"/>
                              <w:marBottom w:val="0"/>
                              <w:divBdr>
                                <w:top w:val="none" w:sz="0" w:space="0" w:color="auto"/>
                                <w:left w:val="none" w:sz="0" w:space="0" w:color="auto"/>
                                <w:bottom w:val="none" w:sz="0" w:space="0" w:color="auto"/>
                                <w:right w:val="none" w:sz="0" w:space="0" w:color="auto"/>
                              </w:divBdr>
                              <w:divsChild>
                                <w:div w:id="1874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9159">
      <w:bodyDiv w:val="1"/>
      <w:marLeft w:val="0"/>
      <w:marRight w:val="0"/>
      <w:marTop w:val="0"/>
      <w:marBottom w:val="0"/>
      <w:divBdr>
        <w:top w:val="none" w:sz="0" w:space="0" w:color="auto"/>
        <w:left w:val="none" w:sz="0" w:space="0" w:color="auto"/>
        <w:bottom w:val="none" w:sz="0" w:space="0" w:color="auto"/>
        <w:right w:val="none" w:sz="0" w:space="0" w:color="auto"/>
      </w:divBdr>
      <w:divsChild>
        <w:div w:id="178860902">
          <w:marLeft w:val="0"/>
          <w:marRight w:val="0"/>
          <w:marTop w:val="0"/>
          <w:marBottom w:val="0"/>
          <w:divBdr>
            <w:top w:val="none" w:sz="0" w:space="0" w:color="auto"/>
            <w:left w:val="none" w:sz="0" w:space="0" w:color="auto"/>
            <w:bottom w:val="none" w:sz="0" w:space="0" w:color="auto"/>
            <w:right w:val="none" w:sz="0" w:space="0" w:color="auto"/>
          </w:divBdr>
          <w:divsChild>
            <w:div w:id="1163200292">
              <w:marLeft w:val="0"/>
              <w:marRight w:val="0"/>
              <w:marTop w:val="0"/>
              <w:marBottom w:val="0"/>
              <w:divBdr>
                <w:top w:val="none" w:sz="0" w:space="0" w:color="auto"/>
                <w:left w:val="none" w:sz="0" w:space="0" w:color="auto"/>
                <w:bottom w:val="none" w:sz="0" w:space="0" w:color="auto"/>
                <w:right w:val="none" w:sz="0" w:space="0" w:color="auto"/>
              </w:divBdr>
              <w:divsChild>
                <w:div w:id="1936090661">
                  <w:marLeft w:val="0"/>
                  <w:marRight w:val="0"/>
                  <w:marTop w:val="0"/>
                  <w:marBottom w:val="0"/>
                  <w:divBdr>
                    <w:top w:val="none" w:sz="0" w:space="0" w:color="auto"/>
                    <w:left w:val="none" w:sz="0" w:space="0" w:color="auto"/>
                    <w:bottom w:val="none" w:sz="0" w:space="0" w:color="auto"/>
                    <w:right w:val="none" w:sz="0" w:space="0" w:color="auto"/>
                  </w:divBdr>
                  <w:divsChild>
                    <w:div w:id="1550848073">
                      <w:marLeft w:val="0"/>
                      <w:marRight w:val="0"/>
                      <w:marTop w:val="0"/>
                      <w:marBottom w:val="0"/>
                      <w:divBdr>
                        <w:top w:val="none" w:sz="0" w:space="0" w:color="auto"/>
                        <w:left w:val="none" w:sz="0" w:space="0" w:color="auto"/>
                        <w:bottom w:val="none" w:sz="0" w:space="0" w:color="auto"/>
                        <w:right w:val="none" w:sz="0" w:space="0" w:color="auto"/>
                      </w:divBdr>
                      <w:divsChild>
                        <w:div w:id="803694491">
                          <w:marLeft w:val="0"/>
                          <w:marRight w:val="0"/>
                          <w:marTop w:val="0"/>
                          <w:marBottom w:val="0"/>
                          <w:divBdr>
                            <w:top w:val="none" w:sz="0" w:space="0" w:color="auto"/>
                            <w:left w:val="none" w:sz="0" w:space="0" w:color="auto"/>
                            <w:bottom w:val="none" w:sz="0" w:space="0" w:color="auto"/>
                            <w:right w:val="none" w:sz="0" w:space="0" w:color="auto"/>
                          </w:divBdr>
                          <w:divsChild>
                            <w:div w:id="821241484">
                              <w:marLeft w:val="0"/>
                              <w:marRight w:val="0"/>
                              <w:marTop w:val="0"/>
                              <w:marBottom w:val="0"/>
                              <w:divBdr>
                                <w:top w:val="none" w:sz="0" w:space="0" w:color="auto"/>
                                <w:left w:val="none" w:sz="0" w:space="0" w:color="auto"/>
                                <w:bottom w:val="none" w:sz="0" w:space="0" w:color="auto"/>
                                <w:right w:val="none" w:sz="0" w:space="0" w:color="auto"/>
                              </w:divBdr>
                            </w:div>
                            <w:div w:id="1625428951">
                              <w:marLeft w:val="0"/>
                              <w:marRight w:val="0"/>
                              <w:marTop w:val="0"/>
                              <w:marBottom w:val="0"/>
                              <w:divBdr>
                                <w:top w:val="none" w:sz="0" w:space="0" w:color="auto"/>
                                <w:left w:val="none" w:sz="0" w:space="0" w:color="auto"/>
                                <w:bottom w:val="none" w:sz="0" w:space="0" w:color="auto"/>
                                <w:right w:val="none" w:sz="0" w:space="0" w:color="auto"/>
                              </w:divBdr>
                              <w:divsChild>
                                <w:div w:id="348259257">
                                  <w:marLeft w:val="0"/>
                                  <w:marRight w:val="0"/>
                                  <w:marTop w:val="0"/>
                                  <w:marBottom w:val="0"/>
                                  <w:divBdr>
                                    <w:top w:val="none" w:sz="0" w:space="0" w:color="auto"/>
                                    <w:left w:val="none" w:sz="0" w:space="0" w:color="auto"/>
                                    <w:bottom w:val="none" w:sz="0" w:space="0" w:color="auto"/>
                                    <w:right w:val="none" w:sz="0" w:space="0" w:color="auto"/>
                                  </w:divBdr>
                                  <w:divsChild>
                                    <w:div w:id="1273897066">
                                      <w:marLeft w:val="0"/>
                                      <w:marRight w:val="0"/>
                                      <w:marTop w:val="0"/>
                                      <w:marBottom w:val="0"/>
                                      <w:divBdr>
                                        <w:top w:val="none" w:sz="0" w:space="0" w:color="auto"/>
                                        <w:left w:val="none" w:sz="0" w:space="0" w:color="auto"/>
                                        <w:bottom w:val="none" w:sz="0" w:space="0" w:color="auto"/>
                                        <w:right w:val="none" w:sz="0" w:space="0" w:color="auto"/>
                                      </w:divBdr>
                                      <w:divsChild>
                                        <w:div w:id="1647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833">
                                  <w:marLeft w:val="0"/>
                                  <w:marRight w:val="0"/>
                                  <w:marTop w:val="0"/>
                                  <w:marBottom w:val="0"/>
                                  <w:divBdr>
                                    <w:top w:val="none" w:sz="0" w:space="0" w:color="auto"/>
                                    <w:left w:val="none" w:sz="0" w:space="0" w:color="auto"/>
                                    <w:bottom w:val="none" w:sz="0" w:space="0" w:color="auto"/>
                                    <w:right w:val="none" w:sz="0" w:space="0" w:color="auto"/>
                                  </w:divBdr>
                                  <w:divsChild>
                                    <w:div w:id="1372609718">
                                      <w:marLeft w:val="0"/>
                                      <w:marRight w:val="0"/>
                                      <w:marTop w:val="0"/>
                                      <w:marBottom w:val="0"/>
                                      <w:divBdr>
                                        <w:top w:val="none" w:sz="0" w:space="0" w:color="auto"/>
                                        <w:left w:val="none" w:sz="0" w:space="0" w:color="auto"/>
                                        <w:bottom w:val="none" w:sz="0" w:space="0" w:color="auto"/>
                                        <w:right w:val="none" w:sz="0" w:space="0" w:color="auto"/>
                                      </w:divBdr>
                                    </w:div>
                                  </w:divsChild>
                                </w:div>
                                <w:div w:id="1555001431">
                                  <w:marLeft w:val="0"/>
                                  <w:marRight w:val="0"/>
                                  <w:marTop w:val="0"/>
                                  <w:marBottom w:val="0"/>
                                  <w:divBdr>
                                    <w:top w:val="none" w:sz="0" w:space="0" w:color="auto"/>
                                    <w:left w:val="none" w:sz="0" w:space="0" w:color="auto"/>
                                    <w:bottom w:val="none" w:sz="0" w:space="0" w:color="auto"/>
                                    <w:right w:val="none" w:sz="0" w:space="0" w:color="auto"/>
                                  </w:divBdr>
                                  <w:divsChild>
                                    <w:div w:id="1193307052">
                                      <w:marLeft w:val="0"/>
                                      <w:marRight w:val="0"/>
                                      <w:marTop w:val="0"/>
                                      <w:marBottom w:val="0"/>
                                      <w:divBdr>
                                        <w:top w:val="none" w:sz="0" w:space="0" w:color="auto"/>
                                        <w:left w:val="none" w:sz="0" w:space="0" w:color="auto"/>
                                        <w:bottom w:val="none" w:sz="0" w:space="0" w:color="auto"/>
                                        <w:right w:val="none" w:sz="0" w:space="0" w:color="auto"/>
                                      </w:divBdr>
                                      <w:divsChild>
                                        <w:div w:id="165367939">
                                          <w:marLeft w:val="0"/>
                                          <w:marRight w:val="0"/>
                                          <w:marTop w:val="0"/>
                                          <w:marBottom w:val="0"/>
                                          <w:divBdr>
                                            <w:top w:val="none" w:sz="0" w:space="0" w:color="auto"/>
                                            <w:left w:val="none" w:sz="0" w:space="0" w:color="auto"/>
                                            <w:bottom w:val="none" w:sz="0" w:space="0" w:color="auto"/>
                                            <w:right w:val="none" w:sz="0" w:space="0" w:color="auto"/>
                                          </w:divBdr>
                                          <w:divsChild>
                                            <w:div w:id="7941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4622">
                      <w:marLeft w:val="0"/>
                      <w:marRight w:val="0"/>
                      <w:marTop w:val="0"/>
                      <w:marBottom w:val="0"/>
                      <w:divBdr>
                        <w:top w:val="none" w:sz="0" w:space="0" w:color="auto"/>
                        <w:left w:val="none" w:sz="0" w:space="0" w:color="auto"/>
                        <w:bottom w:val="none" w:sz="0" w:space="0" w:color="auto"/>
                        <w:right w:val="none" w:sz="0" w:space="0" w:color="auto"/>
                      </w:divBdr>
                      <w:divsChild>
                        <w:div w:id="570892904">
                          <w:marLeft w:val="0"/>
                          <w:marRight w:val="0"/>
                          <w:marTop w:val="0"/>
                          <w:marBottom w:val="0"/>
                          <w:divBdr>
                            <w:top w:val="none" w:sz="0" w:space="0" w:color="auto"/>
                            <w:left w:val="none" w:sz="0" w:space="0" w:color="auto"/>
                            <w:bottom w:val="none" w:sz="0" w:space="0" w:color="auto"/>
                            <w:right w:val="none" w:sz="0" w:space="0" w:color="auto"/>
                          </w:divBdr>
                          <w:divsChild>
                            <w:div w:id="1861629413">
                              <w:marLeft w:val="0"/>
                              <w:marRight w:val="0"/>
                              <w:marTop w:val="0"/>
                              <w:marBottom w:val="0"/>
                              <w:divBdr>
                                <w:top w:val="none" w:sz="0" w:space="0" w:color="auto"/>
                                <w:left w:val="none" w:sz="0" w:space="0" w:color="auto"/>
                                <w:bottom w:val="none" w:sz="0" w:space="0" w:color="auto"/>
                                <w:right w:val="none" w:sz="0" w:space="0" w:color="auto"/>
                              </w:divBdr>
                              <w:divsChild>
                                <w:div w:id="12978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168557">
      <w:bodyDiv w:val="1"/>
      <w:marLeft w:val="0"/>
      <w:marRight w:val="0"/>
      <w:marTop w:val="0"/>
      <w:marBottom w:val="0"/>
      <w:divBdr>
        <w:top w:val="none" w:sz="0" w:space="0" w:color="auto"/>
        <w:left w:val="none" w:sz="0" w:space="0" w:color="auto"/>
        <w:bottom w:val="none" w:sz="0" w:space="0" w:color="auto"/>
        <w:right w:val="none" w:sz="0" w:space="0" w:color="auto"/>
      </w:divBdr>
    </w:div>
    <w:div w:id="596670941">
      <w:bodyDiv w:val="1"/>
      <w:marLeft w:val="0"/>
      <w:marRight w:val="0"/>
      <w:marTop w:val="0"/>
      <w:marBottom w:val="0"/>
      <w:divBdr>
        <w:top w:val="none" w:sz="0" w:space="0" w:color="auto"/>
        <w:left w:val="none" w:sz="0" w:space="0" w:color="auto"/>
        <w:bottom w:val="none" w:sz="0" w:space="0" w:color="auto"/>
        <w:right w:val="none" w:sz="0" w:space="0" w:color="auto"/>
      </w:divBdr>
    </w:div>
    <w:div w:id="1015617072">
      <w:bodyDiv w:val="1"/>
      <w:marLeft w:val="0"/>
      <w:marRight w:val="0"/>
      <w:marTop w:val="0"/>
      <w:marBottom w:val="0"/>
      <w:divBdr>
        <w:top w:val="none" w:sz="0" w:space="0" w:color="auto"/>
        <w:left w:val="none" w:sz="0" w:space="0" w:color="auto"/>
        <w:bottom w:val="none" w:sz="0" w:space="0" w:color="auto"/>
        <w:right w:val="none" w:sz="0" w:space="0" w:color="auto"/>
      </w:divBdr>
      <w:divsChild>
        <w:div w:id="173423148">
          <w:marLeft w:val="0"/>
          <w:marRight w:val="0"/>
          <w:marTop w:val="90"/>
          <w:marBottom w:val="0"/>
          <w:divBdr>
            <w:top w:val="none" w:sz="0" w:space="0" w:color="auto"/>
            <w:left w:val="none" w:sz="0" w:space="0" w:color="auto"/>
            <w:bottom w:val="none" w:sz="0" w:space="0" w:color="auto"/>
            <w:right w:val="none" w:sz="0" w:space="0" w:color="auto"/>
          </w:divBdr>
          <w:divsChild>
            <w:div w:id="1094321559">
              <w:marLeft w:val="0"/>
              <w:marRight w:val="0"/>
              <w:marTop w:val="0"/>
              <w:marBottom w:val="420"/>
              <w:divBdr>
                <w:top w:val="none" w:sz="0" w:space="0" w:color="auto"/>
                <w:left w:val="none" w:sz="0" w:space="0" w:color="auto"/>
                <w:bottom w:val="none" w:sz="0" w:space="0" w:color="auto"/>
                <w:right w:val="none" w:sz="0" w:space="0" w:color="auto"/>
              </w:divBdr>
              <w:divsChild>
                <w:div w:id="930821349">
                  <w:marLeft w:val="0"/>
                  <w:marRight w:val="0"/>
                  <w:marTop w:val="0"/>
                  <w:marBottom w:val="0"/>
                  <w:divBdr>
                    <w:top w:val="none" w:sz="0" w:space="0" w:color="auto"/>
                    <w:left w:val="none" w:sz="0" w:space="0" w:color="auto"/>
                    <w:bottom w:val="none" w:sz="0" w:space="0" w:color="auto"/>
                    <w:right w:val="none" w:sz="0" w:space="0" w:color="auto"/>
                  </w:divBdr>
                  <w:divsChild>
                    <w:div w:id="7168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788">
      <w:bodyDiv w:val="1"/>
      <w:marLeft w:val="0"/>
      <w:marRight w:val="0"/>
      <w:marTop w:val="0"/>
      <w:marBottom w:val="0"/>
      <w:divBdr>
        <w:top w:val="none" w:sz="0" w:space="0" w:color="auto"/>
        <w:left w:val="none" w:sz="0" w:space="0" w:color="auto"/>
        <w:bottom w:val="none" w:sz="0" w:space="0" w:color="auto"/>
        <w:right w:val="none" w:sz="0" w:space="0" w:color="auto"/>
      </w:divBdr>
    </w:div>
    <w:div w:id="1644693079">
      <w:bodyDiv w:val="1"/>
      <w:marLeft w:val="0"/>
      <w:marRight w:val="0"/>
      <w:marTop w:val="0"/>
      <w:marBottom w:val="0"/>
      <w:divBdr>
        <w:top w:val="none" w:sz="0" w:space="0" w:color="auto"/>
        <w:left w:val="none" w:sz="0" w:space="0" w:color="auto"/>
        <w:bottom w:val="none" w:sz="0" w:space="0" w:color="auto"/>
        <w:right w:val="none" w:sz="0" w:space="0" w:color="auto"/>
      </w:divBdr>
    </w:div>
    <w:div w:id="1658680706">
      <w:bodyDiv w:val="1"/>
      <w:marLeft w:val="0"/>
      <w:marRight w:val="0"/>
      <w:marTop w:val="0"/>
      <w:marBottom w:val="0"/>
      <w:divBdr>
        <w:top w:val="none" w:sz="0" w:space="0" w:color="auto"/>
        <w:left w:val="none" w:sz="0" w:space="0" w:color="auto"/>
        <w:bottom w:val="none" w:sz="0" w:space="0" w:color="auto"/>
        <w:right w:val="none" w:sz="0" w:space="0" w:color="auto"/>
      </w:divBdr>
      <w:divsChild>
        <w:div w:id="1857232817">
          <w:marLeft w:val="0"/>
          <w:marRight w:val="0"/>
          <w:marTop w:val="0"/>
          <w:marBottom w:val="0"/>
          <w:divBdr>
            <w:top w:val="none" w:sz="0" w:space="0" w:color="auto"/>
            <w:left w:val="none" w:sz="0" w:space="0" w:color="auto"/>
            <w:bottom w:val="none" w:sz="0" w:space="0" w:color="auto"/>
            <w:right w:val="none" w:sz="0" w:space="0" w:color="auto"/>
          </w:divBdr>
          <w:divsChild>
            <w:div w:id="20433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150">
      <w:bodyDiv w:val="1"/>
      <w:marLeft w:val="0"/>
      <w:marRight w:val="0"/>
      <w:marTop w:val="0"/>
      <w:marBottom w:val="0"/>
      <w:divBdr>
        <w:top w:val="none" w:sz="0" w:space="0" w:color="auto"/>
        <w:left w:val="none" w:sz="0" w:space="0" w:color="auto"/>
        <w:bottom w:val="none" w:sz="0" w:space="0" w:color="auto"/>
        <w:right w:val="none" w:sz="0" w:space="0" w:color="auto"/>
      </w:divBdr>
    </w:div>
    <w:div w:id="1823885756">
      <w:bodyDiv w:val="1"/>
      <w:marLeft w:val="0"/>
      <w:marRight w:val="0"/>
      <w:marTop w:val="0"/>
      <w:marBottom w:val="0"/>
      <w:divBdr>
        <w:top w:val="none" w:sz="0" w:space="0" w:color="auto"/>
        <w:left w:val="none" w:sz="0" w:space="0" w:color="auto"/>
        <w:bottom w:val="none" w:sz="0" w:space="0" w:color="auto"/>
        <w:right w:val="none" w:sz="0" w:space="0" w:color="auto"/>
      </w:divBdr>
    </w:div>
    <w:div w:id="2030140365">
      <w:bodyDiv w:val="1"/>
      <w:marLeft w:val="0"/>
      <w:marRight w:val="0"/>
      <w:marTop w:val="0"/>
      <w:marBottom w:val="0"/>
      <w:divBdr>
        <w:top w:val="none" w:sz="0" w:space="0" w:color="auto"/>
        <w:left w:val="none" w:sz="0" w:space="0" w:color="auto"/>
        <w:bottom w:val="none" w:sz="0" w:space="0" w:color="auto"/>
        <w:right w:val="none" w:sz="0" w:space="0" w:color="auto"/>
      </w:divBdr>
      <w:divsChild>
        <w:div w:id="2061859371">
          <w:marLeft w:val="0"/>
          <w:marRight w:val="0"/>
          <w:marTop w:val="0"/>
          <w:marBottom w:val="0"/>
          <w:divBdr>
            <w:top w:val="none" w:sz="0" w:space="0" w:color="auto"/>
            <w:left w:val="none" w:sz="0" w:space="0" w:color="auto"/>
            <w:bottom w:val="none" w:sz="0" w:space="0" w:color="auto"/>
            <w:right w:val="none" w:sz="0" w:space="0" w:color="auto"/>
          </w:divBdr>
          <w:divsChild>
            <w:div w:id="1651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Personal Information</vt:lpstr>
    </vt:vector>
  </TitlesOfParts>
  <Company>I</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subject/>
  <dc:creator>HieuHN</dc:creator>
  <cp:keywords/>
  <cp:lastModifiedBy>Tuan. Nguyen Anh - CMC Global DU1.6</cp:lastModifiedBy>
  <cp:revision>2</cp:revision>
  <cp:lastPrinted>2007-10-09T10:25:00Z</cp:lastPrinted>
  <dcterms:created xsi:type="dcterms:W3CDTF">2022-11-01T03:54:00Z</dcterms:created>
  <dcterms:modified xsi:type="dcterms:W3CDTF">2022-11-01T03:54:00Z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https://sgcmccomvn-my.sharepoint.com/personal/vhphuc_cmc_com_vn/Documents/Microsoft Teams Chat Files/CMCGlobal_Vu Hong Phuc.docx</vt:lpwstr>
  </property>
</Properties>
</file>